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108" w:rsidRPr="008B33B2" w:rsidRDefault="00AE3512" w:rsidP="00107B17">
      <w:pPr>
        <w:pStyle w:val="Heading1"/>
      </w:pPr>
      <w:r>
        <w:t>Anil Rautela</w:t>
      </w:r>
      <w:r w:rsidR="0096045E">
        <w:tab/>
        <w:t xml:space="preserve">                         </w:t>
      </w:r>
      <w:r w:rsidR="0096045E" w:rsidRPr="008B33B2">
        <w:t xml:space="preserve">software Engineer   </w:t>
      </w:r>
    </w:p>
    <w:p w:rsidR="00563126" w:rsidRPr="0096045E" w:rsidRDefault="0096045E" w:rsidP="006A3108">
      <w:pPr>
        <w:jc w:val="both"/>
        <w:rPr>
          <w:rFonts w:ascii="Verdana" w:hAnsi="Verdana" w:cs="Verdana"/>
          <w:i/>
          <w:iCs/>
          <w:color w:val="000000"/>
          <w:sz w:val="20"/>
          <w:szCs w:val="20"/>
        </w:rPr>
      </w:pPr>
      <w:r w:rsidRPr="0096045E">
        <w:rPr>
          <w:rFonts w:ascii="Verdana" w:hAnsi="Verdana" w:cs="Arial"/>
          <w:b/>
          <w:bCs/>
          <w:smallCaps/>
          <w:spacing w:val="20"/>
          <w:kern w:val="20"/>
          <w:sz w:val="20"/>
          <w:szCs w:val="20"/>
        </w:rPr>
        <w:t xml:space="preserve">Mobile </w:t>
      </w:r>
      <w:r>
        <w:rPr>
          <w:rFonts w:ascii="Verdana" w:hAnsi="Verdana" w:cs="Arial"/>
          <w:b/>
          <w:bCs/>
          <w:smallCaps/>
          <w:spacing w:val="20"/>
          <w:kern w:val="20"/>
          <w:sz w:val="20"/>
          <w:szCs w:val="20"/>
        </w:rPr>
        <w:t xml:space="preserve">  </w:t>
      </w:r>
      <w:r w:rsidRPr="0096045E">
        <w:rPr>
          <w:rFonts w:ascii="Verdana" w:hAnsi="Verdana" w:cs="Arial"/>
          <w:b/>
          <w:bCs/>
          <w:smallCaps/>
          <w:spacing w:val="20"/>
          <w:kern w:val="20"/>
          <w:sz w:val="20"/>
          <w:szCs w:val="20"/>
        </w:rPr>
        <w:t>:</w:t>
      </w:r>
      <w:r w:rsidRPr="0096045E">
        <w:rPr>
          <w:rFonts w:ascii="Verdana" w:hAnsi="Verdana" w:cs="Verdana"/>
          <w:i/>
          <w:iCs/>
          <w:color w:val="000000"/>
          <w:sz w:val="20"/>
          <w:szCs w:val="20"/>
        </w:rPr>
        <w:t xml:space="preserve"> (+91)9711500418</w:t>
      </w:r>
    </w:p>
    <w:p w:rsidR="0096045E" w:rsidRDefault="0096045E" w:rsidP="006A3108">
      <w:pPr>
        <w:jc w:val="both"/>
        <w:rPr>
          <w:rFonts w:ascii="Verdana" w:hAnsi="Verdana" w:cs="Verdana"/>
          <w:i/>
          <w:iCs/>
          <w:color w:val="000000"/>
          <w:sz w:val="20"/>
          <w:szCs w:val="20"/>
        </w:rPr>
      </w:pPr>
      <w:r w:rsidRPr="0096045E">
        <w:rPr>
          <w:rFonts w:ascii="Verdana" w:hAnsi="Verdana" w:cs="Arial"/>
          <w:b/>
          <w:bCs/>
          <w:smallCaps/>
          <w:spacing w:val="20"/>
          <w:kern w:val="20"/>
          <w:sz w:val="20"/>
          <w:szCs w:val="20"/>
        </w:rPr>
        <w:t xml:space="preserve">Email Id : </w:t>
      </w:r>
      <w:hyperlink r:id="rId9" w:history="1">
        <w:r w:rsidRPr="00BD30CA">
          <w:rPr>
            <w:rStyle w:val="Hyperlink"/>
            <w:rFonts w:ascii="Verdana" w:hAnsi="Verdana" w:cs="Verdana"/>
            <w:i/>
            <w:iCs/>
            <w:sz w:val="20"/>
            <w:szCs w:val="20"/>
          </w:rPr>
          <w:t>Anil.Rautela2001@gmail.com</w:t>
        </w:r>
      </w:hyperlink>
    </w:p>
    <w:p w:rsidR="0096045E" w:rsidRPr="0096045E" w:rsidRDefault="0096045E" w:rsidP="006A3108">
      <w:pPr>
        <w:jc w:val="both"/>
        <w:rPr>
          <w:rFonts w:ascii="Verdana" w:hAnsi="Verdana" w:cs="Verdana"/>
          <w:i/>
          <w:iCs/>
          <w:color w:val="000000"/>
          <w:sz w:val="20"/>
          <w:szCs w:val="20"/>
        </w:rPr>
      </w:pPr>
    </w:p>
    <w:p w:rsidR="00503098" w:rsidRPr="008B33B2" w:rsidRDefault="00FC51D9" w:rsidP="006A3108">
      <w:pPr>
        <w:jc w:val="both"/>
        <w:rPr>
          <w:rFonts w:ascii="Verdana" w:hAnsi="Verdana" w:cs="Arial"/>
          <w:b/>
          <w:sz w:val="20"/>
          <w:szCs w:val="20"/>
        </w:rPr>
      </w:pPr>
      <w:r w:rsidRPr="008B33B2">
        <w:rPr>
          <w:rFonts w:ascii="Verdana" w:hAnsi="Verdana" w:cs="Arial"/>
          <w:b/>
          <w:sz w:val="20"/>
          <w:szCs w:val="20"/>
        </w:rPr>
        <w:t>Summary</w:t>
      </w:r>
    </w:p>
    <w:p w:rsidR="00FC51D9" w:rsidRPr="00AA2EE4" w:rsidRDefault="00FC51D9" w:rsidP="00B51EEC">
      <w:pPr>
        <w:ind w:left="720"/>
        <w:rPr>
          <w:rFonts w:ascii="Verdana" w:hAnsi="Verdana" w:cs="Verdana"/>
          <w:iCs/>
          <w:color w:val="000000"/>
          <w:sz w:val="20"/>
          <w:szCs w:val="20"/>
        </w:rPr>
      </w:pPr>
    </w:p>
    <w:p w:rsidR="00AA2EE4" w:rsidRPr="00AA2EE4" w:rsidRDefault="001329A5" w:rsidP="00AA2EE4">
      <w:pPr>
        <w:numPr>
          <w:ilvl w:val="0"/>
          <w:numId w:val="37"/>
        </w:numPr>
        <w:rPr>
          <w:rFonts w:ascii="Verdana" w:hAnsi="Verdana" w:cs="Verdana"/>
          <w:i/>
          <w:iCs/>
          <w:color w:val="000000"/>
          <w:sz w:val="20"/>
          <w:szCs w:val="20"/>
        </w:rPr>
      </w:pPr>
      <w:r>
        <w:rPr>
          <w:rFonts w:ascii="Verdana" w:hAnsi="Verdana" w:cs="Verdana"/>
          <w:i/>
          <w:iCs/>
          <w:color w:val="000000"/>
          <w:sz w:val="20"/>
          <w:szCs w:val="20"/>
        </w:rPr>
        <w:t xml:space="preserve">Having </w:t>
      </w:r>
      <w:r w:rsidR="004D658B">
        <w:rPr>
          <w:rFonts w:ascii="Verdana" w:hAnsi="Verdana" w:cs="Verdana"/>
          <w:i/>
          <w:iCs/>
          <w:color w:val="000000"/>
          <w:sz w:val="20"/>
          <w:szCs w:val="20"/>
        </w:rPr>
        <w:t>4 years</w:t>
      </w:r>
      <w:r w:rsidR="00AA2EE4" w:rsidRPr="00AA2EE4">
        <w:rPr>
          <w:rFonts w:ascii="Verdana" w:hAnsi="Verdana" w:cs="Verdana"/>
          <w:i/>
          <w:iCs/>
          <w:color w:val="000000"/>
          <w:sz w:val="20"/>
          <w:szCs w:val="20"/>
        </w:rPr>
        <w:t> of Experience in Java Techn</w:t>
      </w:r>
      <w:r>
        <w:rPr>
          <w:rFonts w:ascii="Verdana" w:hAnsi="Verdana" w:cs="Verdana"/>
          <w:i/>
          <w:iCs/>
          <w:color w:val="000000"/>
          <w:sz w:val="20"/>
          <w:szCs w:val="20"/>
        </w:rPr>
        <w:t>ologies</w:t>
      </w:r>
      <w:r w:rsidR="00AA2EE4" w:rsidRPr="00AA2EE4">
        <w:rPr>
          <w:rFonts w:ascii="Verdana" w:hAnsi="Verdana" w:cs="Verdana"/>
          <w:i/>
          <w:iCs/>
          <w:color w:val="000000"/>
          <w:sz w:val="20"/>
          <w:szCs w:val="20"/>
        </w:rPr>
        <w:t>.</w:t>
      </w:r>
    </w:p>
    <w:p w:rsidR="00AA2EE4" w:rsidRPr="00AA2EE4" w:rsidRDefault="00AA2EE4" w:rsidP="00AA2EE4">
      <w:pPr>
        <w:numPr>
          <w:ilvl w:val="0"/>
          <w:numId w:val="37"/>
        </w:numPr>
        <w:rPr>
          <w:rFonts w:ascii="Verdana" w:hAnsi="Verdana" w:cs="Verdana"/>
          <w:i/>
          <w:iCs/>
          <w:color w:val="000000"/>
          <w:sz w:val="20"/>
          <w:szCs w:val="20"/>
        </w:rPr>
      </w:pPr>
      <w:r w:rsidRPr="00AA2EE4">
        <w:rPr>
          <w:rFonts w:ascii="Verdana" w:hAnsi="Verdana" w:cs="Verdana"/>
          <w:i/>
          <w:iCs/>
          <w:color w:val="000000"/>
          <w:sz w:val="20"/>
          <w:szCs w:val="20"/>
        </w:rPr>
        <w:t xml:space="preserve">Having good hand on experience in </w:t>
      </w:r>
      <w:r w:rsidR="0068290E">
        <w:rPr>
          <w:rFonts w:ascii="Verdana" w:hAnsi="Verdana" w:cs="Verdana"/>
          <w:i/>
          <w:iCs/>
          <w:color w:val="000000"/>
          <w:sz w:val="20"/>
          <w:szCs w:val="20"/>
        </w:rPr>
        <w:t xml:space="preserve"> </w:t>
      </w:r>
      <w:r w:rsidR="00D35FB1">
        <w:rPr>
          <w:rFonts w:ascii="Verdana" w:hAnsi="Verdana" w:cs="Verdana"/>
          <w:i/>
          <w:iCs/>
          <w:color w:val="000000"/>
          <w:sz w:val="20"/>
          <w:szCs w:val="20"/>
        </w:rPr>
        <w:t>Spring boot</w:t>
      </w:r>
      <w:r w:rsidR="004D658B">
        <w:rPr>
          <w:rFonts w:ascii="Verdana" w:hAnsi="Verdana" w:cs="Verdana"/>
          <w:i/>
          <w:iCs/>
          <w:color w:val="000000"/>
          <w:sz w:val="20"/>
          <w:szCs w:val="20"/>
        </w:rPr>
        <w:t>,</w:t>
      </w:r>
      <w:r w:rsidR="00D35FB1">
        <w:rPr>
          <w:rFonts w:ascii="Verdana" w:hAnsi="Verdana" w:cs="Verdana"/>
          <w:i/>
          <w:iCs/>
          <w:color w:val="000000"/>
          <w:sz w:val="20"/>
          <w:szCs w:val="20"/>
        </w:rPr>
        <w:t xml:space="preserve"> </w:t>
      </w:r>
      <w:r w:rsidRPr="00AA2EE4">
        <w:rPr>
          <w:rFonts w:ascii="Verdana" w:hAnsi="Verdana" w:cs="Verdana"/>
          <w:i/>
          <w:iCs/>
          <w:color w:val="000000"/>
          <w:sz w:val="20"/>
          <w:szCs w:val="20"/>
        </w:rPr>
        <w:t>J2ee</w:t>
      </w:r>
      <w:r w:rsidR="00D35FB1">
        <w:rPr>
          <w:rFonts w:ascii="Verdana" w:hAnsi="Verdana" w:cs="Verdana"/>
          <w:i/>
          <w:iCs/>
          <w:color w:val="000000"/>
          <w:sz w:val="20"/>
          <w:szCs w:val="20"/>
        </w:rPr>
        <w:t xml:space="preserve"> </w:t>
      </w:r>
      <w:r w:rsidRPr="00AA2EE4">
        <w:rPr>
          <w:rFonts w:ascii="Verdana" w:hAnsi="Verdana" w:cs="Verdana"/>
          <w:i/>
          <w:iCs/>
          <w:color w:val="000000"/>
          <w:sz w:val="20"/>
          <w:szCs w:val="20"/>
        </w:rPr>
        <w:t xml:space="preserve">, </w:t>
      </w:r>
      <w:r w:rsidR="00BF7BBD">
        <w:rPr>
          <w:rFonts w:ascii="Verdana" w:hAnsi="Verdana" w:cs="Verdana"/>
          <w:i/>
          <w:iCs/>
          <w:color w:val="000000"/>
          <w:sz w:val="20"/>
          <w:szCs w:val="20"/>
        </w:rPr>
        <w:t>W</w:t>
      </w:r>
      <w:r w:rsidRPr="00AA2EE4">
        <w:rPr>
          <w:rFonts w:ascii="Verdana" w:hAnsi="Verdana" w:cs="Verdana"/>
          <w:i/>
          <w:iCs/>
          <w:color w:val="000000"/>
          <w:sz w:val="20"/>
          <w:szCs w:val="20"/>
        </w:rPr>
        <w:t xml:space="preserve">eb </w:t>
      </w:r>
      <w:r w:rsidR="00BF7BBD">
        <w:rPr>
          <w:rFonts w:ascii="Verdana" w:hAnsi="Verdana" w:cs="Verdana"/>
          <w:i/>
          <w:iCs/>
          <w:color w:val="000000"/>
          <w:sz w:val="20"/>
          <w:szCs w:val="20"/>
        </w:rPr>
        <w:t>S</w:t>
      </w:r>
      <w:r w:rsidRPr="00AA2EE4">
        <w:rPr>
          <w:rFonts w:ascii="Verdana" w:hAnsi="Verdana" w:cs="Verdana"/>
          <w:i/>
          <w:iCs/>
          <w:color w:val="000000"/>
          <w:sz w:val="20"/>
          <w:szCs w:val="20"/>
        </w:rPr>
        <w:t>ervices(Rest &amp; Soap),</w:t>
      </w:r>
      <w:r w:rsidR="00BF7BBD">
        <w:rPr>
          <w:rFonts w:ascii="Verdana" w:hAnsi="Verdana" w:cs="Verdana"/>
          <w:i/>
          <w:iCs/>
          <w:color w:val="000000"/>
          <w:sz w:val="20"/>
          <w:szCs w:val="20"/>
        </w:rPr>
        <w:t xml:space="preserve"> S</w:t>
      </w:r>
      <w:r w:rsidRPr="00AA2EE4">
        <w:rPr>
          <w:rFonts w:ascii="Verdana" w:hAnsi="Verdana" w:cs="Verdana"/>
          <w:i/>
          <w:iCs/>
          <w:color w:val="000000"/>
          <w:sz w:val="20"/>
          <w:szCs w:val="20"/>
        </w:rPr>
        <w:t xml:space="preserve">pring </w:t>
      </w:r>
      <w:r w:rsidR="001329A5">
        <w:rPr>
          <w:rFonts w:ascii="Verdana" w:hAnsi="Verdana" w:cs="Verdana"/>
          <w:i/>
          <w:iCs/>
          <w:color w:val="000000"/>
          <w:sz w:val="20"/>
          <w:szCs w:val="20"/>
        </w:rPr>
        <w:t>framework,</w:t>
      </w:r>
      <w:r w:rsidRPr="00AA2EE4">
        <w:rPr>
          <w:rFonts w:ascii="Verdana" w:hAnsi="Verdana" w:cs="Verdana"/>
          <w:i/>
          <w:iCs/>
          <w:color w:val="000000"/>
          <w:sz w:val="20"/>
          <w:szCs w:val="20"/>
        </w:rPr>
        <w:t xml:space="preserve"> </w:t>
      </w:r>
      <w:r>
        <w:rPr>
          <w:rFonts w:ascii="Verdana" w:hAnsi="Verdana" w:cs="Verdana"/>
          <w:i/>
          <w:iCs/>
          <w:color w:val="000000"/>
          <w:sz w:val="20"/>
          <w:szCs w:val="20"/>
        </w:rPr>
        <w:t>Oracle</w:t>
      </w:r>
      <w:r w:rsidR="001329A5">
        <w:rPr>
          <w:rFonts w:ascii="Verdana" w:hAnsi="Verdana" w:cs="Verdana"/>
          <w:i/>
          <w:iCs/>
          <w:color w:val="000000"/>
          <w:sz w:val="20"/>
          <w:szCs w:val="20"/>
        </w:rPr>
        <w:t xml:space="preserve"> , </w:t>
      </w:r>
      <w:r w:rsidR="004D658B">
        <w:rPr>
          <w:rFonts w:ascii="Verdana" w:hAnsi="Verdana" w:cs="Verdana"/>
          <w:i/>
          <w:iCs/>
          <w:color w:val="000000"/>
          <w:sz w:val="20"/>
          <w:szCs w:val="20"/>
        </w:rPr>
        <w:t>G</w:t>
      </w:r>
      <w:r w:rsidR="001329A5">
        <w:rPr>
          <w:rFonts w:ascii="Verdana" w:hAnsi="Verdana" w:cs="Verdana"/>
          <w:i/>
          <w:iCs/>
          <w:color w:val="000000"/>
          <w:sz w:val="20"/>
          <w:szCs w:val="20"/>
        </w:rPr>
        <w:t xml:space="preserve">radle , </w:t>
      </w:r>
      <w:r w:rsidR="001329A5" w:rsidRPr="00AA2EE4">
        <w:rPr>
          <w:rFonts w:ascii="Verdana" w:hAnsi="Verdana" w:cs="Verdana"/>
          <w:i/>
          <w:iCs/>
          <w:color w:val="000000"/>
          <w:sz w:val="20"/>
          <w:szCs w:val="20"/>
        </w:rPr>
        <w:t xml:space="preserve">Junit </w:t>
      </w:r>
      <w:r w:rsidR="001329A5">
        <w:rPr>
          <w:rFonts w:ascii="Verdana" w:hAnsi="Verdana" w:cs="Verdana"/>
          <w:i/>
          <w:iCs/>
          <w:color w:val="000000"/>
          <w:sz w:val="20"/>
          <w:szCs w:val="20"/>
        </w:rPr>
        <w:t>,Mockito</w:t>
      </w:r>
      <w:r w:rsidRPr="00AA2EE4">
        <w:rPr>
          <w:rFonts w:ascii="Verdana" w:hAnsi="Verdana" w:cs="Verdana"/>
          <w:i/>
          <w:iCs/>
          <w:color w:val="000000"/>
          <w:sz w:val="20"/>
          <w:szCs w:val="20"/>
        </w:rPr>
        <w:t>.</w:t>
      </w:r>
    </w:p>
    <w:p w:rsidR="00096271" w:rsidRPr="00AA2EE4" w:rsidRDefault="00AA2EE4" w:rsidP="00AA2EE4">
      <w:pPr>
        <w:numPr>
          <w:ilvl w:val="0"/>
          <w:numId w:val="37"/>
        </w:numPr>
        <w:rPr>
          <w:rFonts w:ascii="Verdana" w:hAnsi="Verdana" w:cs="Verdana"/>
          <w:i/>
          <w:iCs/>
          <w:color w:val="000000"/>
          <w:sz w:val="20"/>
          <w:szCs w:val="20"/>
        </w:rPr>
      </w:pPr>
      <w:r w:rsidRPr="00AA2EE4">
        <w:rPr>
          <w:rFonts w:ascii="Verdana" w:hAnsi="Verdana" w:cs="Verdana"/>
          <w:i/>
          <w:iCs/>
          <w:color w:val="000000"/>
          <w:sz w:val="20"/>
          <w:szCs w:val="20"/>
        </w:rPr>
        <w:t>Strong Team Player and interpersonal skills.</w:t>
      </w:r>
      <w:r w:rsidR="00C43671" w:rsidRPr="00AA2EE4">
        <w:rPr>
          <w:rFonts w:ascii="Verdana" w:hAnsi="Verdana" w:cs="Verdana"/>
          <w:i/>
          <w:iCs/>
          <w:color w:val="000000"/>
          <w:sz w:val="20"/>
          <w:szCs w:val="20"/>
        </w:rPr>
        <w:t xml:space="preserve"> </w:t>
      </w:r>
    </w:p>
    <w:p w:rsidR="001033FB" w:rsidRPr="008B33B2" w:rsidRDefault="001033FB" w:rsidP="00107B17">
      <w:pPr>
        <w:pStyle w:val="Heading1"/>
        <w:rPr>
          <w:kern w:val="1"/>
          <w:lang w:eastAsia="ar-SA"/>
        </w:rPr>
      </w:pPr>
    </w:p>
    <w:p w:rsidR="001033FB" w:rsidRPr="008B33B2" w:rsidRDefault="001033FB" w:rsidP="001033FB">
      <w:pPr>
        <w:pStyle w:val="Header"/>
        <w:tabs>
          <w:tab w:val="left" w:pos="1440"/>
        </w:tabs>
        <w:ind w:right="25"/>
        <w:jc w:val="both"/>
        <w:rPr>
          <w:rFonts w:ascii="Verdana" w:hAnsi="Verdana" w:cs="Arial"/>
          <w:bCs/>
          <w:noProof/>
          <w:sz w:val="20"/>
          <w:szCs w:val="20"/>
        </w:rPr>
      </w:pPr>
    </w:p>
    <w:p w:rsidR="006A3108" w:rsidRDefault="006A3108" w:rsidP="006A3108">
      <w:pPr>
        <w:pStyle w:val="ResumeList"/>
        <w:rPr>
          <w:rFonts w:ascii="Verdana" w:hAnsi="Verdana" w:cs="Arial"/>
          <w:noProof/>
          <w:sz w:val="20"/>
        </w:rPr>
      </w:pPr>
    </w:p>
    <w:p w:rsidR="001918C9" w:rsidRDefault="001918C9" w:rsidP="006A3108">
      <w:pPr>
        <w:pStyle w:val="ResumeList"/>
        <w:rPr>
          <w:rFonts w:ascii="Verdana" w:hAnsi="Verdana" w:cs="Arial"/>
          <w:noProof/>
          <w:sz w:val="20"/>
        </w:rPr>
      </w:pPr>
    </w:p>
    <w:p w:rsidR="001918C9" w:rsidRPr="008B33B2" w:rsidRDefault="001918C9" w:rsidP="006A3108">
      <w:pPr>
        <w:pStyle w:val="ResumeList"/>
        <w:rPr>
          <w:rFonts w:ascii="Verdana" w:hAnsi="Verdana" w:cs="Arial"/>
          <w:noProof/>
          <w:sz w:val="20"/>
        </w:rPr>
      </w:pPr>
    </w:p>
    <w:p w:rsidR="009A1B9C" w:rsidRPr="008B33B2" w:rsidRDefault="00E3566E" w:rsidP="00107B17">
      <w:pPr>
        <w:pStyle w:val="Heading1"/>
      </w:pPr>
      <w:r w:rsidRPr="008B33B2">
        <w:t>Professional Experience</w:t>
      </w:r>
    </w:p>
    <w:p w:rsidR="009A1B9C" w:rsidRPr="008B33B2" w:rsidRDefault="009A1B9C" w:rsidP="009A1B9C">
      <w:pPr>
        <w:ind w:left="360"/>
        <w:jc w:val="both"/>
        <w:rPr>
          <w:rFonts w:ascii="Verdana" w:hAnsi="Verdana" w:cs="Arial"/>
          <w:b/>
          <w:sz w:val="20"/>
          <w:szCs w:val="20"/>
        </w:rPr>
      </w:pPr>
    </w:p>
    <w:p w:rsidR="00D35FB1" w:rsidRDefault="00AA2EE4" w:rsidP="00AA2EE4">
      <w:pPr>
        <w:pStyle w:val="Default"/>
        <w:spacing w:after="18"/>
        <w:rPr>
          <w:i/>
          <w:iCs/>
          <w:sz w:val="20"/>
          <w:szCs w:val="20"/>
        </w:rPr>
      </w:pPr>
      <w:r>
        <w:rPr>
          <w:b/>
          <w:bCs/>
          <w:sz w:val="20"/>
          <w:szCs w:val="20"/>
        </w:rPr>
        <w:t xml:space="preserve">Software Engineer </w:t>
      </w:r>
      <w:r>
        <w:rPr>
          <w:i/>
          <w:iCs/>
          <w:sz w:val="20"/>
          <w:szCs w:val="20"/>
        </w:rPr>
        <w:t xml:space="preserve">Xavient </w:t>
      </w:r>
      <w:r w:rsidR="00D35FB1">
        <w:rPr>
          <w:i/>
          <w:iCs/>
          <w:sz w:val="20"/>
          <w:szCs w:val="20"/>
        </w:rPr>
        <w:t xml:space="preserve">Software Solutions Pvt. Ltd. </w:t>
      </w:r>
      <w:r>
        <w:rPr>
          <w:i/>
          <w:iCs/>
          <w:sz w:val="20"/>
          <w:szCs w:val="20"/>
        </w:rPr>
        <w:t>,</w:t>
      </w:r>
      <w:r w:rsidR="00D35FB1">
        <w:rPr>
          <w:i/>
          <w:iCs/>
          <w:sz w:val="20"/>
          <w:szCs w:val="20"/>
        </w:rPr>
        <w:t xml:space="preserve"> </w:t>
      </w:r>
      <w:r>
        <w:rPr>
          <w:i/>
          <w:iCs/>
          <w:sz w:val="20"/>
          <w:szCs w:val="20"/>
        </w:rPr>
        <w:t xml:space="preserve">Noida from </w:t>
      </w:r>
      <w:r w:rsidR="009B29B0">
        <w:rPr>
          <w:i/>
          <w:iCs/>
          <w:sz w:val="20"/>
          <w:szCs w:val="20"/>
        </w:rPr>
        <w:t xml:space="preserve">April </w:t>
      </w:r>
      <w:r>
        <w:rPr>
          <w:i/>
          <w:iCs/>
          <w:sz w:val="20"/>
          <w:szCs w:val="20"/>
        </w:rPr>
        <w:t>201</w:t>
      </w:r>
      <w:r w:rsidR="009B29B0">
        <w:rPr>
          <w:i/>
          <w:iCs/>
          <w:sz w:val="20"/>
          <w:szCs w:val="20"/>
        </w:rPr>
        <w:t>5</w:t>
      </w:r>
      <w:r>
        <w:rPr>
          <w:i/>
          <w:iCs/>
          <w:sz w:val="20"/>
          <w:szCs w:val="20"/>
        </w:rPr>
        <w:t xml:space="preserve"> </w:t>
      </w:r>
    </w:p>
    <w:p w:rsidR="00AA2EE4" w:rsidRDefault="00D35FB1" w:rsidP="00AA2EE4">
      <w:pPr>
        <w:pStyle w:val="Default"/>
        <w:spacing w:after="18"/>
        <w:rPr>
          <w:i/>
          <w:iCs/>
          <w:sz w:val="20"/>
          <w:szCs w:val="20"/>
        </w:rPr>
      </w:pPr>
      <w:r>
        <w:rPr>
          <w:i/>
          <w:iCs/>
          <w:sz w:val="20"/>
          <w:szCs w:val="20"/>
        </w:rPr>
        <w:t xml:space="preserve">                              </w:t>
      </w:r>
      <w:r w:rsidR="00AA2EE4">
        <w:rPr>
          <w:i/>
          <w:iCs/>
          <w:sz w:val="20"/>
          <w:szCs w:val="20"/>
        </w:rPr>
        <w:t xml:space="preserve">– till date </w:t>
      </w:r>
    </w:p>
    <w:p w:rsidR="00AA2EE4" w:rsidRDefault="00AA2EE4" w:rsidP="00AA2EE4">
      <w:pPr>
        <w:pStyle w:val="Default"/>
        <w:spacing w:after="18"/>
        <w:rPr>
          <w:i/>
          <w:iCs/>
          <w:sz w:val="20"/>
          <w:szCs w:val="20"/>
        </w:rPr>
      </w:pPr>
      <w:r>
        <w:rPr>
          <w:b/>
          <w:bCs/>
          <w:sz w:val="20"/>
          <w:szCs w:val="20"/>
        </w:rPr>
        <w:t xml:space="preserve">Software Engineer </w:t>
      </w:r>
      <w:r w:rsidR="009B29B0" w:rsidRPr="009B29B0">
        <w:rPr>
          <w:i/>
          <w:iCs/>
          <w:sz w:val="20"/>
          <w:szCs w:val="20"/>
        </w:rPr>
        <w:t>TSI Softtech India P</w:t>
      </w:r>
      <w:r w:rsidR="009B29B0">
        <w:rPr>
          <w:i/>
          <w:iCs/>
          <w:sz w:val="20"/>
          <w:szCs w:val="20"/>
        </w:rPr>
        <w:t>vt.</w:t>
      </w:r>
      <w:r w:rsidR="009B29B0" w:rsidRPr="009B29B0">
        <w:rPr>
          <w:i/>
          <w:iCs/>
          <w:sz w:val="20"/>
          <w:szCs w:val="20"/>
        </w:rPr>
        <w:t xml:space="preserve"> L</w:t>
      </w:r>
      <w:r w:rsidR="009B29B0">
        <w:rPr>
          <w:i/>
          <w:iCs/>
          <w:sz w:val="20"/>
          <w:szCs w:val="20"/>
        </w:rPr>
        <w:t>td.</w:t>
      </w:r>
      <w:r>
        <w:rPr>
          <w:i/>
          <w:iCs/>
          <w:sz w:val="20"/>
          <w:szCs w:val="20"/>
        </w:rPr>
        <w:t xml:space="preserve"> , </w:t>
      </w:r>
      <w:r w:rsidR="009B29B0">
        <w:rPr>
          <w:i/>
          <w:iCs/>
          <w:sz w:val="20"/>
          <w:szCs w:val="20"/>
        </w:rPr>
        <w:t>Gurgaon</w:t>
      </w:r>
      <w:r>
        <w:rPr>
          <w:i/>
          <w:iCs/>
          <w:sz w:val="20"/>
          <w:szCs w:val="20"/>
        </w:rPr>
        <w:t xml:space="preserve"> from </w:t>
      </w:r>
      <w:r w:rsidR="009B29B0">
        <w:rPr>
          <w:i/>
          <w:iCs/>
          <w:sz w:val="20"/>
          <w:szCs w:val="20"/>
        </w:rPr>
        <w:t>April</w:t>
      </w:r>
      <w:r>
        <w:rPr>
          <w:i/>
          <w:iCs/>
          <w:sz w:val="20"/>
          <w:szCs w:val="20"/>
        </w:rPr>
        <w:t xml:space="preserve"> 201</w:t>
      </w:r>
      <w:r w:rsidR="009B29B0">
        <w:rPr>
          <w:i/>
          <w:iCs/>
          <w:sz w:val="20"/>
          <w:szCs w:val="20"/>
        </w:rPr>
        <w:t>3</w:t>
      </w:r>
      <w:r>
        <w:rPr>
          <w:i/>
          <w:iCs/>
          <w:sz w:val="20"/>
          <w:szCs w:val="20"/>
        </w:rPr>
        <w:t xml:space="preserve"> – </w:t>
      </w:r>
    </w:p>
    <w:p w:rsidR="00AA2EE4" w:rsidRDefault="00AA2EE4" w:rsidP="00AA2EE4">
      <w:pPr>
        <w:pStyle w:val="Default"/>
        <w:spacing w:after="18"/>
        <w:rPr>
          <w:i/>
          <w:iCs/>
          <w:sz w:val="20"/>
          <w:szCs w:val="20"/>
        </w:rPr>
      </w:pPr>
      <w:r>
        <w:rPr>
          <w:i/>
          <w:iCs/>
          <w:sz w:val="20"/>
          <w:szCs w:val="20"/>
        </w:rPr>
        <w:t xml:space="preserve">                               </w:t>
      </w:r>
      <w:r w:rsidR="009B29B0">
        <w:rPr>
          <w:i/>
          <w:iCs/>
          <w:sz w:val="20"/>
          <w:szCs w:val="20"/>
        </w:rPr>
        <w:t>March</w:t>
      </w:r>
      <w:r>
        <w:rPr>
          <w:i/>
          <w:iCs/>
          <w:sz w:val="20"/>
          <w:szCs w:val="20"/>
        </w:rPr>
        <w:t xml:space="preserve"> 201</w:t>
      </w:r>
      <w:r w:rsidR="009B29B0">
        <w:rPr>
          <w:i/>
          <w:iCs/>
          <w:sz w:val="20"/>
          <w:szCs w:val="20"/>
        </w:rPr>
        <w:t>5</w:t>
      </w:r>
    </w:p>
    <w:p w:rsidR="001033FB" w:rsidRPr="008B33B2" w:rsidRDefault="001033FB" w:rsidP="00107B17">
      <w:pPr>
        <w:pStyle w:val="Heading1"/>
        <w:rPr>
          <w:kern w:val="1"/>
          <w:lang w:eastAsia="ar-SA"/>
        </w:rPr>
      </w:pPr>
    </w:p>
    <w:p w:rsidR="001033FB" w:rsidRDefault="001033FB" w:rsidP="001033FB">
      <w:pPr>
        <w:pStyle w:val="Header"/>
        <w:tabs>
          <w:tab w:val="left" w:pos="1440"/>
        </w:tabs>
        <w:ind w:right="25"/>
        <w:jc w:val="both"/>
        <w:rPr>
          <w:rFonts w:ascii="Verdana" w:hAnsi="Verdana" w:cs="Arial"/>
          <w:bCs/>
          <w:noProof/>
          <w:sz w:val="20"/>
          <w:szCs w:val="20"/>
        </w:rPr>
      </w:pPr>
    </w:p>
    <w:p w:rsidR="001918C9" w:rsidRDefault="001918C9" w:rsidP="001033FB">
      <w:pPr>
        <w:pStyle w:val="Header"/>
        <w:tabs>
          <w:tab w:val="left" w:pos="1440"/>
        </w:tabs>
        <w:ind w:right="25"/>
        <w:jc w:val="both"/>
        <w:rPr>
          <w:rFonts w:ascii="Verdana" w:hAnsi="Verdana" w:cs="Arial"/>
          <w:bCs/>
          <w:noProof/>
          <w:sz w:val="20"/>
          <w:szCs w:val="20"/>
        </w:rPr>
      </w:pPr>
    </w:p>
    <w:p w:rsidR="001918C9" w:rsidRDefault="001918C9" w:rsidP="001033FB">
      <w:pPr>
        <w:pStyle w:val="Header"/>
        <w:tabs>
          <w:tab w:val="left" w:pos="1440"/>
        </w:tabs>
        <w:ind w:right="25"/>
        <w:jc w:val="both"/>
        <w:rPr>
          <w:rFonts w:ascii="Verdana" w:hAnsi="Verdana" w:cs="Arial"/>
          <w:bCs/>
          <w:noProof/>
          <w:sz w:val="20"/>
          <w:szCs w:val="20"/>
        </w:rPr>
      </w:pPr>
    </w:p>
    <w:p w:rsidR="001918C9" w:rsidRDefault="001918C9" w:rsidP="001033FB">
      <w:pPr>
        <w:pStyle w:val="Header"/>
        <w:tabs>
          <w:tab w:val="left" w:pos="1440"/>
        </w:tabs>
        <w:ind w:right="25"/>
        <w:jc w:val="both"/>
        <w:rPr>
          <w:rFonts w:ascii="Verdana" w:hAnsi="Verdana" w:cs="Arial"/>
          <w:bCs/>
          <w:noProof/>
          <w:sz w:val="20"/>
          <w:szCs w:val="20"/>
        </w:rPr>
      </w:pPr>
    </w:p>
    <w:p w:rsidR="001918C9" w:rsidRPr="008B33B2" w:rsidRDefault="001918C9" w:rsidP="001033FB">
      <w:pPr>
        <w:pStyle w:val="Header"/>
        <w:tabs>
          <w:tab w:val="left" w:pos="1440"/>
        </w:tabs>
        <w:ind w:right="25"/>
        <w:jc w:val="both"/>
        <w:rPr>
          <w:rFonts w:ascii="Verdana" w:hAnsi="Verdana" w:cs="Arial"/>
          <w:bCs/>
          <w:noProof/>
          <w:sz w:val="20"/>
          <w:szCs w:val="20"/>
        </w:rPr>
      </w:pPr>
    </w:p>
    <w:p w:rsidR="009A1B9C" w:rsidRPr="008B33B2" w:rsidRDefault="009A1B9C" w:rsidP="009A1B9C">
      <w:pPr>
        <w:jc w:val="both"/>
        <w:rPr>
          <w:rFonts w:ascii="Verdana" w:hAnsi="Verdana" w:cs="Arial"/>
          <w:b/>
          <w:sz w:val="20"/>
          <w:szCs w:val="20"/>
        </w:rPr>
      </w:pPr>
    </w:p>
    <w:p w:rsidR="009A1B9C" w:rsidRPr="008B33B2" w:rsidRDefault="00E3566E" w:rsidP="00107B17">
      <w:pPr>
        <w:pStyle w:val="Heading1"/>
      </w:pPr>
      <w:r w:rsidRPr="008B33B2">
        <w:t>Technical Skills</w:t>
      </w:r>
    </w:p>
    <w:p w:rsidR="008B33B2" w:rsidRPr="008B33B2" w:rsidRDefault="008B33B2" w:rsidP="008B33B2">
      <w:pPr>
        <w:pStyle w:val="Default"/>
        <w:ind w:left="360"/>
        <w:rPr>
          <w:sz w:val="20"/>
          <w:szCs w:val="20"/>
        </w:rPr>
      </w:pPr>
      <w:r w:rsidRPr="008B33B2">
        <w:rPr>
          <w:sz w:val="20"/>
          <w:szCs w:val="20"/>
        </w:rPr>
        <w:t xml:space="preserve"> </w:t>
      </w:r>
    </w:p>
    <w:p w:rsidR="008B33B2" w:rsidRPr="00E95F82" w:rsidRDefault="008B33B2" w:rsidP="002567A2">
      <w:pPr>
        <w:pStyle w:val="Default"/>
        <w:spacing w:after="21"/>
        <w:ind w:left="360"/>
        <w:rPr>
          <w:b/>
          <w:sz w:val="20"/>
          <w:szCs w:val="20"/>
        </w:rPr>
      </w:pPr>
      <w:r w:rsidRPr="00E95F82">
        <w:rPr>
          <w:b/>
          <w:sz w:val="20"/>
          <w:szCs w:val="20"/>
        </w:rPr>
        <w:t xml:space="preserve">Operating Systems </w:t>
      </w:r>
      <w:r w:rsidRPr="00E95F82">
        <w:rPr>
          <w:b/>
          <w:sz w:val="20"/>
          <w:szCs w:val="20"/>
        </w:rPr>
        <w:tab/>
      </w:r>
      <w:r w:rsidRPr="00E95F82">
        <w:rPr>
          <w:b/>
          <w:sz w:val="20"/>
          <w:szCs w:val="20"/>
        </w:rPr>
        <w:tab/>
        <w:t>: Linux (</w:t>
      </w:r>
      <w:r w:rsidR="002567A2">
        <w:rPr>
          <w:b/>
          <w:sz w:val="20"/>
          <w:szCs w:val="20"/>
        </w:rPr>
        <w:t>Ubntu</w:t>
      </w:r>
      <w:r w:rsidRPr="00E95F82">
        <w:rPr>
          <w:b/>
          <w:sz w:val="20"/>
          <w:szCs w:val="20"/>
        </w:rPr>
        <w:t>),</w:t>
      </w:r>
      <w:r w:rsidR="00AA2EE4" w:rsidRPr="00E95F82">
        <w:rPr>
          <w:b/>
          <w:sz w:val="20"/>
          <w:szCs w:val="20"/>
        </w:rPr>
        <w:t xml:space="preserve"> </w:t>
      </w:r>
      <w:r w:rsidRPr="00E95F82">
        <w:rPr>
          <w:b/>
          <w:sz w:val="20"/>
          <w:szCs w:val="20"/>
        </w:rPr>
        <w:t xml:space="preserve">Windows </w:t>
      </w:r>
      <w:r w:rsidR="00AA2EE4" w:rsidRPr="00E95F82">
        <w:rPr>
          <w:b/>
          <w:sz w:val="20"/>
          <w:szCs w:val="20"/>
        </w:rPr>
        <w:t>7</w:t>
      </w:r>
      <w:r w:rsidRPr="00E95F82">
        <w:rPr>
          <w:b/>
          <w:sz w:val="20"/>
          <w:szCs w:val="20"/>
        </w:rPr>
        <w:t xml:space="preserve"> </w:t>
      </w:r>
    </w:p>
    <w:p w:rsidR="000A5046" w:rsidRPr="00E95F82" w:rsidRDefault="00E95F82" w:rsidP="008B33B2">
      <w:pPr>
        <w:pStyle w:val="Default"/>
        <w:spacing w:after="21"/>
        <w:ind w:left="360"/>
        <w:rPr>
          <w:b/>
          <w:sz w:val="20"/>
          <w:szCs w:val="20"/>
        </w:rPr>
      </w:pPr>
      <w:r>
        <w:rPr>
          <w:b/>
          <w:sz w:val="20"/>
          <w:szCs w:val="20"/>
        </w:rPr>
        <w:t xml:space="preserve">Database </w:t>
      </w:r>
      <w:r>
        <w:rPr>
          <w:b/>
          <w:sz w:val="20"/>
          <w:szCs w:val="20"/>
        </w:rPr>
        <w:tab/>
      </w:r>
      <w:r>
        <w:rPr>
          <w:b/>
          <w:sz w:val="20"/>
          <w:szCs w:val="20"/>
        </w:rPr>
        <w:tab/>
      </w:r>
      <w:r>
        <w:rPr>
          <w:b/>
          <w:sz w:val="20"/>
          <w:szCs w:val="20"/>
        </w:rPr>
        <w:tab/>
      </w:r>
      <w:r w:rsidR="008B33B2" w:rsidRPr="00E95F82">
        <w:rPr>
          <w:b/>
          <w:sz w:val="20"/>
          <w:szCs w:val="20"/>
        </w:rPr>
        <w:t>:</w:t>
      </w:r>
      <w:r w:rsidR="002567A2">
        <w:rPr>
          <w:b/>
          <w:sz w:val="20"/>
          <w:szCs w:val="20"/>
        </w:rPr>
        <w:t xml:space="preserve"> </w:t>
      </w:r>
      <w:r w:rsidR="008B33B2" w:rsidRPr="00E95F82">
        <w:rPr>
          <w:b/>
          <w:sz w:val="20"/>
          <w:szCs w:val="20"/>
        </w:rPr>
        <w:t>ORACLE</w:t>
      </w:r>
      <w:r w:rsidR="002567A2">
        <w:rPr>
          <w:b/>
          <w:sz w:val="20"/>
          <w:szCs w:val="20"/>
        </w:rPr>
        <w:t xml:space="preserve"> &amp; </w:t>
      </w:r>
      <w:r w:rsidR="0003237E" w:rsidRPr="00E95F82">
        <w:rPr>
          <w:b/>
          <w:sz w:val="20"/>
          <w:szCs w:val="20"/>
        </w:rPr>
        <w:t>CouchBase</w:t>
      </w:r>
      <w:r w:rsidR="00184267">
        <w:rPr>
          <w:b/>
          <w:sz w:val="20"/>
          <w:szCs w:val="20"/>
        </w:rPr>
        <w:t xml:space="preserve"> (Beginner)</w:t>
      </w:r>
    </w:p>
    <w:p w:rsidR="008B33B2" w:rsidRPr="00E95F82" w:rsidRDefault="008B33B2" w:rsidP="008B33B2">
      <w:pPr>
        <w:pStyle w:val="Default"/>
        <w:spacing w:after="21"/>
        <w:ind w:left="360"/>
        <w:rPr>
          <w:b/>
          <w:sz w:val="20"/>
          <w:szCs w:val="20"/>
        </w:rPr>
      </w:pPr>
      <w:r w:rsidRPr="00E95F82">
        <w:rPr>
          <w:b/>
          <w:sz w:val="20"/>
          <w:szCs w:val="20"/>
        </w:rPr>
        <w:t>Programming Lan</w:t>
      </w:r>
      <w:r w:rsidR="000A5046" w:rsidRPr="00E95F82">
        <w:rPr>
          <w:b/>
          <w:sz w:val="20"/>
          <w:szCs w:val="20"/>
        </w:rPr>
        <w:t xml:space="preserve">guages </w:t>
      </w:r>
      <w:r w:rsidR="000A5046" w:rsidRPr="00E95F82">
        <w:rPr>
          <w:b/>
          <w:sz w:val="20"/>
          <w:szCs w:val="20"/>
        </w:rPr>
        <w:tab/>
        <w:t>: Java, SQL</w:t>
      </w:r>
      <w:r w:rsidRPr="00E95F82">
        <w:rPr>
          <w:b/>
          <w:sz w:val="20"/>
          <w:szCs w:val="20"/>
        </w:rPr>
        <w:t xml:space="preserve">, XML, HTML </w:t>
      </w:r>
    </w:p>
    <w:p w:rsidR="008B33B2" w:rsidRPr="00E95F82" w:rsidRDefault="00C1797F" w:rsidP="008B33B2">
      <w:pPr>
        <w:pStyle w:val="Default"/>
        <w:spacing w:after="21"/>
        <w:ind w:left="360"/>
        <w:rPr>
          <w:b/>
          <w:sz w:val="20"/>
          <w:szCs w:val="20"/>
        </w:rPr>
      </w:pPr>
      <w:r>
        <w:rPr>
          <w:b/>
          <w:sz w:val="20"/>
          <w:szCs w:val="20"/>
        </w:rPr>
        <w:t xml:space="preserve">Software Tool (IDE) </w:t>
      </w:r>
      <w:r>
        <w:rPr>
          <w:b/>
          <w:sz w:val="20"/>
          <w:szCs w:val="20"/>
        </w:rPr>
        <w:tab/>
      </w:r>
      <w:r>
        <w:rPr>
          <w:b/>
          <w:sz w:val="20"/>
          <w:szCs w:val="20"/>
        </w:rPr>
        <w:tab/>
        <w:t xml:space="preserve">: Eclipse &amp; </w:t>
      </w:r>
      <w:r w:rsidR="0003237E" w:rsidRPr="00E95F82">
        <w:rPr>
          <w:b/>
          <w:sz w:val="20"/>
          <w:szCs w:val="20"/>
        </w:rPr>
        <w:t>STS</w:t>
      </w:r>
    </w:p>
    <w:p w:rsidR="008B33B2" w:rsidRPr="00E95F82" w:rsidRDefault="008B33B2" w:rsidP="008B33B2">
      <w:pPr>
        <w:pStyle w:val="Default"/>
        <w:spacing w:after="21"/>
        <w:ind w:left="360"/>
        <w:rPr>
          <w:b/>
          <w:sz w:val="20"/>
          <w:szCs w:val="20"/>
        </w:rPr>
      </w:pPr>
      <w:r w:rsidRPr="00E95F82">
        <w:rPr>
          <w:b/>
          <w:sz w:val="20"/>
          <w:szCs w:val="20"/>
        </w:rPr>
        <w:t>Web</w:t>
      </w:r>
      <w:r w:rsidR="002C374A" w:rsidRPr="00E95F82">
        <w:rPr>
          <w:b/>
          <w:sz w:val="20"/>
          <w:szCs w:val="20"/>
        </w:rPr>
        <w:t>/app</w:t>
      </w:r>
      <w:r w:rsidR="0003237E" w:rsidRPr="00E95F82">
        <w:rPr>
          <w:b/>
          <w:sz w:val="20"/>
          <w:szCs w:val="20"/>
        </w:rPr>
        <w:t xml:space="preserve"> Servers </w:t>
      </w:r>
      <w:r w:rsidR="0003237E" w:rsidRPr="00E95F82">
        <w:rPr>
          <w:b/>
          <w:sz w:val="20"/>
          <w:szCs w:val="20"/>
        </w:rPr>
        <w:tab/>
      </w:r>
      <w:r w:rsidR="0003237E" w:rsidRPr="00E95F82">
        <w:rPr>
          <w:b/>
          <w:sz w:val="20"/>
          <w:szCs w:val="20"/>
        </w:rPr>
        <w:tab/>
        <w:t>: Tomcat</w:t>
      </w:r>
    </w:p>
    <w:p w:rsidR="003761EE" w:rsidRPr="00E95F82" w:rsidRDefault="008B33B2" w:rsidP="008B33B2">
      <w:pPr>
        <w:pStyle w:val="Default"/>
        <w:spacing w:after="21"/>
        <w:ind w:left="3600" w:hanging="3240"/>
        <w:rPr>
          <w:b/>
          <w:sz w:val="20"/>
          <w:szCs w:val="20"/>
        </w:rPr>
      </w:pPr>
      <w:r w:rsidRPr="00E95F82">
        <w:rPr>
          <w:b/>
          <w:sz w:val="20"/>
          <w:szCs w:val="20"/>
        </w:rPr>
        <w:t>Java/J2EE Tech</w:t>
      </w:r>
      <w:r w:rsidR="000A5046" w:rsidRPr="00E95F82">
        <w:rPr>
          <w:b/>
          <w:sz w:val="20"/>
          <w:szCs w:val="20"/>
        </w:rPr>
        <w:t xml:space="preserve">nologies </w:t>
      </w:r>
      <w:r w:rsidR="000A5046" w:rsidRPr="00E95F82">
        <w:rPr>
          <w:b/>
          <w:sz w:val="20"/>
          <w:szCs w:val="20"/>
        </w:rPr>
        <w:tab/>
        <w:t xml:space="preserve">: </w:t>
      </w:r>
      <w:r w:rsidR="001329A5">
        <w:rPr>
          <w:b/>
          <w:sz w:val="20"/>
          <w:szCs w:val="20"/>
        </w:rPr>
        <w:t xml:space="preserve">Spring Boot , </w:t>
      </w:r>
      <w:r w:rsidR="000A5046" w:rsidRPr="00E95F82">
        <w:rPr>
          <w:b/>
          <w:sz w:val="20"/>
          <w:szCs w:val="20"/>
        </w:rPr>
        <w:t>JAXB</w:t>
      </w:r>
      <w:r w:rsidR="001329A5">
        <w:rPr>
          <w:b/>
          <w:sz w:val="20"/>
          <w:szCs w:val="20"/>
        </w:rPr>
        <w:t xml:space="preserve"> </w:t>
      </w:r>
      <w:r w:rsidRPr="00E95F82">
        <w:rPr>
          <w:b/>
          <w:sz w:val="20"/>
          <w:szCs w:val="20"/>
        </w:rPr>
        <w:t>,</w:t>
      </w:r>
      <w:r w:rsidR="001329A5">
        <w:rPr>
          <w:b/>
          <w:sz w:val="20"/>
          <w:szCs w:val="20"/>
        </w:rPr>
        <w:t xml:space="preserve">                                              </w:t>
      </w:r>
      <w:r w:rsidRPr="00E95F82">
        <w:rPr>
          <w:b/>
          <w:sz w:val="20"/>
          <w:szCs w:val="20"/>
        </w:rPr>
        <w:t xml:space="preserve"> </w:t>
      </w:r>
      <w:r w:rsidR="00184267">
        <w:rPr>
          <w:b/>
          <w:sz w:val="20"/>
          <w:szCs w:val="20"/>
        </w:rPr>
        <w:t xml:space="preserve">  </w:t>
      </w:r>
      <w:r w:rsidR="0043315A">
        <w:rPr>
          <w:b/>
          <w:sz w:val="20"/>
          <w:szCs w:val="20"/>
        </w:rPr>
        <w:t xml:space="preserve"> </w:t>
      </w:r>
      <w:r w:rsidR="0003237E" w:rsidRPr="00E95F82">
        <w:rPr>
          <w:b/>
          <w:sz w:val="20"/>
          <w:szCs w:val="20"/>
        </w:rPr>
        <w:t>Web services</w:t>
      </w:r>
      <w:r w:rsidR="001329A5">
        <w:rPr>
          <w:b/>
          <w:sz w:val="20"/>
          <w:szCs w:val="20"/>
        </w:rPr>
        <w:t xml:space="preserve"> , Spring Config Server,</w:t>
      </w:r>
      <w:r w:rsidRPr="00E95F82">
        <w:rPr>
          <w:b/>
          <w:sz w:val="20"/>
          <w:szCs w:val="20"/>
        </w:rPr>
        <w:t xml:space="preserve"> </w:t>
      </w:r>
      <w:r w:rsidR="003761EE" w:rsidRPr="00E95F82">
        <w:rPr>
          <w:b/>
          <w:sz w:val="20"/>
          <w:szCs w:val="20"/>
        </w:rPr>
        <w:t xml:space="preserve">  </w:t>
      </w:r>
    </w:p>
    <w:p w:rsidR="008B33B2" w:rsidRDefault="008B33B2" w:rsidP="003761EE">
      <w:pPr>
        <w:pStyle w:val="Default"/>
        <w:spacing w:after="21"/>
        <w:ind w:left="3735"/>
        <w:rPr>
          <w:b/>
          <w:sz w:val="20"/>
          <w:szCs w:val="20"/>
        </w:rPr>
      </w:pPr>
      <w:r w:rsidRPr="00E95F82">
        <w:rPr>
          <w:b/>
          <w:sz w:val="20"/>
          <w:szCs w:val="20"/>
        </w:rPr>
        <w:t>JavaScript, XM</w:t>
      </w:r>
      <w:r w:rsidR="00184267">
        <w:rPr>
          <w:b/>
          <w:sz w:val="20"/>
          <w:szCs w:val="20"/>
        </w:rPr>
        <w:t>L</w:t>
      </w:r>
      <w:r w:rsidR="000A5046" w:rsidRPr="00E95F82">
        <w:rPr>
          <w:b/>
          <w:sz w:val="20"/>
          <w:szCs w:val="20"/>
        </w:rPr>
        <w:t>,</w:t>
      </w:r>
      <w:r w:rsidR="00662598">
        <w:rPr>
          <w:b/>
          <w:sz w:val="20"/>
          <w:szCs w:val="20"/>
        </w:rPr>
        <w:t xml:space="preserve"> Spring Framwork</w:t>
      </w:r>
      <w:r w:rsidR="000A5046" w:rsidRPr="00E95F82">
        <w:rPr>
          <w:b/>
          <w:sz w:val="20"/>
          <w:szCs w:val="20"/>
        </w:rPr>
        <w:t xml:space="preserve"> </w:t>
      </w:r>
      <w:r w:rsidR="00662598">
        <w:rPr>
          <w:b/>
          <w:sz w:val="20"/>
          <w:szCs w:val="20"/>
        </w:rPr>
        <w:t xml:space="preserve">, </w:t>
      </w:r>
      <w:r w:rsidR="00C03BF4">
        <w:rPr>
          <w:b/>
          <w:sz w:val="20"/>
          <w:szCs w:val="20"/>
        </w:rPr>
        <w:t xml:space="preserve">Swagger API , </w:t>
      </w:r>
      <w:r w:rsidR="002B189E">
        <w:rPr>
          <w:b/>
          <w:sz w:val="20"/>
          <w:szCs w:val="20"/>
        </w:rPr>
        <w:t>Mockito , Junit</w:t>
      </w:r>
      <w:r w:rsidR="00C1797F">
        <w:rPr>
          <w:b/>
          <w:sz w:val="20"/>
          <w:szCs w:val="20"/>
        </w:rPr>
        <w:t>, JQuery</w:t>
      </w:r>
      <w:r w:rsidR="007753F3">
        <w:rPr>
          <w:b/>
          <w:sz w:val="20"/>
          <w:szCs w:val="20"/>
        </w:rPr>
        <w:t>, JSON, Ajax, Hibernate 3.x</w:t>
      </w:r>
      <w:r w:rsidR="002129BC">
        <w:rPr>
          <w:b/>
          <w:sz w:val="20"/>
          <w:szCs w:val="20"/>
        </w:rPr>
        <w:t>, Mapstruct</w:t>
      </w:r>
      <w:r w:rsidR="002B189E">
        <w:rPr>
          <w:b/>
          <w:sz w:val="20"/>
          <w:szCs w:val="20"/>
        </w:rPr>
        <w:t>.</w:t>
      </w:r>
    </w:p>
    <w:p w:rsidR="00BB29CA" w:rsidRPr="00E95F82" w:rsidRDefault="00BB29CA" w:rsidP="00BB29CA">
      <w:pPr>
        <w:pStyle w:val="Default"/>
        <w:spacing w:after="21"/>
        <w:rPr>
          <w:b/>
          <w:sz w:val="20"/>
          <w:szCs w:val="20"/>
        </w:rPr>
      </w:pPr>
      <w:r>
        <w:rPr>
          <w:b/>
          <w:sz w:val="20"/>
          <w:szCs w:val="20"/>
        </w:rPr>
        <w:t xml:space="preserve">     </w:t>
      </w:r>
      <w:r w:rsidR="00C1797F">
        <w:rPr>
          <w:rFonts w:cs="Arial"/>
          <w:b/>
          <w:color w:val="000000" w:themeColor="text1"/>
          <w:sz w:val="20"/>
          <w:szCs w:val="20"/>
          <w:shd w:val="clear" w:color="auto" w:fill="FFFFFF"/>
        </w:rPr>
        <w:t>C</w:t>
      </w:r>
      <w:r w:rsidRPr="00BB29CA">
        <w:rPr>
          <w:rFonts w:cs="Arial"/>
          <w:b/>
          <w:color w:val="000000" w:themeColor="text1"/>
          <w:sz w:val="20"/>
          <w:szCs w:val="20"/>
          <w:shd w:val="clear" w:color="auto" w:fill="FFFFFF"/>
        </w:rPr>
        <w:t>ontinuous delivery server</w:t>
      </w:r>
      <w:r>
        <w:rPr>
          <w:rFonts w:ascii="Arial" w:hAnsi="Arial" w:cs="Arial"/>
          <w:color w:val="000000" w:themeColor="text1"/>
          <w:shd w:val="clear" w:color="auto" w:fill="FFFFFF"/>
        </w:rPr>
        <w:t xml:space="preserve">    </w:t>
      </w:r>
      <w:r w:rsidRPr="00BB29CA">
        <w:rPr>
          <w:rFonts w:ascii="Arial" w:hAnsi="Arial" w:cs="Arial"/>
          <w:b/>
          <w:color w:val="000000" w:themeColor="text1"/>
          <w:shd w:val="clear" w:color="auto" w:fill="FFFFFF"/>
        </w:rPr>
        <w:t>:</w:t>
      </w:r>
      <w:r>
        <w:rPr>
          <w:rFonts w:ascii="Arial" w:hAnsi="Arial" w:cs="Arial"/>
          <w:b/>
          <w:color w:val="000000" w:themeColor="text1"/>
          <w:shd w:val="clear" w:color="auto" w:fill="FFFFFF"/>
        </w:rPr>
        <w:t xml:space="preserve"> </w:t>
      </w:r>
      <w:r w:rsidR="00C1797F">
        <w:rPr>
          <w:rFonts w:ascii="Arial" w:hAnsi="Arial" w:cs="Arial"/>
          <w:b/>
          <w:color w:val="000000" w:themeColor="text1"/>
          <w:sz w:val="20"/>
          <w:szCs w:val="20"/>
          <w:shd w:val="clear" w:color="auto" w:fill="FFFFFF"/>
        </w:rPr>
        <w:t>G</w:t>
      </w:r>
      <w:r w:rsidRPr="00BB29CA">
        <w:rPr>
          <w:rFonts w:ascii="Arial" w:hAnsi="Arial" w:cs="Arial"/>
          <w:b/>
          <w:color w:val="000000" w:themeColor="text1"/>
          <w:sz w:val="20"/>
          <w:szCs w:val="20"/>
          <w:shd w:val="clear" w:color="auto" w:fill="FFFFFF"/>
        </w:rPr>
        <w:t>o-cd</w:t>
      </w:r>
      <w:r>
        <w:rPr>
          <w:rFonts w:ascii="Arial" w:hAnsi="Arial" w:cs="Arial"/>
          <w:b/>
          <w:color w:val="000000" w:themeColor="text1"/>
          <w:sz w:val="20"/>
          <w:szCs w:val="20"/>
          <w:shd w:val="clear" w:color="auto" w:fill="FFFFFF"/>
        </w:rPr>
        <w:t xml:space="preserve"> server</w:t>
      </w:r>
      <w:r w:rsidR="00C1797F">
        <w:rPr>
          <w:rFonts w:ascii="Arial" w:hAnsi="Arial" w:cs="Arial"/>
          <w:b/>
          <w:color w:val="000000" w:themeColor="text1"/>
          <w:sz w:val="20"/>
          <w:szCs w:val="20"/>
          <w:shd w:val="clear" w:color="auto" w:fill="FFFFFF"/>
        </w:rPr>
        <w:t xml:space="preserve"> &amp; Jenkins</w:t>
      </w:r>
      <w:r>
        <w:rPr>
          <w:rFonts w:ascii="Arial" w:hAnsi="Arial" w:cs="Arial"/>
          <w:b/>
          <w:color w:val="000000" w:themeColor="text1"/>
          <w:sz w:val="20"/>
          <w:szCs w:val="20"/>
          <w:shd w:val="clear" w:color="auto" w:fill="FFFFFF"/>
        </w:rPr>
        <w:t>.</w:t>
      </w:r>
    </w:p>
    <w:p w:rsidR="00FD0426" w:rsidRDefault="008B33B2" w:rsidP="007753F3">
      <w:pPr>
        <w:pStyle w:val="Default"/>
        <w:ind w:left="3600" w:hanging="3240"/>
        <w:rPr>
          <w:b/>
          <w:sz w:val="20"/>
          <w:szCs w:val="20"/>
        </w:rPr>
      </w:pPr>
      <w:r w:rsidRPr="00E95F82">
        <w:rPr>
          <w:b/>
          <w:sz w:val="20"/>
          <w:szCs w:val="20"/>
        </w:rPr>
        <w:t xml:space="preserve">Others </w:t>
      </w:r>
      <w:r w:rsidR="00FD0426" w:rsidRPr="00E95F82">
        <w:rPr>
          <w:b/>
          <w:sz w:val="20"/>
          <w:szCs w:val="20"/>
        </w:rPr>
        <w:tab/>
        <w:t>:</w:t>
      </w:r>
      <w:r w:rsidR="007753F3">
        <w:rPr>
          <w:b/>
          <w:sz w:val="20"/>
          <w:szCs w:val="20"/>
        </w:rPr>
        <w:t xml:space="preserve"> Putty, WinScp</w:t>
      </w:r>
      <w:r w:rsidR="0003237E" w:rsidRPr="00E95F82">
        <w:rPr>
          <w:b/>
          <w:sz w:val="20"/>
          <w:szCs w:val="20"/>
        </w:rPr>
        <w:t>,</w:t>
      </w:r>
      <w:r w:rsidR="007753F3">
        <w:rPr>
          <w:b/>
          <w:sz w:val="20"/>
          <w:szCs w:val="20"/>
        </w:rPr>
        <w:t xml:space="preserve"> Sql </w:t>
      </w:r>
      <w:r w:rsidR="0003237E" w:rsidRPr="00E95F82">
        <w:rPr>
          <w:b/>
          <w:sz w:val="20"/>
          <w:szCs w:val="20"/>
        </w:rPr>
        <w:t>Developer.</w:t>
      </w:r>
    </w:p>
    <w:p w:rsidR="00BB29CA" w:rsidRPr="00E95F82" w:rsidRDefault="00BB29CA" w:rsidP="00FD0426">
      <w:pPr>
        <w:pStyle w:val="Default"/>
        <w:ind w:left="3600" w:hanging="3240"/>
        <w:rPr>
          <w:b/>
          <w:sz w:val="20"/>
          <w:szCs w:val="20"/>
        </w:rPr>
      </w:pPr>
    </w:p>
    <w:p w:rsidR="008B33B2" w:rsidRPr="00E95F82" w:rsidRDefault="00C43671" w:rsidP="00FD0426">
      <w:pPr>
        <w:pStyle w:val="Default"/>
        <w:ind w:left="3600"/>
        <w:rPr>
          <w:b/>
          <w:sz w:val="20"/>
          <w:szCs w:val="20"/>
        </w:rPr>
      </w:pPr>
      <w:r w:rsidRPr="00E95F82">
        <w:rPr>
          <w:b/>
          <w:sz w:val="20"/>
          <w:szCs w:val="20"/>
        </w:rPr>
        <w:t xml:space="preserve"> </w:t>
      </w:r>
    </w:p>
    <w:p w:rsidR="00381FBB" w:rsidRPr="008B33B2" w:rsidRDefault="00381FBB" w:rsidP="00381FBB">
      <w:pPr>
        <w:pStyle w:val="Heading1"/>
        <w:rPr>
          <w:kern w:val="1"/>
          <w:lang w:eastAsia="ar-SA"/>
        </w:rPr>
      </w:pPr>
    </w:p>
    <w:p w:rsidR="00381FBB" w:rsidRDefault="00381FBB" w:rsidP="00381FBB">
      <w:pPr>
        <w:pStyle w:val="Header"/>
        <w:tabs>
          <w:tab w:val="left" w:pos="1440"/>
        </w:tabs>
        <w:ind w:right="25"/>
        <w:jc w:val="both"/>
        <w:rPr>
          <w:rFonts w:ascii="Verdana" w:hAnsi="Verdana" w:cs="Arial"/>
          <w:bCs/>
          <w:noProof/>
          <w:sz w:val="20"/>
          <w:szCs w:val="20"/>
        </w:rPr>
      </w:pPr>
    </w:p>
    <w:p w:rsidR="001918C9" w:rsidRDefault="001918C9" w:rsidP="00381FBB">
      <w:pPr>
        <w:pStyle w:val="Header"/>
        <w:tabs>
          <w:tab w:val="left" w:pos="1440"/>
        </w:tabs>
        <w:ind w:right="25"/>
        <w:jc w:val="both"/>
        <w:rPr>
          <w:rFonts w:ascii="Verdana" w:hAnsi="Verdana" w:cs="Arial"/>
          <w:bCs/>
          <w:noProof/>
          <w:sz w:val="20"/>
          <w:szCs w:val="20"/>
        </w:rPr>
      </w:pPr>
    </w:p>
    <w:p w:rsidR="001918C9" w:rsidRDefault="001918C9" w:rsidP="00381FBB">
      <w:pPr>
        <w:pStyle w:val="Header"/>
        <w:tabs>
          <w:tab w:val="left" w:pos="1440"/>
        </w:tabs>
        <w:ind w:right="25"/>
        <w:jc w:val="both"/>
        <w:rPr>
          <w:rFonts w:ascii="Verdana" w:hAnsi="Verdana" w:cs="Arial"/>
          <w:bCs/>
          <w:noProof/>
          <w:sz w:val="20"/>
          <w:szCs w:val="20"/>
        </w:rPr>
      </w:pPr>
    </w:p>
    <w:p w:rsidR="001918C9" w:rsidRDefault="001918C9" w:rsidP="00381FBB">
      <w:pPr>
        <w:pStyle w:val="Header"/>
        <w:tabs>
          <w:tab w:val="left" w:pos="1440"/>
        </w:tabs>
        <w:ind w:right="25"/>
        <w:jc w:val="both"/>
        <w:rPr>
          <w:rFonts w:ascii="Verdana" w:hAnsi="Verdana" w:cs="Arial"/>
          <w:bCs/>
          <w:noProof/>
          <w:sz w:val="20"/>
          <w:szCs w:val="20"/>
        </w:rPr>
      </w:pPr>
    </w:p>
    <w:p w:rsidR="001918C9" w:rsidRDefault="001918C9" w:rsidP="00381FBB">
      <w:pPr>
        <w:pStyle w:val="Header"/>
        <w:tabs>
          <w:tab w:val="left" w:pos="1440"/>
        </w:tabs>
        <w:ind w:right="25"/>
        <w:jc w:val="both"/>
        <w:rPr>
          <w:rFonts w:ascii="Verdana" w:hAnsi="Verdana" w:cs="Arial"/>
          <w:bCs/>
          <w:noProof/>
          <w:sz w:val="20"/>
          <w:szCs w:val="20"/>
        </w:rPr>
      </w:pPr>
    </w:p>
    <w:p w:rsidR="001918C9" w:rsidRDefault="001918C9" w:rsidP="00381FBB">
      <w:pPr>
        <w:pStyle w:val="Header"/>
        <w:tabs>
          <w:tab w:val="left" w:pos="1440"/>
        </w:tabs>
        <w:ind w:right="25"/>
        <w:jc w:val="both"/>
        <w:rPr>
          <w:rFonts w:ascii="Verdana" w:hAnsi="Verdana" w:cs="Arial"/>
          <w:bCs/>
          <w:noProof/>
          <w:sz w:val="20"/>
          <w:szCs w:val="20"/>
        </w:rPr>
      </w:pPr>
    </w:p>
    <w:p w:rsidR="000F1B8F" w:rsidRDefault="000F1B8F" w:rsidP="000F1B8F">
      <w:pPr>
        <w:pStyle w:val="Default"/>
        <w:rPr>
          <w:b/>
          <w:bCs/>
          <w:sz w:val="20"/>
          <w:szCs w:val="20"/>
        </w:rPr>
      </w:pPr>
      <w:r w:rsidRPr="008B33B2">
        <w:rPr>
          <w:b/>
          <w:bCs/>
          <w:sz w:val="20"/>
          <w:szCs w:val="20"/>
        </w:rPr>
        <w:lastRenderedPageBreak/>
        <w:t xml:space="preserve">PROJECT# 1 </w:t>
      </w:r>
      <w:r>
        <w:rPr>
          <w:b/>
          <w:bCs/>
          <w:sz w:val="20"/>
          <w:szCs w:val="20"/>
        </w:rPr>
        <w:t>Xavient</w:t>
      </w:r>
      <w:r w:rsidRPr="008B33B2">
        <w:rPr>
          <w:b/>
          <w:bCs/>
          <w:sz w:val="20"/>
          <w:szCs w:val="20"/>
        </w:rPr>
        <w:t xml:space="preserve"> </w:t>
      </w:r>
      <w:r w:rsidRPr="008B33B2">
        <w:rPr>
          <w:sz w:val="20"/>
          <w:szCs w:val="20"/>
        </w:rPr>
        <w:t xml:space="preserve">: </w:t>
      </w:r>
      <w:r w:rsidR="000A5046">
        <w:rPr>
          <w:b/>
          <w:bCs/>
          <w:sz w:val="20"/>
          <w:szCs w:val="20"/>
        </w:rPr>
        <w:t>April</w:t>
      </w:r>
      <w:r w:rsidRPr="008B33B2">
        <w:rPr>
          <w:b/>
          <w:bCs/>
          <w:sz w:val="20"/>
          <w:szCs w:val="20"/>
        </w:rPr>
        <w:t xml:space="preserve"> 201</w:t>
      </w:r>
      <w:r w:rsidR="000A5046">
        <w:rPr>
          <w:b/>
          <w:bCs/>
          <w:sz w:val="20"/>
          <w:szCs w:val="20"/>
        </w:rPr>
        <w:t>5</w:t>
      </w:r>
      <w:r w:rsidRPr="008B33B2">
        <w:rPr>
          <w:b/>
          <w:bCs/>
          <w:sz w:val="20"/>
          <w:szCs w:val="20"/>
        </w:rPr>
        <w:t xml:space="preserve"> – TILL DATE </w:t>
      </w:r>
    </w:p>
    <w:p w:rsidR="0090092E" w:rsidRPr="008B33B2" w:rsidRDefault="0090092E" w:rsidP="000F1B8F">
      <w:pPr>
        <w:pStyle w:val="Default"/>
        <w:rPr>
          <w:sz w:val="20"/>
          <w:szCs w:val="20"/>
        </w:rPr>
      </w:pPr>
    </w:p>
    <w:p w:rsidR="000F1B8F" w:rsidRPr="008B33B2" w:rsidRDefault="000F1B8F" w:rsidP="000F1B8F">
      <w:pPr>
        <w:pStyle w:val="Default"/>
        <w:rPr>
          <w:sz w:val="20"/>
          <w:szCs w:val="20"/>
        </w:rPr>
      </w:pPr>
      <w:r w:rsidRPr="002C374A">
        <w:rPr>
          <w:b/>
          <w:sz w:val="20"/>
          <w:szCs w:val="20"/>
        </w:rPr>
        <w:t>Project</w:t>
      </w:r>
      <w:r>
        <w:rPr>
          <w:sz w:val="20"/>
          <w:szCs w:val="20"/>
        </w:rPr>
        <w:t xml:space="preserve"> </w:t>
      </w:r>
      <w:r w:rsidR="000A5046">
        <w:rPr>
          <w:sz w:val="20"/>
          <w:szCs w:val="20"/>
        </w:rPr>
        <w:t xml:space="preserve">          </w:t>
      </w:r>
      <w:r>
        <w:rPr>
          <w:sz w:val="20"/>
          <w:szCs w:val="20"/>
        </w:rPr>
        <w:t xml:space="preserve">: </w:t>
      </w:r>
      <w:r w:rsidR="000A5046" w:rsidRPr="00C35B86">
        <w:rPr>
          <w:sz w:val="20"/>
          <w:szCs w:val="20"/>
        </w:rPr>
        <w:t>ESP</w:t>
      </w:r>
      <w:r w:rsidR="000A5046" w:rsidRPr="00C35B86">
        <w:rPr>
          <w:color w:val="auto"/>
          <w:sz w:val="20"/>
          <w:szCs w:val="20"/>
        </w:rPr>
        <w:t xml:space="preserve"> DataGrid for Comcast, USA (Telecom)</w:t>
      </w:r>
    </w:p>
    <w:p w:rsidR="000F1B8F" w:rsidRPr="008B33B2" w:rsidRDefault="000F1B8F" w:rsidP="000F1B8F">
      <w:pPr>
        <w:pStyle w:val="Default"/>
        <w:rPr>
          <w:sz w:val="20"/>
          <w:szCs w:val="20"/>
        </w:rPr>
      </w:pPr>
      <w:r w:rsidRPr="008B33B2">
        <w:rPr>
          <w:b/>
          <w:bCs/>
          <w:sz w:val="20"/>
          <w:szCs w:val="20"/>
        </w:rPr>
        <w:t xml:space="preserve">Role </w:t>
      </w:r>
      <w:r w:rsidR="000A5046">
        <w:rPr>
          <w:b/>
          <w:bCs/>
          <w:sz w:val="20"/>
          <w:szCs w:val="20"/>
        </w:rPr>
        <w:t xml:space="preserve">    </w:t>
      </w:r>
      <w:r w:rsidR="000A5046">
        <w:rPr>
          <w:b/>
          <w:bCs/>
          <w:sz w:val="20"/>
          <w:szCs w:val="20"/>
        </w:rPr>
        <w:tab/>
        <w:t xml:space="preserve">  </w:t>
      </w:r>
      <w:r w:rsidRPr="008B33B2">
        <w:rPr>
          <w:sz w:val="20"/>
          <w:szCs w:val="20"/>
        </w:rPr>
        <w:t xml:space="preserve">: </w:t>
      </w:r>
      <w:r w:rsidR="000A5046" w:rsidRPr="00C35B86">
        <w:rPr>
          <w:sz w:val="20"/>
          <w:szCs w:val="20"/>
        </w:rPr>
        <w:t>Software Engineer</w:t>
      </w:r>
      <w:r w:rsidR="000A5046">
        <w:rPr>
          <w:sz w:val="20"/>
          <w:szCs w:val="20"/>
        </w:rPr>
        <w:tab/>
      </w:r>
    </w:p>
    <w:p w:rsidR="006258AC" w:rsidRDefault="000F1B8F" w:rsidP="000F1B8F">
      <w:pPr>
        <w:pStyle w:val="Default"/>
        <w:rPr>
          <w:sz w:val="20"/>
          <w:szCs w:val="20"/>
        </w:rPr>
      </w:pPr>
      <w:r w:rsidRPr="008B33B2">
        <w:rPr>
          <w:b/>
          <w:bCs/>
          <w:sz w:val="20"/>
          <w:szCs w:val="20"/>
        </w:rPr>
        <w:t xml:space="preserve">Client </w:t>
      </w:r>
      <w:r w:rsidR="000A5046">
        <w:rPr>
          <w:b/>
          <w:bCs/>
          <w:sz w:val="20"/>
          <w:szCs w:val="20"/>
        </w:rPr>
        <w:tab/>
      </w:r>
      <w:r w:rsidR="000A5046">
        <w:rPr>
          <w:b/>
          <w:bCs/>
          <w:sz w:val="20"/>
          <w:szCs w:val="20"/>
        </w:rPr>
        <w:tab/>
        <w:t xml:space="preserve">  </w:t>
      </w:r>
      <w:r w:rsidRPr="008B33B2">
        <w:rPr>
          <w:sz w:val="20"/>
          <w:szCs w:val="20"/>
        </w:rPr>
        <w:t xml:space="preserve">: </w:t>
      </w:r>
      <w:r w:rsidR="000A5046" w:rsidRPr="00C35B86">
        <w:rPr>
          <w:sz w:val="20"/>
          <w:szCs w:val="20"/>
        </w:rPr>
        <w:t>Comcast is world</w:t>
      </w:r>
      <w:r w:rsidR="004A5310">
        <w:rPr>
          <w:sz w:val="20"/>
          <w:szCs w:val="20"/>
        </w:rPr>
        <w:t>’s</w:t>
      </w:r>
      <w:r w:rsidR="000A5046" w:rsidRPr="00C35B86">
        <w:rPr>
          <w:sz w:val="20"/>
          <w:szCs w:val="20"/>
        </w:rPr>
        <w:t xml:space="preserve"> largest telecom company operating from USA</w:t>
      </w:r>
    </w:p>
    <w:p w:rsidR="000A5046" w:rsidRPr="00E95F82" w:rsidRDefault="000F1B8F" w:rsidP="000A5046">
      <w:pPr>
        <w:pStyle w:val="Default"/>
        <w:rPr>
          <w:b/>
          <w:sz w:val="20"/>
          <w:szCs w:val="20"/>
        </w:rPr>
      </w:pPr>
      <w:r w:rsidRPr="008B33B2">
        <w:rPr>
          <w:b/>
          <w:bCs/>
          <w:sz w:val="20"/>
          <w:szCs w:val="20"/>
        </w:rPr>
        <w:t xml:space="preserve">Technologies </w:t>
      </w:r>
      <w:r w:rsidR="00E40DD7">
        <w:rPr>
          <w:b/>
          <w:bCs/>
          <w:sz w:val="20"/>
          <w:szCs w:val="20"/>
        </w:rPr>
        <w:t xml:space="preserve">   </w:t>
      </w:r>
      <w:r w:rsidRPr="00E95F82">
        <w:rPr>
          <w:b/>
          <w:sz w:val="20"/>
          <w:szCs w:val="20"/>
        </w:rPr>
        <w:t xml:space="preserve">: </w:t>
      </w:r>
      <w:r w:rsidR="000A5046" w:rsidRPr="00E95F82">
        <w:rPr>
          <w:b/>
          <w:sz w:val="20"/>
          <w:szCs w:val="20"/>
        </w:rPr>
        <w:t>Web Service</w:t>
      </w:r>
      <w:r w:rsidR="004A5310" w:rsidRPr="00E95F82">
        <w:rPr>
          <w:b/>
          <w:sz w:val="20"/>
          <w:szCs w:val="20"/>
        </w:rPr>
        <w:t xml:space="preserve">s </w:t>
      </w:r>
      <w:r w:rsidR="004D658B">
        <w:rPr>
          <w:b/>
          <w:sz w:val="20"/>
          <w:szCs w:val="20"/>
        </w:rPr>
        <w:t>, Spring Boot</w:t>
      </w:r>
      <w:r w:rsidR="0083516D" w:rsidRPr="00E95F82">
        <w:rPr>
          <w:b/>
          <w:sz w:val="20"/>
          <w:szCs w:val="20"/>
        </w:rPr>
        <w:t xml:space="preserve">, </w:t>
      </w:r>
      <w:r w:rsidR="00BF7C4C" w:rsidRPr="00E95F82">
        <w:rPr>
          <w:b/>
          <w:sz w:val="20"/>
          <w:szCs w:val="20"/>
        </w:rPr>
        <w:t>Spring ,</w:t>
      </w:r>
    </w:p>
    <w:p w:rsidR="000A5046" w:rsidRPr="00C35B86" w:rsidRDefault="00E40DD7" w:rsidP="009E0238">
      <w:pPr>
        <w:pStyle w:val="Default"/>
        <w:ind w:left="1920"/>
        <w:rPr>
          <w:sz w:val="20"/>
          <w:szCs w:val="20"/>
        </w:rPr>
      </w:pPr>
      <w:r w:rsidRPr="00E95F82">
        <w:rPr>
          <w:b/>
          <w:sz w:val="20"/>
          <w:szCs w:val="20"/>
        </w:rPr>
        <w:t>Junit</w:t>
      </w:r>
      <w:r w:rsidR="000A5046" w:rsidRPr="00E95F82">
        <w:rPr>
          <w:b/>
          <w:sz w:val="20"/>
          <w:szCs w:val="20"/>
        </w:rPr>
        <w:t xml:space="preserve">, Mockito , Swagger API ,gradle , </w:t>
      </w:r>
      <w:r w:rsidR="006C2E39" w:rsidRPr="00E95F82">
        <w:rPr>
          <w:b/>
          <w:sz w:val="20"/>
          <w:szCs w:val="20"/>
        </w:rPr>
        <w:t>JdbcTemplate, Oracle</w:t>
      </w:r>
      <w:r w:rsidR="009E0238">
        <w:rPr>
          <w:b/>
          <w:sz w:val="20"/>
          <w:szCs w:val="20"/>
        </w:rPr>
        <w:t>,        Mapstruct</w:t>
      </w:r>
      <w:r w:rsidR="006C2E39">
        <w:rPr>
          <w:sz w:val="20"/>
          <w:szCs w:val="20"/>
        </w:rPr>
        <w:t>.</w:t>
      </w:r>
    </w:p>
    <w:p w:rsidR="000A5046" w:rsidRDefault="000F1B8F" w:rsidP="000A5046">
      <w:pPr>
        <w:pStyle w:val="Default"/>
        <w:ind w:left="1575" w:hanging="1575"/>
        <w:rPr>
          <w:sz w:val="20"/>
          <w:szCs w:val="20"/>
        </w:rPr>
      </w:pPr>
      <w:r w:rsidRPr="008B33B2">
        <w:rPr>
          <w:b/>
          <w:bCs/>
          <w:sz w:val="20"/>
          <w:szCs w:val="20"/>
        </w:rPr>
        <w:t xml:space="preserve">Description </w:t>
      </w:r>
      <w:r w:rsidR="000A5046">
        <w:rPr>
          <w:b/>
          <w:bCs/>
          <w:sz w:val="20"/>
          <w:szCs w:val="20"/>
        </w:rPr>
        <w:tab/>
        <w:t xml:space="preserve">  </w:t>
      </w:r>
      <w:r w:rsidRPr="008B33B2">
        <w:rPr>
          <w:sz w:val="20"/>
          <w:szCs w:val="20"/>
        </w:rPr>
        <w:t xml:space="preserve">: </w:t>
      </w:r>
      <w:r w:rsidR="000A5046">
        <w:rPr>
          <w:sz w:val="20"/>
          <w:szCs w:val="20"/>
        </w:rPr>
        <w:t xml:space="preserve"> ESP(Enterprise Service Platform) DataGrid is complete enterprise   </w:t>
      </w:r>
    </w:p>
    <w:p w:rsidR="000A5046" w:rsidRDefault="000A5046" w:rsidP="000A5046">
      <w:pPr>
        <w:pStyle w:val="Default"/>
        <w:ind w:left="1575" w:hanging="1575"/>
        <w:rPr>
          <w:sz w:val="20"/>
          <w:szCs w:val="20"/>
        </w:rPr>
      </w:pPr>
      <w:r>
        <w:rPr>
          <w:b/>
          <w:bCs/>
          <w:sz w:val="20"/>
          <w:szCs w:val="20"/>
        </w:rPr>
        <w:t xml:space="preserve">                            </w:t>
      </w:r>
      <w:r>
        <w:rPr>
          <w:sz w:val="20"/>
          <w:szCs w:val="20"/>
        </w:rPr>
        <w:t xml:space="preserve">integration application. It is using to integrate Comcast partner  </w:t>
      </w:r>
    </w:p>
    <w:p w:rsidR="000A5046" w:rsidRDefault="000A5046" w:rsidP="000A5046">
      <w:pPr>
        <w:pStyle w:val="Default"/>
        <w:ind w:left="1575" w:hanging="1575"/>
        <w:rPr>
          <w:sz w:val="20"/>
          <w:szCs w:val="20"/>
        </w:rPr>
      </w:pPr>
      <w:r>
        <w:rPr>
          <w:sz w:val="20"/>
          <w:szCs w:val="20"/>
        </w:rPr>
        <w:t xml:space="preserve">                           (biller and billing platform, account and contact management,  </w:t>
      </w:r>
    </w:p>
    <w:p w:rsidR="000F1B8F" w:rsidRPr="008B33B2" w:rsidRDefault="000A5046" w:rsidP="000A5046">
      <w:pPr>
        <w:pStyle w:val="Default"/>
        <w:ind w:left="1575" w:hanging="1575"/>
        <w:rPr>
          <w:sz w:val="20"/>
          <w:szCs w:val="20"/>
        </w:rPr>
      </w:pPr>
      <w:r>
        <w:rPr>
          <w:sz w:val="20"/>
          <w:szCs w:val="20"/>
        </w:rPr>
        <w:t xml:space="preserve">                           Inventory management).</w:t>
      </w:r>
    </w:p>
    <w:p w:rsidR="000F1B8F" w:rsidRDefault="000F1B8F" w:rsidP="000F1B8F">
      <w:pPr>
        <w:pStyle w:val="Default"/>
        <w:rPr>
          <w:sz w:val="20"/>
          <w:szCs w:val="20"/>
        </w:rPr>
      </w:pPr>
      <w:r w:rsidRPr="008B33B2">
        <w:rPr>
          <w:b/>
          <w:bCs/>
          <w:sz w:val="20"/>
          <w:szCs w:val="20"/>
        </w:rPr>
        <w:t>Responsibilities</w:t>
      </w:r>
      <w:r w:rsidRPr="008B33B2">
        <w:rPr>
          <w:sz w:val="20"/>
          <w:szCs w:val="20"/>
        </w:rPr>
        <w:t xml:space="preserve">: </w:t>
      </w:r>
    </w:p>
    <w:p w:rsidR="003E3A59" w:rsidRPr="008B33B2" w:rsidRDefault="003E3A59" w:rsidP="000F1B8F">
      <w:pPr>
        <w:pStyle w:val="Default"/>
        <w:rPr>
          <w:sz w:val="20"/>
          <w:szCs w:val="20"/>
        </w:rPr>
      </w:pPr>
    </w:p>
    <w:p w:rsidR="00B50470" w:rsidRDefault="00B50470" w:rsidP="00B50470">
      <w:pPr>
        <w:pStyle w:val="Default"/>
        <w:numPr>
          <w:ilvl w:val="0"/>
          <w:numId w:val="40"/>
        </w:numPr>
        <w:rPr>
          <w:sz w:val="20"/>
          <w:szCs w:val="20"/>
        </w:rPr>
      </w:pPr>
      <w:r>
        <w:rPr>
          <w:sz w:val="20"/>
          <w:szCs w:val="20"/>
        </w:rPr>
        <w:t>Involved in developing soap adapter implementation.</w:t>
      </w:r>
    </w:p>
    <w:p w:rsidR="00B50470" w:rsidRDefault="00B50470" w:rsidP="00B50470">
      <w:pPr>
        <w:pStyle w:val="Default"/>
        <w:numPr>
          <w:ilvl w:val="0"/>
          <w:numId w:val="40"/>
        </w:numPr>
        <w:rPr>
          <w:sz w:val="20"/>
          <w:szCs w:val="20"/>
        </w:rPr>
      </w:pPr>
      <w:r>
        <w:rPr>
          <w:sz w:val="20"/>
          <w:szCs w:val="20"/>
        </w:rPr>
        <w:t>Involved in analyzing requirement and discuss with onsite team</w:t>
      </w:r>
      <w:r w:rsidR="00751AC2">
        <w:rPr>
          <w:sz w:val="20"/>
          <w:szCs w:val="20"/>
        </w:rPr>
        <w:t>.</w:t>
      </w:r>
    </w:p>
    <w:p w:rsidR="00B50470" w:rsidRDefault="00B50470" w:rsidP="00B50470">
      <w:pPr>
        <w:pStyle w:val="Default"/>
        <w:numPr>
          <w:ilvl w:val="0"/>
          <w:numId w:val="40"/>
        </w:numPr>
        <w:rPr>
          <w:sz w:val="20"/>
          <w:szCs w:val="20"/>
        </w:rPr>
      </w:pPr>
      <w:r>
        <w:rPr>
          <w:sz w:val="20"/>
          <w:szCs w:val="20"/>
        </w:rPr>
        <w:t>Involved in proposing design solution.</w:t>
      </w:r>
    </w:p>
    <w:p w:rsidR="00B50470" w:rsidRDefault="00B50470" w:rsidP="00B50470">
      <w:pPr>
        <w:pStyle w:val="Default"/>
        <w:numPr>
          <w:ilvl w:val="0"/>
          <w:numId w:val="40"/>
        </w:numPr>
        <w:rPr>
          <w:sz w:val="20"/>
          <w:szCs w:val="20"/>
        </w:rPr>
      </w:pPr>
      <w:r>
        <w:rPr>
          <w:sz w:val="20"/>
          <w:szCs w:val="20"/>
        </w:rPr>
        <w:t>Involved in writing Junit test case.</w:t>
      </w:r>
    </w:p>
    <w:p w:rsidR="00B50470" w:rsidRDefault="00B50470" w:rsidP="00B50470">
      <w:pPr>
        <w:pStyle w:val="Default"/>
        <w:numPr>
          <w:ilvl w:val="0"/>
          <w:numId w:val="40"/>
        </w:numPr>
        <w:rPr>
          <w:sz w:val="20"/>
          <w:szCs w:val="20"/>
        </w:rPr>
      </w:pPr>
      <w:r>
        <w:rPr>
          <w:sz w:val="20"/>
          <w:szCs w:val="20"/>
        </w:rPr>
        <w:t>Involved in writing functional and contract test implementation.</w:t>
      </w:r>
    </w:p>
    <w:p w:rsidR="00B50470" w:rsidRDefault="00B50470" w:rsidP="00B50470">
      <w:pPr>
        <w:pStyle w:val="Default"/>
        <w:numPr>
          <w:ilvl w:val="0"/>
          <w:numId w:val="40"/>
        </w:numPr>
        <w:rPr>
          <w:sz w:val="20"/>
          <w:szCs w:val="20"/>
        </w:rPr>
      </w:pPr>
      <w:r>
        <w:rPr>
          <w:sz w:val="20"/>
          <w:szCs w:val="20"/>
        </w:rPr>
        <w:t>Involved in developing rest services for data migration from oracle to couchbase.</w:t>
      </w:r>
    </w:p>
    <w:p w:rsidR="00B50470" w:rsidRDefault="00B50470" w:rsidP="00B50470">
      <w:pPr>
        <w:pStyle w:val="Default"/>
        <w:numPr>
          <w:ilvl w:val="0"/>
          <w:numId w:val="40"/>
        </w:numPr>
        <w:rPr>
          <w:sz w:val="20"/>
          <w:szCs w:val="20"/>
        </w:rPr>
      </w:pPr>
      <w:r>
        <w:rPr>
          <w:sz w:val="20"/>
          <w:szCs w:val="20"/>
        </w:rPr>
        <w:t xml:space="preserve">Involved in Global Error handling code implementation. </w:t>
      </w:r>
    </w:p>
    <w:p w:rsidR="000F1B8F" w:rsidRPr="00B50470" w:rsidRDefault="00B50470" w:rsidP="00B50470">
      <w:pPr>
        <w:pStyle w:val="Default"/>
        <w:numPr>
          <w:ilvl w:val="0"/>
          <w:numId w:val="40"/>
        </w:numPr>
        <w:rPr>
          <w:sz w:val="20"/>
          <w:szCs w:val="20"/>
        </w:rPr>
      </w:pPr>
      <w:r>
        <w:rPr>
          <w:sz w:val="20"/>
          <w:szCs w:val="20"/>
        </w:rPr>
        <w:t>Involved in developing</w:t>
      </w:r>
      <w:r w:rsidR="000F1B8F" w:rsidRPr="00B50470">
        <w:rPr>
          <w:sz w:val="20"/>
          <w:szCs w:val="20"/>
        </w:rPr>
        <w:t>.</w:t>
      </w:r>
    </w:p>
    <w:p w:rsidR="008B33B2" w:rsidRPr="008B33B2" w:rsidRDefault="008B33B2" w:rsidP="00246C6B">
      <w:pPr>
        <w:pStyle w:val="Heading1"/>
      </w:pPr>
    </w:p>
    <w:p w:rsidR="008B33B2" w:rsidRPr="008B33B2" w:rsidRDefault="008B33B2" w:rsidP="00246C6B">
      <w:pPr>
        <w:pStyle w:val="Heading1"/>
      </w:pPr>
    </w:p>
    <w:p w:rsidR="008B33B2" w:rsidRPr="008B33B2" w:rsidRDefault="008B33B2" w:rsidP="008B33B2">
      <w:pPr>
        <w:pStyle w:val="Default"/>
        <w:rPr>
          <w:b/>
          <w:bCs/>
          <w:sz w:val="20"/>
          <w:szCs w:val="20"/>
        </w:rPr>
      </w:pPr>
    </w:p>
    <w:p w:rsidR="008B33B2" w:rsidRPr="008B33B2" w:rsidRDefault="008B33B2" w:rsidP="008B33B2">
      <w:pPr>
        <w:pStyle w:val="Default"/>
        <w:rPr>
          <w:sz w:val="20"/>
          <w:szCs w:val="20"/>
        </w:rPr>
      </w:pPr>
      <w:r w:rsidRPr="008B33B2">
        <w:rPr>
          <w:b/>
          <w:bCs/>
          <w:sz w:val="20"/>
          <w:szCs w:val="20"/>
        </w:rPr>
        <w:t xml:space="preserve">PROJECT# </w:t>
      </w:r>
      <w:r w:rsidR="00381FBB">
        <w:rPr>
          <w:b/>
          <w:bCs/>
          <w:sz w:val="20"/>
          <w:szCs w:val="20"/>
        </w:rPr>
        <w:t>2</w:t>
      </w:r>
      <w:r w:rsidRPr="008B33B2">
        <w:rPr>
          <w:b/>
          <w:bCs/>
          <w:sz w:val="20"/>
          <w:szCs w:val="20"/>
        </w:rPr>
        <w:t xml:space="preserve"> </w:t>
      </w:r>
      <w:r w:rsidR="007F52AA" w:rsidRPr="007F52AA">
        <w:rPr>
          <w:b/>
          <w:bCs/>
          <w:sz w:val="20"/>
          <w:szCs w:val="20"/>
        </w:rPr>
        <w:t>TSI Softtech</w:t>
      </w:r>
      <w:r w:rsidR="007F52AA">
        <w:rPr>
          <w:b/>
          <w:bCs/>
          <w:sz w:val="20"/>
          <w:szCs w:val="20"/>
        </w:rPr>
        <w:t xml:space="preserve"> </w:t>
      </w:r>
      <w:r w:rsidR="00B50470" w:rsidRPr="008B33B2">
        <w:rPr>
          <w:sz w:val="20"/>
          <w:szCs w:val="20"/>
        </w:rPr>
        <w:t xml:space="preserve">: </w:t>
      </w:r>
      <w:r w:rsidR="007F52AA">
        <w:rPr>
          <w:b/>
          <w:bCs/>
          <w:sz w:val="20"/>
          <w:szCs w:val="20"/>
        </w:rPr>
        <w:t>April</w:t>
      </w:r>
      <w:r w:rsidR="00B50470" w:rsidRPr="008B33B2">
        <w:rPr>
          <w:b/>
          <w:bCs/>
          <w:sz w:val="20"/>
          <w:szCs w:val="20"/>
        </w:rPr>
        <w:t xml:space="preserve"> 201</w:t>
      </w:r>
      <w:r w:rsidR="007F52AA">
        <w:rPr>
          <w:b/>
          <w:bCs/>
          <w:sz w:val="20"/>
          <w:szCs w:val="20"/>
        </w:rPr>
        <w:t>3</w:t>
      </w:r>
      <w:r w:rsidR="00B50470">
        <w:rPr>
          <w:b/>
          <w:bCs/>
          <w:sz w:val="20"/>
          <w:szCs w:val="20"/>
        </w:rPr>
        <w:t xml:space="preserve"> – </w:t>
      </w:r>
      <w:r w:rsidR="007F52AA">
        <w:rPr>
          <w:b/>
          <w:bCs/>
          <w:sz w:val="20"/>
          <w:szCs w:val="20"/>
        </w:rPr>
        <w:t>March</w:t>
      </w:r>
      <w:r w:rsidR="00B50470">
        <w:rPr>
          <w:b/>
          <w:bCs/>
          <w:sz w:val="20"/>
          <w:szCs w:val="20"/>
        </w:rPr>
        <w:t xml:space="preserve"> 2015</w:t>
      </w:r>
      <w:r w:rsidR="00B50470" w:rsidRPr="008B33B2">
        <w:rPr>
          <w:b/>
          <w:bCs/>
          <w:sz w:val="20"/>
          <w:szCs w:val="20"/>
        </w:rPr>
        <w:t xml:space="preserve"> </w:t>
      </w:r>
    </w:p>
    <w:p w:rsidR="002C374A" w:rsidRDefault="002C374A" w:rsidP="008B33B2">
      <w:pPr>
        <w:pStyle w:val="Default"/>
        <w:rPr>
          <w:b/>
          <w:bCs/>
          <w:sz w:val="20"/>
          <w:szCs w:val="20"/>
        </w:rPr>
      </w:pPr>
    </w:p>
    <w:p w:rsidR="006C2E39" w:rsidRDefault="002C374A" w:rsidP="008B33B2">
      <w:pPr>
        <w:pStyle w:val="Default"/>
        <w:rPr>
          <w:b/>
          <w:bCs/>
          <w:sz w:val="20"/>
          <w:szCs w:val="20"/>
        </w:rPr>
      </w:pPr>
      <w:r w:rsidRPr="002C374A">
        <w:rPr>
          <w:b/>
          <w:sz w:val="20"/>
          <w:szCs w:val="20"/>
        </w:rPr>
        <w:t>Project</w:t>
      </w:r>
      <w:r w:rsidR="00B50470">
        <w:rPr>
          <w:b/>
          <w:sz w:val="20"/>
          <w:szCs w:val="20"/>
        </w:rPr>
        <w:tab/>
        <w:t xml:space="preserve"> </w:t>
      </w:r>
      <w:r>
        <w:rPr>
          <w:sz w:val="20"/>
          <w:szCs w:val="20"/>
        </w:rPr>
        <w:t xml:space="preserve"> </w:t>
      </w:r>
      <w:r w:rsidR="00F341D9">
        <w:rPr>
          <w:sz w:val="20"/>
          <w:szCs w:val="20"/>
        </w:rPr>
        <w:t xml:space="preserve">  </w:t>
      </w:r>
      <w:r>
        <w:rPr>
          <w:sz w:val="20"/>
          <w:szCs w:val="20"/>
        </w:rPr>
        <w:t xml:space="preserve">: </w:t>
      </w:r>
      <w:r w:rsidR="0085496F" w:rsidRPr="0085496F">
        <w:rPr>
          <w:b/>
          <w:bCs/>
          <w:sz w:val="20"/>
          <w:szCs w:val="20"/>
        </w:rPr>
        <w:t>ATM Content Manager</w:t>
      </w:r>
    </w:p>
    <w:p w:rsidR="006C2E39" w:rsidRDefault="008B33B2" w:rsidP="008B33B2">
      <w:pPr>
        <w:pStyle w:val="Default"/>
        <w:rPr>
          <w:b/>
          <w:bCs/>
          <w:sz w:val="20"/>
          <w:szCs w:val="20"/>
        </w:rPr>
      </w:pPr>
      <w:r w:rsidRPr="008B33B2">
        <w:rPr>
          <w:b/>
          <w:bCs/>
          <w:sz w:val="20"/>
          <w:szCs w:val="20"/>
        </w:rPr>
        <w:t xml:space="preserve">Role </w:t>
      </w:r>
      <w:r w:rsidR="00B50470">
        <w:rPr>
          <w:b/>
          <w:bCs/>
          <w:sz w:val="20"/>
          <w:szCs w:val="20"/>
        </w:rPr>
        <w:tab/>
      </w:r>
      <w:r w:rsidR="00B50470">
        <w:rPr>
          <w:b/>
          <w:bCs/>
          <w:sz w:val="20"/>
          <w:szCs w:val="20"/>
        </w:rPr>
        <w:tab/>
        <w:t xml:space="preserve">  </w:t>
      </w:r>
      <w:r w:rsidR="00F341D9">
        <w:rPr>
          <w:b/>
          <w:bCs/>
          <w:sz w:val="20"/>
          <w:szCs w:val="20"/>
        </w:rPr>
        <w:t xml:space="preserve">  </w:t>
      </w:r>
      <w:r w:rsidRPr="008B33B2">
        <w:rPr>
          <w:sz w:val="20"/>
          <w:szCs w:val="20"/>
        </w:rPr>
        <w:t xml:space="preserve">: </w:t>
      </w:r>
      <w:r w:rsidR="00B50470" w:rsidRPr="00C35B86">
        <w:rPr>
          <w:sz w:val="20"/>
          <w:szCs w:val="20"/>
        </w:rPr>
        <w:t>Software Engineer</w:t>
      </w:r>
    </w:p>
    <w:p w:rsidR="006C2E39" w:rsidRDefault="008B33B2" w:rsidP="008B33B2">
      <w:pPr>
        <w:pStyle w:val="Default"/>
        <w:rPr>
          <w:b/>
          <w:bCs/>
          <w:sz w:val="20"/>
          <w:szCs w:val="20"/>
        </w:rPr>
      </w:pPr>
      <w:r w:rsidRPr="008B33B2">
        <w:rPr>
          <w:b/>
          <w:bCs/>
          <w:sz w:val="20"/>
          <w:szCs w:val="20"/>
        </w:rPr>
        <w:t xml:space="preserve">Client </w:t>
      </w:r>
      <w:r w:rsidR="00B50470">
        <w:rPr>
          <w:b/>
          <w:bCs/>
          <w:sz w:val="20"/>
          <w:szCs w:val="20"/>
        </w:rPr>
        <w:tab/>
      </w:r>
      <w:r w:rsidR="00B50470">
        <w:rPr>
          <w:b/>
          <w:bCs/>
          <w:sz w:val="20"/>
          <w:szCs w:val="20"/>
        </w:rPr>
        <w:tab/>
        <w:t xml:space="preserve">  </w:t>
      </w:r>
      <w:r w:rsidR="00F341D9">
        <w:rPr>
          <w:b/>
          <w:bCs/>
          <w:sz w:val="20"/>
          <w:szCs w:val="20"/>
        </w:rPr>
        <w:t xml:space="preserve">  </w:t>
      </w:r>
      <w:r w:rsidRPr="008B33B2">
        <w:rPr>
          <w:sz w:val="20"/>
          <w:szCs w:val="20"/>
        </w:rPr>
        <w:t xml:space="preserve">: </w:t>
      </w:r>
      <w:r w:rsidR="0085496F" w:rsidRPr="00AC55AD">
        <w:rPr>
          <w:b/>
          <w:bCs/>
          <w:sz w:val="20"/>
          <w:szCs w:val="20"/>
        </w:rPr>
        <w:t>MasterCard &amp; COOP</w:t>
      </w:r>
    </w:p>
    <w:p w:rsidR="00C41769" w:rsidRPr="00F34BB7" w:rsidRDefault="008B33B2" w:rsidP="0085496F">
      <w:pPr>
        <w:pStyle w:val="Default"/>
        <w:rPr>
          <w:b/>
          <w:sz w:val="20"/>
          <w:szCs w:val="20"/>
        </w:rPr>
      </w:pPr>
      <w:r w:rsidRPr="008B33B2">
        <w:rPr>
          <w:b/>
          <w:bCs/>
          <w:sz w:val="20"/>
          <w:szCs w:val="20"/>
        </w:rPr>
        <w:t xml:space="preserve">Technologies </w:t>
      </w:r>
      <w:r w:rsidR="00F341D9">
        <w:rPr>
          <w:b/>
          <w:bCs/>
          <w:sz w:val="20"/>
          <w:szCs w:val="20"/>
        </w:rPr>
        <w:t xml:space="preserve">  </w:t>
      </w:r>
      <w:r w:rsidRPr="008B33B2">
        <w:rPr>
          <w:sz w:val="20"/>
          <w:szCs w:val="20"/>
        </w:rPr>
        <w:t xml:space="preserve">: </w:t>
      </w:r>
      <w:r w:rsidR="0085496F" w:rsidRPr="0085496F">
        <w:rPr>
          <w:b/>
          <w:bCs/>
          <w:sz w:val="16"/>
          <w:szCs w:val="16"/>
        </w:rPr>
        <w:t>Core Java, J2EE</w:t>
      </w:r>
      <w:r w:rsidR="0085496F">
        <w:rPr>
          <w:b/>
          <w:bCs/>
          <w:sz w:val="16"/>
          <w:szCs w:val="16"/>
        </w:rPr>
        <w:t>, Hibernate , Oracle 10g,Quartz</w:t>
      </w:r>
      <w:r w:rsidR="0085496F" w:rsidRPr="0085496F">
        <w:rPr>
          <w:b/>
          <w:bCs/>
          <w:sz w:val="16"/>
          <w:szCs w:val="16"/>
        </w:rPr>
        <w:t xml:space="preserve"> </w:t>
      </w:r>
      <w:r w:rsidR="009E0238">
        <w:rPr>
          <w:b/>
          <w:bCs/>
          <w:sz w:val="16"/>
          <w:szCs w:val="16"/>
        </w:rPr>
        <w:t>,Shell Scripting, Ajax, JQuery</w:t>
      </w:r>
      <w:r w:rsidR="00734BA5" w:rsidRPr="0085496F">
        <w:rPr>
          <w:b/>
          <w:bCs/>
          <w:sz w:val="16"/>
          <w:szCs w:val="16"/>
        </w:rPr>
        <w:t>.</w:t>
      </w:r>
      <w:r w:rsidR="00734BA5">
        <w:rPr>
          <w:sz w:val="20"/>
          <w:szCs w:val="20"/>
        </w:rPr>
        <w:t xml:space="preserve"> </w:t>
      </w:r>
    </w:p>
    <w:p w:rsidR="006C2E39" w:rsidRDefault="006C2E39" w:rsidP="006C2E39">
      <w:pPr>
        <w:pStyle w:val="Default"/>
        <w:rPr>
          <w:b/>
          <w:bCs/>
          <w:sz w:val="20"/>
          <w:szCs w:val="20"/>
        </w:rPr>
      </w:pPr>
    </w:p>
    <w:p w:rsidR="0085496F" w:rsidRPr="0085496F" w:rsidRDefault="008B33B2" w:rsidP="0085496F">
      <w:pPr>
        <w:spacing w:line="276" w:lineRule="auto"/>
        <w:rPr>
          <w:rFonts w:ascii="Verdana" w:hAnsi="Verdana" w:cs="Verdana"/>
          <w:color w:val="000000"/>
          <w:sz w:val="20"/>
          <w:szCs w:val="20"/>
        </w:rPr>
      </w:pPr>
      <w:r w:rsidRPr="0085496F">
        <w:rPr>
          <w:rFonts w:ascii="Verdana" w:hAnsi="Verdana" w:cs="Verdana"/>
          <w:b/>
          <w:bCs/>
          <w:color w:val="000000"/>
          <w:sz w:val="20"/>
          <w:szCs w:val="20"/>
        </w:rPr>
        <w:t xml:space="preserve">Description </w:t>
      </w:r>
      <w:r w:rsidR="00B50470" w:rsidRPr="0085496F">
        <w:rPr>
          <w:rFonts w:ascii="Verdana" w:hAnsi="Verdana" w:cs="Verdana"/>
          <w:b/>
          <w:bCs/>
          <w:color w:val="000000"/>
          <w:sz w:val="20"/>
          <w:szCs w:val="20"/>
        </w:rPr>
        <w:t xml:space="preserve"> </w:t>
      </w:r>
      <w:r w:rsidR="00B50470">
        <w:rPr>
          <w:b/>
          <w:bCs/>
          <w:sz w:val="20"/>
          <w:szCs w:val="20"/>
        </w:rPr>
        <w:t xml:space="preserve">  </w:t>
      </w:r>
      <w:r w:rsidR="00F341D9">
        <w:rPr>
          <w:b/>
          <w:bCs/>
          <w:sz w:val="20"/>
          <w:szCs w:val="20"/>
        </w:rPr>
        <w:t xml:space="preserve">  </w:t>
      </w:r>
      <w:r w:rsidR="0085496F">
        <w:rPr>
          <w:b/>
          <w:bCs/>
          <w:sz w:val="20"/>
          <w:szCs w:val="20"/>
        </w:rPr>
        <w:t xml:space="preserve"> </w:t>
      </w:r>
      <w:r w:rsidRPr="008B33B2">
        <w:rPr>
          <w:sz w:val="20"/>
          <w:szCs w:val="20"/>
        </w:rPr>
        <w:t xml:space="preserve">: </w:t>
      </w:r>
      <w:r w:rsidR="004D7282">
        <w:rPr>
          <w:sz w:val="20"/>
          <w:szCs w:val="20"/>
        </w:rPr>
        <w:t xml:space="preserve"> </w:t>
      </w:r>
      <w:r w:rsidR="0085496F" w:rsidRPr="0085496F">
        <w:rPr>
          <w:rFonts w:ascii="Verdana" w:hAnsi="Verdana" w:cs="Verdana"/>
          <w:color w:val="000000"/>
          <w:sz w:val="20"/>
          <w:szCs w:val="20"/>
        </w:rPr>
        <w:t>ATMContent Manager is a comprehensive content development, management, and delivery system for multi-vendor ATMs. It is built around a powerful campaign reservation system that is accessed via an intuitive web-based user interface, designed with your Marketing Department in mind.  With ATMContent Manager, you can manage your ATM screen and receipt content in real-time or scheduled basis and support graphics for all primary marketing screens – Attract Sequence, Welcome, Wait, Thank You, Out of Service and other consumer flow points.</w:t>
      </w:r>
    </w:p>
    <w:p w:rsidR="007B3A2E" w:rsidRDefault="007B3A2E" w:rsidP="0085496F">
      <w:pPr>
        <w:pStyle w:val="Default"/>
        <w:rPr>
          <w:sz w:val="20"/>
          <w:szCs w:val="20"/>
        </w:rPr>
      </w:pPr>
    </w:p>
    <w:p w:rsidR="006C2E39" w:rsidRPr="007B3A2E" w:rsidRDefault="006C2E39" w:rsidP="006C2E39">
      <w:pPr>
        <w:autoSpaceDE w:val="0"/>
        <w:autoSpaceDN w:val="0"/>
        <w:spacing w:before="40" w:after="40"/>
        <w:jc w:val="both"/>
        <w:rPr>
          <w:rFonts w:ascii="Verdana" w:hAnsi="Verdana" w:cs="Verdana"/>
          <w:color w:val="000000"/>
          <w:sz w:val="20"/>
          <w:szCs w:val="20"/>
        </w:rPr>
      </w:pPr>
    </w:p>
    <w:p w:rsidR="008B33B2" w:rsidRDefault="008B33B2" w:rsidP="008B33B2">
      <w:pPr>
        <w:pStyle w:val="Default"/>
        <w:rPr>
          <w:sz w:val="20"/>
          <w:szCs w:val="20"/>
        </w:rPr>
      </w:pPr>
      <w:r w:rsidRPr="008B33B2">
        <w:rPr>
          <w:b/>
          <w:bCs/>
          <w:sz w:val="20"/>
          <w:szCs w:val="20"/>
        </w:rPr>
        <w:t>Responsibilities</w:t>
      </w:r>
      <w:r w:rsidRPr="008B33B2">
        <w:rPr>
          <w:sz w:val="20"/>
          <w:szCs w:val="20"/>
        </w:rPr>
        <w:t xml:space="preserve">: </w:t>
      </w:r>
    </w:p>
    <w:p w:rsidR="00F341D9" w:rsidRDefault="00F341D9" w:rsidP="008B33B2">
      <w:pPr>
        <w:pStyle w:val="Default"/>
        <w:rPr>
          <w:sz w:val="20"/>
          <w:szCs w:val="20"/>
        </w:rPr>
      </w:pPr>
    </w:p>
    <w:p w:rsidR="0085496F" w:rsidRPr="0085496F" w:rsidRDefault="0085496F" w:rsidP="0085496F">
      <w:pPr>
        <w:pStyle w:val="Default"/>
        <w:numPr>
          <w:ilvl w:val="0"/>
          <w:numId w:val="40"/>
        </w:numPr>
        <w:rPr>
          <w:sz w:val="20"/>
          <w:szCs w:val="20"/>
        </w:rPr>
      </w:pPr>
      <w:r w:rsidRPr="0085496F">
        <w:rPr>
          <w:sz w:val="20"/>
          <w:szCs w:val="20"/>
        </w:rPr>
        <w:t>Working in the development of front end user interface.</w:t>
      </w:r>
    </w:p>
    <w:p w:rsidR="0085496F" w:rsidRPr="0085496F" w:rsidRDefault="0085496F" w:rsidP="0085496F">
      <w:pPr>
        <w:pStyle w:val="Default"/>
        <w:numPr>
          <w:ilvl w:val="0"/>
          <w:numId w:val="40"/>
        </w:numPr>
        <w:rPr>
          <w:sz w:val="20"/>
          <w:szCs w:val="20"/>
        </w:rPr>
      </w:pPr>
      <w:r w:rsidRPr="0085496F">
        <w:rPr>
          <w:sz w:val="20"/>
          <w:szCs w:val="20"/>
        </w:rPr>
        <w:t>Act as a team Member for the designing , testing and integration.</w:t>
      </w:r>
    </w:p>
    <w:p w:rsidR="0085496F" w:rsidRPr="0085496F" w:rsidRDefault="0085496F" w:rsidP="0085496F">
      <w:pPr>
        <w:pStyle w:val="Default"/>
        <w:numPr>
          <w:ilvl w:val="0"/>
          <w:numId w:val="40"/>
        </w:numPr>
        <w:rPr>
          <w:sz w:val="20"/>
          <w:szCs w:val="20"/>
        </w:rPr>
      </w:pPr>
      <w:r w:rsidRPr="0085496F">
        <w:rPr>
          <w:sz w:val="20"/>
          <w:szCs w:val="20"/>
        </w:rPr>
        <w:t>Defect tracking and fixing bugs.</w:t>
      </w:r>
    </w:p>
    <w:p w:rsidR="0085496F" w:rsidRDefault="0085496F" w:rsidP="0085496F">
      <w:pPr>
        <w:pStyle w:val="Default"/>
        <w:numPr>
          <w:ilvl w:val="0"/>
          <w:numId w:val="40"/>
        </w:numPr>
        <w:rPr>
          <w:sz w:val="20"/>
          <w:szCs w:val="20"/>
        </w:rPr>
      </w:pPr>
      <w:r w:rsidRPr="0085496F">
        <w:rPr>
          <w:sz w:val="20"/>
          <w:szCs w:val="20"/>
        </w:rPr>
        <w:t>Developing business logic.</w:t>
      </w:r>
    </w:p>
    <w:p w:rsidR="003D51E2" w:rsidRDefault="003D51E2" w:rsidP="003D51E2">
      <w:pPr>
        <w:pStyle w:val="Default"/>
        <w:rPr>
          <w:sz w:val="20"/>
          <w:szCs w:val="20"/>
        </w:rPr>
      </w:pPr>
    </w:p>
    <w:p w:rsidR="003D51E2" w:rsidRDefault="003D51E2" w:rsidP="003D51E2">
      <w:pPr>
        <w:pStyle w:val="Default"/>
        <w:rPr>
          <w:sz w:val="20"/>
          <w:szCs w:val="20"/>
        </w:rPr>
      </w:pPr>
      <w:bookmarkStart w:id="0" w:name="_GoBack"/>
      <w:bookmarkEnd w:id="0"/>
    </w:p>
    <w:p w:rsidR="00077837" w:rsidRPr="0085496F" w:rsidRDefault="00077837" w:rsidP="00077837">
      <w:pPr>
        <w:pStyle w:val="Default"/>
        <w:rPr>
          <w:sz w:val="20"/>
          <w:szCs w:val="20"/>
        </w:rPr>
      </w:pPr>
    </w:p>
    <w:p w:rsidR="00271B66" w:rsidRPr="008B33B2" w:rsidRDefault="007055E5" w:rsidP="00271B66">
      <w:pPr>
        <w:pStyle w:val="Default"/>
        <w:rPr>
          <w:sz w:val="20"/>
          <w:szCs w:val="20"/>
        </w:rPr>
      </w:pPr>
      <w:r w:rsidRPr="008B33B2">
        <w:rPr>
          <w:b/>
          <w:bCs/>
          <w:sz w:val="20"/>
          <w:szCs w:val="20"/>
        </w:rPr>
        <w:lastRenderedPageBreak/>
        <w:t xml:space="preserve">PROJECT# </w:t>
      </w:r>
      <w:r>
        <w:rPr>
          <w:b/>
          <w:bCs/>
          <w:sz w:val="20"/>
          <w:szCs w:val="20"/>
        </w:rPr>
        <w:t>3</w:t>
      </w:r>
      <w:r w:rsidRPr="008B33B2">
        <w:rPr>
          <w:b/>
          <w:bCs/>
          <w:sz w:val="20"/>
          <w:szCs w:val="20"/>
        </w:rPr>
        <w:t xml:space="preserve"> </w:t>
      </w:r>
      <w:r w:rsidR="00271B66" w:rsidRPr="007F52AA">
        <w:rPr>
          <w:b/>
          <w:bCs/>
          <w:sz w:val="20"/>
          <w:szCs w:val="20"/>
        </w:rPr>
        <w:t>TSI Softtech</w:t>
      </w:r>
      <w:r w:rsidRPr="008B33B2">
        <w:rPr>
          <w:b/>
          <w:bCs/>
          <w:sz w:val="20"/>
          <w:szCs w:val="20"/>
        </w:rPr>
        <w:t xml:space="preserve"> </w:t>
      </w:r>
      <w:r w:rsidRPr="008B33B2">
        <w:rPr>
          <w:sz w:val="20"/>
          <w:szCs w:val="20"/>
        </w:rPr>
        <w:t xml:space="preserve">: </w:t>
      </w:r>
      <w:r w:rsidR="00271B66">
        <w:rPr>
          <w:b/>
          <w:bCs/>
          <w:sz w:val="20"/>
          <w:szCs w:val="20"/>
        </w:rPr>
        <w:t>April</w:t>
      </w:r>
      <w:r w:rsidR="00271B66" w:rsidRPr="008B33B2">
        <w:rPr>
          <w:b/>
          <w:bCs/>
          <w:sz w:val="20"/>
          <w:szCs w:val="20"/>
        </w:rPr>
        <w:t xml:space="preserve"> 201</w:t>
      </w:r>
      <w:r w:rsidR="00271B66">
        <w:rPr>
          <w:b/>
          <w:bCs/>
          <w:sz w:val="20"/>
          <w:szCs w:val="20"/>
        </w:rPr>
        <w:t>3 – March 2015</w:t>
      </w:r>
      <w:r w:rsidR="00271B66" w:rsidRPr="008B33B2">
        <w:rPr>
          <w:b/>
          <w:bCs/>
          <w:sz w:val="20"/>
          <w:szCs w:val="20"/>
        </w:rPr>
        <w:t xml:space="preserve"> </w:t>
      </w:r>
    </w:p>
    <w:p w:rsidR="007055E5" w:rsidRPr="008B33B2" w:rsidRDefault="007055E5" w:rsidP="00271B66">
      <w:pPr>
        <w:pStyle w:val="Default"/>
        <w:rPr>
          <w:sz w:val="20"/>
          <w:szCs w:val="20"/>
        </w:rPr>
      </w:pPr>
    </w:p>
    <w:p w:rsidR="007055E5" w:rsidRDefault="007055E5" w:rsidP="007055E5">
      <w:pPr>
        <w:pStyle w:val="Default"/>
        <w:rPr>
          <w:b/>
          <w:bCs/>
          <w:sz w:val="20"/>
          <w:szCs w:val="20"/>
        </w:rPr>
      </w:pPr>
    </w:p>
    <w:p w:rsidR="006C2E39" w:rsidRDefault="007055E5" w:rsidP="007055E5">
      <w:pPr>
        <w:pStyle w:val="Default"/>
        <w:rPr>
          <w:b/>
          <w:bCs/>
          <w:sz w:val="20"/>
          <w:szCs w:val="20"/>
        </w:rPr>
      </w:pPr>
      <w:r w:rsidRPr="002C374A">
        <w:rPr>
          <w:b/>
          <w:sz w:val="20"/>
          <w:szCs w:val="20"/>
        </w:rPr>
        <w:t>Project</w:t>
      </w:r>
      <w:r>
        <w:rPr>
          <w:b/>
          <w:sz w:val="20"/>
          <w:szCs w:val="20"/>
        </w:rPr>
        <w:tab/>
        <w:t xml:space="preserve"> </w:t>
      </w:r>
      <w:r>
        <w:rPr>
          <w:sz w:val="20"/>
          <w:szCs w:val="20"/>
        </w:rPr>
        <w:t xml:space="preserve"> : </w:t>
      </w:r>
      <w:r w:rsidR="00AC55AD" w:rsidRPr="00AC55AD">
        <w:rPr>
          <w:b/>
          <w:bCs/>
          <w:sz w:val="20"/>
          <w:szCs w:val="20"/>
        </w:rPr>
        <w:t>ATM EJ Manager</w:t>
      </w:r>
      <w:r w:rsidR="004D7282" w:rsidRPr="00AC55AD">
        <w:rPr>
          <w:b/>
          <w:bCs/>
          <w:sz w:val="20"/>
          <w:szCs w:val="20"/>
        </w:rPr>
        <w:t xml:space="preserve">  </w:t>
      </w:r>
    </w:p>
    <w:p w:rsidR="006C2E39" w:rsidRDefault="007055E5" w:rsidP="007055E5">
      <w:pPr>
        <w:pStyle w:val="Default"/>
        <w:rPr>
          <w:b/>
          <w:bCs/>
          <w:sz w:val="20"/>
          <w:szCs w:val="20"/>
        </w:rPr>
      </w:pPr>
      <w:r w:rsidRPr="008B33B2">
        <w:rPr>
          <w:b/>
          <w:bCs/>
          <w:sz w:val="20"/>
          <w:szCs w:val="20"/>
        </w:rPr>
        <w:t xml:space="preserve">Role </w:t>
      </w:r>
      <w:r>
        <w:rPr>
          <w:b/>
          <w:bCs/>
          <w:sz w:val="20"/>
          <w:szCs w:val="20"/>
        </w:rPr>
        <w:tab/>
      </w:r>
      <w:r>
        <w:rPr>
          <w:b/>
          <w:bCs/>
          <w:sz w:val="20"/>
          <w:szCs w:val="20"/>
        </w:rPr>
        <w:tab/>
        <w:t xml:space="preserve">  </w:t>
      </w:r>
      <w:r w:rsidRPr="008B33B2">
        <w:rPr>
          <w:sz w:val="20"/>
          <w:szCs w:val="20"/>
        </w:rPr>
        <w:t xml:space="preserve">: </w:t>
      </w:r>
      <w:r w:rsidRPr="00C35B86">
        <w:rPr>
          <w:sz w:val="20"/>
          <w:szCs w:val="20"/>
        </w:rPr>
        <w:t>Software Engineer</w:t>
      </w:r>
    </w:p>
    <w:p w:rsidR="006C2E39" w:rsidRDefault="007055E5" w:rsidP="00AC55AD">
      <w:pPr>
        <w:pStyle w:val="Default"/>
        <w:rPr>
          <w:b/>
          <w:bCs/>
          <w:sz w:val="20"/>
          <w:szCs w:val="20"/>
        </w:rPr>
      </w:pPr>
      <w:r w:rsidRPr="008B33B2">
        <w:rPr>
          <w:b/>
          <w:bCs/>
          <w:sz w:val="20"/>
          <w:szCs w:val="20"/>
        </w:rPr>
        <w:t xml:space="preserve">Client </w:t>
      </w:r>
      <w:r>
        <w:rPr>
          <w:b/>
          <w:bCs/>
          <w:sz w:val="20"/>
          <w:szCs w:val="20"/>
        </w:rPr>
        <w:tab/>
      </w:r>
      <w:r>
        <w:rPr>
          <w:b/>
          <w:bCs/>
          <w:sz w:val="20"/>
          <w:szCs w:val="20"/>
        </w:rPr>
        <w:tab/>
        <w:t xml:space="preserve">  </w:t>
      </w:r>
      <w:r w:rsidR="004D7282">
        <w:rPr>
          <w:sz w:val="20"/>
          <w:szCs w:val="20"/>
        </w:rPr>
        <w:t xml:space="preserve">: </w:t>
      </w:r>
      <w:r w:rsidR="00AC55AD" w:rsidRPr="00AC55AD">
        <w:rPr>
          <w:b/>
          <w:bCs/>
          <w:sz w:val="20"/>
          <w:szCs w:val="20"/>
        </w:rPr>
        <w:t>Master Card , COOP &amp; Fieserv</w:t>
      </w:r>
    </w:p>
    <w:p w:rsidR="007055E5" w:rsidRPr="004D7282" w:rsidRDefault="007055E5" w:rsidP="007055E5">
      <w:pPr>
        <w:pStyle w:val="Default"/>
        <w:rPr>
          <w:sz w:val="20"/>
          <w:szCs w:val="20"/>
        </w:rPr>
      </w:pPr>
      <w:r w:rsidRPr="008B33B2">
        <w:rPr>
          <w:b/>
          <w:bCs/>
          <w:sz w:val="20"/>
          <w:szCs w:val="20"/>
        </w:rPr>
        <w:t xml:space="preserve">Technologies </w:t>
      </w:r>
      <w:r w:rsidRPr="008B33B2">
        <w:rPr>
          <w:sz w:val="20"/>
          <w:szCs w:val="20"/>
        </w:rPr>
        <w:t xml:space="preserve">: </w:t>
      </w:r>
      <w:r w:rsidR="004D7282">
        <w:rPr>
          <w:sz w:val="20"/>
          <w:szCs w:val="20"/>
        </w:rPr>
        <w:t xml:space="preserve"> </w:t>
      </w:r>
      <w:r w:rsidR="001918C9" w:rsidRPr="001918C9">
        <w:rPr>
          <w:sz w:val="20"/>
          <w:szCs w:val="20"/>
        </w:rPr>
        <w:t>JSP, Servlet, HTML,Javascript, AJAX, Oracle 10g.</w:t>
      </w:r>
    </w:p>
    <w:p w:rsidR="00991EFC" w:rsidRDefault="00991EFC" w:rsidP="007055E5">
      <w:pPr>
        <w:pStyle w:val="Default"/>
        <w:rPr>
          <w:b/>
          <w:bCs/>
          <w:sz w:val="20"/>
          <w:szCs w:val="20"/>
        </w:rPr>
      </w:pPr>
    </w:p>
    <w:p w:rsidR="00AC55AD" w:rsidRPr="00AC55AD" w:rsidRDefault="007055E5" w:rsidP="00AC55AD">
      <w:pPr>
        <w:spacing w:line="360" w:lineRule="auto"/>
        <w:jc w:val="both"/>
        <w:rPr>
          <w:rFonts w:ascii="Verdana" w:hAnsi="Verdana" w:cs="Verdana"/>
          <w:color w:val="000000"/>
          <w:sz w:val="20"/>
          <w:szCs w:val="20"/>
        </w:rPr>
      </w:pPr>
      <w:r w:rsidRPr="003F1F3E">
        <w:rPr>
          <w:rFonts w:ascii="Verdana" w:hAnsi="Verdana" w:cs="Verdana"/>
          <w:b/>
          <w:bCs/>
          <w:color w:val="000000"/>
          <w:sz w:val="20"/>
          <w:szCs w:val="20"/>
        </w:rPr>
        <w:t xml:space="preserve">Description </w:t>
      </w:r>
      <w:r>
        <w:rPr>
          <w:b/>
          <w:bCs/>
          <w:sz w:val="20"/>
          <w:szCs w:val="20"/>
        </w:rPr>
        <w:t xml:space="preserve">   </w:t>
      </w:r>
      <w:r w:rsidRPr="008B33B2">
        <w:rPr>
          <w:sz w:val="20"/>
          <w:szCs w:val="20"/>
        </w:rPr>
        <w:t>:</w:t>
      </w:r>
      <w:r w:rsidR="00991EFC">
        <w:rPr>
          <w:sz w:val="20"/>
          <w:szCs w:val="20"/>
        </w:rPr>
        <w:t xml:space="preserve"> </w:t>
      </w:r>
      <w:r w:rsidRPr="008B33B2">
        <w:rPr>
          <w:sz w:val="20"/>
          <w:szCs w:val="20"/>
        </w:rPr>
        <w:t xml:space="preserve"> </w:t>
      </w:r>
      <w:r w:rsidR="00AC55AD" w:rsidRPr="00AC55AD">
        <w:rPr>
          <w:rFonts w:ascii="Verdana" w:hAnsi="Verdana" w:cs="Verdana"/>
          <w:color w:val="000000"/>
          <w:sz w:val="20"/>
          <w:szCs w:val="20"/>
        </w:rPr>
        <w:t>EJ Manager is a plug-n-play solution with the ATM application-specific business rules pre-configured. This will enable a unified approach for guaranteed and consistent capture, parsing, and viewing, regardless of device manufacturer or vendor. With EJ Manager you can expedite and simplify your network claims processing and not miss any claims adjustment deadlines while waiting for data.</w:t>
      </w:r>
    </w:p>
    <w:p w:rsidR="007055E5" w:rsidRDefault="007055E5" w:rsidP="00AC55AD">
      <w:pPr>
        <w:pStyle w:val="Default"/>
        <w:rPr>
          <w:b/>
          <w:bCs/>
          <w:sz w:val="20"/>
          <w:szCs w:val="20"/>
        </w:rPr>
      </w:pPr>
    </w:p>
    <w:p w:rsidR="007055E5" w:rsidRDefault="007055E5" w:rsidP="008B33B2">
      <w:pPr>
        <w:pStyle w:val="Default"/>
        <w:rPr>
          <w:sz w:val="20"/>
          <w:szCs w:val="20"/>
        </w:rPr>
      </w:pPr>
      <w:r w:rsidRPr="008B33B2">
        <w:rPr>
          <w:b/>
          <w:bCs/>
          <w:sz w:val="20"/>
          <w:szCs w:val="20"/>
        </w:rPr>
        <w:t>Responsibilities</w:t>
      </w:r>
      <w:r w:rsidRPr="008B33B2">
        <w:rPr>
          <w:sz w:val="20"/>
          <w:szCs w:val="20"/>
        </w:rPr>
        <w:t xml:space="preserve">: </w:t>
      </w:r>
    </w:p>
    <w:p w:rsidR="00991EFC" w:rsidRDefault="00991EFC" w:rsidP="008B33B2">
      <w:pPr>
        <w:pStyle w:val="Default"/>
        <w:rPr>
          <w:sz w:val="20"/>
          <w:szCs w:val="20"/>
        </w:rPr>
      </w:pPr>
    </w:p>
    <w:p w:rsidR="00AC55AD" w:rsidRPr="00AC55AD" w:rsidRDefault="00AC55AD" w:rsidP="00AC55AD">
      <w:pPr>
        <w:pStyle w:val="Default"/>
        <w:numPr>
          <w:ilvl w:val="0"/>
          <w:numId w:val="40"/>
        </w:numPr>
        <w:rPr>
          <w:sz w:val="20"/>
          <w:szCs w:val="20"/>
        </w:rPr>
      </w:pPr>
      <w:r w:rsidRPr="00AC55AD">
        <w:rPr>
          <w:sz w:val="20"/>
          <w:szCs w:val="20"/>
        </w:rPr>
        <w:t>Act as a team Member for the front end/ back end designing , testing and integration.</w:t>
      </w:r>
    </w:p>
    <w:p w:rsidR="00AC55AD" w:rsidRPr="00AC55AD" w:rsidRDefault="00AC55AD" w:rsidP="00AC55AD">
      <w:pPr>
        <w:pStyle w:val="Default"/>
        <w:numPr>
          <w:ilvl w:val="0"/>
          <w:numId w:val="40"/>
        </w:numPr>
        <w:rPr>
          <w:sz w:val="20"/>
          <w:szCs w:val="20"/>
        </w:rPr>
      </w:pPr>
      <w:r w:rsidRPr="00AC55AD">
        <w:rPr>
          <w:sz w:val="20"/>
          <w:szCs w:val="20"/>
        </w:rPr>
        <w:t>Involved in requirement gathering and analysis</w:t>
      </w:r>
    </w:p>
    <w:p w:rsidR="00AC55AD" w:rsidRPr="00AC55AD" w:rsidRDefault="00AC55AD" w:rsidP="00AC55AD">
      <w:pPr>
        <w:pStyle w:val="Default"/>
        <w:numPr>
          <w:ilvl w:val="0"/>
          <w:numId w:val="40"/>
        </w:numPr>
        <w:rPr>
          <w:sz w:val="20"/>
          <w:szCs w:val="20"/>
        </w:rPr>
      </w:pPr>
      <w:r w:rsidRPr="00AC55AD">
        <w:rPr>
          <w:sz w:val="20"/>
          <w:szCs w:val="20"/>
        </w:rPr>
        <w:t>Defect tracking and fixing bugs.</w:t>
      </w:r>
    </w:p>
    <w:p w:rsidR="00AC55AD" w:rsidRPr="00AC55AD" w:rsidRDefault="00AC55AD" w:rsidP="00AC55AD">
      <w:pPr>
        <w:pStyle w:val="Default"/>
        <w:numPr>
          <w:ilvl w:val="0"/>
          <w:numId w:val="40"/>
        </w:numPr>
        <w:rPr>
          <w:sz w:val="20"/>
          <w:szCs w:val="20"/>
        </w:rPr>
      </w:pPr>
      <w:r w:rsidRPr="00AC55AD">
        <w:rPr>
          <w:sz w:val="20"/>
          <w:szCs w:val="20"/>
        </w:rPr>
        <w:t>Delivered a user Interface for the team where they can see Dashboards,Reports and various other trends with the help of which their effort was tremendously reduced</w:t>
      </w:r>
    </w:p>
    <w:p w:rsidR="00AC55AD" w:rsidRDefault="00AC55AD" w:rsidP="00AC55AD">
      <w:pPr>
        <w:pStyle w:val="Bullet"/>
        <w:tabs>
          <w:tab w:val="clear" w:pos="360"/>
        </w:tabs>
        <w:suppressAutoHyphens w:val="0"/>
        <w:ind w:left="1434"/>
        <w:rPr>
          <w:rFonts w:ascii="Verdana" w:hAnsi="Verdana" w:cs="Verdana"/>
          <w:sz w:val="16"/>
          <w:szCs w:val="16"/>
        </w:rPr>
      </w:pPr>
    </w:p>
    <w:p w:rsidR="00AC55AD" w:rsidRDefault="00AC55AD" w:rsidP="00AC55AD">
      <w:pPr>
        <w:pStyle w:val="Bullet"/>
        <w:tabs>
          <w:tab w:val="clear" w:pos="360"/>
        </w:tabs>
        <w:suppressAutoHyphens w:val="0"/>
        <w:ind w:left="1434"/>
        <w:rPr>
          <w:rFonts w:ascii="Verdana" w:hAnsi="Verdana" w:cs="Verdana"/>
          <w:sz w:val="16"/>
          <w:szCs w:val="16"/>
        </w:rPr>
      </w:pPr>
    </w:p>
    <w:p w:rsidR="001918C9" w:rsidRDefault="001918C9" w:rsidP="00AC55AD">
      <w:pPr>
        <w:pStyle w:val="Bullet"/>
        <w:tabs>
          <w:tab w:val="clear" w:pos="360"/>
        </w:tabs>
        <w:suppressAutoHyphens w:val="0"/>
        <w:ind w:left="1434"/>
        <w:rPr>
          <w:rFonts w:ascii="Verdana" w:hAnsi="Verdana" w:cs="Verdana"/>
          <w:sz w:val="16"/>
          <w:szCs w:val="16"/>
        </w:rPr>
      </w:pPr>
    </w:p>
    <w:p w:rsidR="00AC55AD" w:rsidRDefault="00AC55AD" w:rsidP="00AC55AD">
      <w:pPr>
        <w:pStyle w:val="Bullet"/>
        <w:tabs>
          <w:tab w:val="clear" w:pos="360"/>
        </w:tabs>
        <w:suppressAutoHyphens w:val="0"/>
        <w:ind w:left="1434"/>
        <w:rPr>
          <w:rFonts w:ascii="Verdana" w:hAnsi="Verdana" w:cs="Verdana"/>
          <w:sz w:val="16"/>
          <w:szCs w:val="16"/>
        </w:rPr>
      </w:pPr>
    </w:p>
    <w:p w:rsidR="00AC55AD" w:rsidRDefault="00AC55AD" w:rsidP="00AC55AD">
      <w:pPr>
        <w:pStyle w:val="Bullet"/>
        <w:tabs>
          <w:tab w:val="clear" w:pos="360"/>
        </w:tabs>
        <w:suppressAutoHyphens w:val="0"/>
        <w:ind w:left="1434"/>
        <w:rPr>
          <w:rFonts w:ascii="Verdana" w:hAnsi="Verdana" w:cs="Verdana"/>
          <w:sz w:val="16"/>
          <w:szCs w:val="16"/>
        </w:rPr>
      </w:pPr>
    </w:p>
    <w:p w:rsidR="00AC55AD" w:rsidRDefault="00AC55AD" w:rsidP="00AC55AD">
      <w:pPr>
        <w:pStyle w:val="Bullet"/>
        <w:tabs>
          <w:tab w:val="clear" w:pos="360"/>
        </w:tabs>
        <w:suppressAutoHyphens w:val="0"/>
        <w:ind w:left="1434"/>
        <w:rPr>
          <w:rFonts w:ascii="Verdana" w:hAnsi="Verdana" w:cs="Verdana"/>
          <w:sz w:val="16"/>
          <w:szCs w:val="16"/>
        </w:rPr>
      </w:pPr>
    </w:p>
    <w:p w:rsidR="00AC55AD" w:rsidRDefault="00AC55AD" w:rsidP="00AC55AD">
      <w:pPr>
        <w:pStyle w:val="Bullet"/>
        <w:tabs>
          <w:tab w:val="clear" w:pos="360"/>
        </w:tabs>
        <w:suppressAutoHyphens w:val="0"/>
        <w:ind w:left="1434"/>
        <w:rPr>
          <w:rFonts w:ascii="Verdana" w:hAnsi="Verdana" w:cs="Verdana"/>
          <w:sz w:val="16"/>
          <w:szCs w:val="16"/>
        </w:rPr>
      </w:pPr>
    </w:p>
    <w:p w:rsidR="00B3330E" w:rsidRDefault="00B3330E" w:rsidP="00AC55AD">
      <w:pPr>
        <w:pStyle w:val="Bullet"/>
        <w:tabs>
          <w:tab w:val="clear" w:pos="360"/>
        </w:tabs>
        <w:suppressAutoHyphens w:val="0"/>
        <w:ind w:left="1434"/>
        <w:rPr>
          <w:rFonts w:ascii="Verdana" w:hAnsi="Verdana" w:cs="Verdana"/>
          <w:sz w:val="16"/>
          <w:szCs w:val="16"/>
        </w:rPr>
      </w:pPr>
    </w:p>
    <w:p w:rsidR="00B3330E" w:rsidRDefault="00B3330E" w:rsidP="00AC55AD">
      <w:pPr>
        <w:pStyle w:val="Bullet"/>
        <w:tabs>
          <w:tab w:val="clear" w:pos="360"/>
        </w:tabs>
        <w:suppressAutoHyphens w:val="0"/>
        <w:ind w:left="1434"/>
        <w:rPr>
          <w:rFonts w:ascii="Verdana" w:hAnsi="Verdana" w:cs="Verdana"/>
          <w:sz w:val="16"/>
          <w:szCs w:val="16"/>
        </w:rPr>
      </w:pPr>
    </w:p>
    <w:p w:rsidR="00AC55AD" w:rsidRDefault="00AC55AD" w:rsidP="00AC55AD">
      <w:pPr>
        <w:pStyle w:val="Bullet"/>
        <w:tabs>
          <w:tab w:val="clear" w:pos="360"/>
        </w:tabs>
        <w:suppressAutoHyphens w:val="0"/>
        <w:ind w:left="1434"/>
        <w:rPr>
          <w:rFonts w:ascii="Verdana" w:hAnsi="Verdana" w:cs="Verdana"/>
          <w:sz w:val="16"/>
          <w:szCs w:val="16"/>
        </w:rPr>
      </w:pPr>
    </w:p>
    <w:p w:rsidR="006C2E39" w:rsidRPr="00C35B86" w:rsidRDefault="006C2E39" w:rsidP="006C2E39">
      <w:pPr>
        <w:pStyle w:val="Heading1"/>
      </w:pPr>
      <w:r w:rsidRPr="00C35B86">
        <w:t>Education</w:t>
      </w:r>
    </w:p>
    <w:p w:rsidR="006C2E39" w:rsidRPr="00C35B86" w:rsidRDefault="006C2E39" w:rsidP="006C2E39">
      <w:pPr>
        <w:rPr>
          <w:rFonts w:ascii="Verdana" w:hAnsi="Verdana" w:cs="Arial"/>
          <w:b/>
          <w:bCs/>
          <w:sz w:val="20"/>
          <w:szCs w:val="20"/>
        </w:rPr>
      </w:pPr>
    </w:p>
    <w:p w:rsidR="006C2E39" w:rsidRPr="00C35B86" w:rsidRDefault="006C2E39" w:rsidP="006C2E39">
      <w:pPr>
        <w:pStyle w:val="Default"/>
        <w:rPr>
          <w:sz w:val="20"/>
          <w:szCs w:val="20"/>
        </w:rPr>
      </w:pPr>
    </w:p>
    <w:tbl>
      <w:tblPr>
        <w:tblStyle w:val="TableGrid"/>
        <w:tblW w:w="9581" w:type="dxa"/>
        <w:tblInd w:w="18" w:type="dxa"/>
        <w:tblLayout w:type="fixed"/>
        <w:tblLook w:val="04A0" w:firstRow="1" w:lastRow="0" w:firstColumn="1" w:lastColumn="0" w:noHBand="0" w:noVBand="1"/>
      </w:tblPr>
      <w:tblGrid>
        <w:gridCol w:w="3293"/>
        <w:gridCol w:w="2017"/>
        <w:gridCol w:w="2147"/>
        <w:gridCol w:w="2124"/>
      </w:tblGrid>
      <w:tr w:rsidR="006C2E39" w:rsidRPr="00C35B86" w:rsidTr="00AD46D0">
        <w:trPr>
          <w:trHeight w:val="332"/>
        </w:trPr>
        <w:tc>
          <w:tcPr>
            <w:tcW w:w="3293" w:type="dxa"/>
          </w:tcPr>
          <w:p w:rsidR="006C2E39" w:rsidRPr="00C35B86" w:rsidRDefault="006C2E39" w:rsidP="00AD46D0">
            <w:pPr>
              <w:rPr>
                <w:rFonts w:ascii="Verdana" w:hAnsi="Verdana"/>
                <w:bCs/>
                <w:sz w:val="20"/>
                <w:szCs w:val="20"/>
              </w:rPr>
            </w:pPr>
            <w:r w:rsidRPr="00C35B86">
              <w:rPr>
                <w:rFonts w:ascii="Verdana" w:hAnsi="Verdana"/>
                <w:b/>
                <w:sz w:val="20"/>
                <w:szCs w:val="20"/>
              </w:rPr>
              <w:t>QUALIFICATION</w:t>
            </w:r>
          </w:p>
        </w:tc>
        <w:tc>
          <w:tcPr>
            <w:tcW w:w="2017" w:type="dxa"/>
          </w:tcPr>
          <w:p w:rsidR="006C2E39" w:rsidRPr="00C35B86" w:rsidRDefault="006C2E39" w:rsidP="00AD46D0">
            <w:pPr>
              <w:rPr>
                <w:rFonts w:ascii="Verdana" w:hAnsi="Verdana"/>
                <w:bCs/>
                <w:sz w:val="20"/>
                <w:szCs w:val="20"/>
              </w:rPr>
            </w:pPr>
            <w:r w:rsidRPr="00C35B86">
              <w:rPr>
                <w:rFonts w:ascii="Verdana" w:hAnsi="Verdana"/>
                <w:b/>
                <w:sz w:val="20"/>
                <w:szCs w:val="20"/>
              </w:rPr>
              <w:t>INSTITUITION</w:t>
            </w:r>
          </w:p>
        </w:tc>
        <w:tc>
          <w:tcPr>
            <w:tcW w:w="2147" w:type="dxa"/>
          </w:tcPr>
          <w:p w:rsidR="006C2E39" w:rsidRPr="00C35B86" w:rsidRDefault="006C2E39" w:rsidP="00AD46D0">
            <w:pPr>
              <w:rPr>
                <w:rFonts w:ascii="Verdana" w:hAnsi="Verdana"/>
                <w:bCs/>
                <w:sz w:val="20"/>
                <w:szCs w:val="20"/>
              </w:rPr>
            </w:pPr>
            <w:r w:rsidRPr="00C35B86">
              <w:rPr>
                <w:rFonts w:ascii="Verdana" w:hAnsi="Verdana"/>
                <w:b/>
                <w:sz w:val="20"/>
                <w:szCs w:val="20"/>
              </w:rPr>
              <w:t>MARKS (%)</w:t>
            </w:r>
          </w:p>
        </w:tc>
        <w:tc>
          <w:tcPr>
            <w:tcW w:w="2124" w:type="dxa"/>
          </w:tcPr>
          <w:p w:rsidR="006C2E39" w:rsidRPr="00C35B86" w:rsidRDefault="006C2E39" w:rsidP="00AD46D0">
            <w:pPr>
              <w:rPr>
                <w:rFonts w:ascii="Verdana" w:hAnsi="Verdana"/>
                <w:bCs/>
                <w:sz w:val="20"/>
                <w:szCs w:val="20"/>
              </w:rPr>
            </w:pPr>
            <w:r w:rsidRPr="00C35B86">
              <w:rPr>
                <w:rFonts w:ascii="Verdana" w:hAnsi="Verdana"/>
                <w:b/>
                <w:sz w:val="20"/>
                <w:szCs w:val="20"/>
              </w:rPr>
              <w:t>YEAR</w:t>
            </w:r>
          </w:p>
        </w:tc>
      </w:tr>
      <w:tr w:rsidR="006C2E39" w:rsidRPr="00C35B86" w:rsidTr="00AD46D0">
        <w:trPr>
          <w:trHeight w:val="294"/>
        </w:trPr>
        <w:tc>
          <w:tcPr>
            <w:tcW w:w="3293" w:type="dxa"/>
          </w:tcPr>
          <w:p w:rsidR="006C2E39" w:rsidRPr="00C35B86" w:rsidRDefault="00797083" w:rsidP="00AD46D0">
            <w:pPr>
              <w:rPr>
                <w:rFonts w:ascii="Verdana" w:hAnsi="Verdana"/>
                <w:bCs/>
                <w:sz w:val="20"/>
                <w:szCs w:val="20"/>
              </w:rPr>
            </w:pPr>
            <w:r>
              <w:rPr>
                <w:rFonts w:ascii="Verdana" w:hAnsi="Verdana"/>
                <w:bCs/>
                <w:sz w:val="20"/>
                <w:szCs w:val="20"/>
              </w:rPr>
              <w:t>M.C.A</w:t>
            </w:r>
          </w:p>
        </w:tc>
        <w:tc>
          <w:tcPr>
            <w:tcW w:w="2017" w:type="dxa"/>
          </w:tcPr>
          <w:p w:rsidR="006C2E39" w:rsidRPr="00C35B86" w:rsidRDefault="00797083" w:rsidP="00AD46D0">
            <w:pPr>
              <w:rPr>
                <w:rFonts w:ascii="Verdana" w:hAnsi="Verdana"/>
                <w:bCs/>
                <w:sz w:val="20"/>
                <w:szCs w:val="20"/>
              </w:rPr>
            </w:pPr>
            <w:r>
              <w:rPr>
                <w:rFonts w:ascii="Verdana" w:hAnsi="Verdana"/>
                <w:bCs/>
                <w:sz w:val="20"/>
                <w:szCs w:val="20"/>
              </w:rPr>
              <w:t>SMU</w:t>
            </w:r>
          </w:p>
        </w:tc>
        <w:tc>
          <w:tcPr>
            <w:tcW w:w="2147" w:type="dxa"/>
          </w:tcPr>
          <w:p w:rsidR="006C2E39" w:rsidRPr="00C35B86" w:rsidRDefault="00797083" w:rsidP="00AD46D0">
            <w:pPr>
              <w:rPr>
                <w:rFonts w:ascii="Verdana" w:hAnsi="Verdana"/>
                <w:bCs/>
                <w:sz w:val="20"/>
                <w:szCs w:val="20"/>
              </w:rPr>
            </w:pPr>
            <w:r>
              <w:rPr>
                <w:rFonts w:ascii="Verdana" w:hAnsi="Verdana"/>
                <w:bCs/>
                <w:sz w:val="20"/>
                <w:szCs w:val="20"/>
              </w:rPr>
              <w:t>58</w:t>
            </w:r>
            <w:r w:rsidR="006C2E39" w:rsidRPr="00C35B86">
              <w:rPr>
                <w:rFonts w:ascii="Verdana" w:hAnsi="Verdana"/>
                <w:bCs/>
                <w:sz w:val="20"/>
                <w:szCs w:val="20"/>
              </w:rPr>
              <w:t>.00</w:t>
            </w:r>
          </w:p>
        </w:tc>
        <w:tc>
          <w:tcPr>
            <w:tcW w:w="2124" w:type="dxa"/>
          </w:tcPr>
          <w:p w:rsidR="006C2E39" w:rsidRPr="00C35B86" w:rsidRDefault="006C2E39" w:rsidP="00AD46D0">
            <w:pPr>
              <w:rPr>
                <w:rFonts w:ascii="Verdana" w:hAnsi="Verdana"/>
                <w:bCs/>
                <w:sz w:val="20"/>
                <w:szCs w:val="20"/>
              </w:rPr>
            </w:pPr>
            <w:r w:rsidRPr="00C35B86">
              <w:rPr>
                <w:rFonts w:ascii="Verdana" w:hAnsi="Verdana"/>
                <w:bCs/>
                <w:sz w:val="20"/>
                <w:szCs w:val="20"/>
              </w:rPr>
              <w:t>201</w:t>
            </w:r>
            <w:r w:rsidR="00797083">
              <w:rPr>
                <w:rFonts w:ascii="Verdana" w:hAnsi="Verdana"/>
                <w:bCs/>
                <w:sz w:val="20"/>
                <w:szCs w:val="20"/>
              </w:rPr>
              <w:t>3</w:t>
            </w:r>
          </w:p>
        </w:tc>
      </w:tr>
      <w:tr w:rsidR="006C2E39" w:rsidRPr="00C35B86" w:rsidTr="00AD46D0">
        <w:trPr>
          <w:trHeight w:val="310"/>
        </w:trPr>
        <w:tc>
          <w:tcPr>
            <w:tcW w:w="3293" w:type="dxa"/>
          </w:tcPr>
          <w:p w:rsidR="006C2E39" w:rsidRPr="00C35B86" w:rsidRDefault="00797083" w:rsidP="00AD46D0">
            <w:pPr>
              <w:rPr>
                <w:rFonts w:ascii="Verdana" w:hAnsi="Verdana"/>
                <w:bCs/>
                <w:sz w:val="20"/>
                <w:szCs w:val="20"/>
              </w:rPr>
            </w:pPr>
            <w:r>
              <w:rPr>
                <w:rFonts w:ascii="Verdana" w:hAnsi="Verdana"/>
                <w:bCs/>
                <w:sz w:val="20"/>
                <w:szCs w:val="20"/>
              </w:rPr>
              <w:t>B.C.A</w:t>
            </w:r>
          </w:p>
        </w:tc>
        <w:tc>
          <w:tcPr>
            <w:tcW w:w="2017" w:type="dxa"/>
          </w:tcPr>
          <w:p w:rsidR="006C2E39" w:rsidRPr="00C35B86" w:rsidRDefault="00797083" w:rsidP="00797083">
            <w:pPr>
              <w:rPr>
                <w:rFonts w:ascii="Verdana" w:hAnsi="Verdana"/>
                <w:bCs/>
                <w:sz w:val="20"/>
                <w:szCs w:val="20"/>
              </w:rPr>
            </w:pPr>
            <w:r>
              <w:rPr>
                <w:rFonts w:ascii="Verdana" w:hAnsi="Verdana"/>
                <w:bCs/>
                <w:sz w:val="20"/>
                <w:szCs w:val="20"/>
              </w:rPr>
              <w:t>C.C.S University</w:t>
            </w:r>
          </w:p>
        </w:tc>
        <w:tc>
          <w:tcPr>
            <w:tcW w:w="2147" w:type="dxa"/>
          </w:tcPr>
          <w:p w:rsidR="006C2E39" w:rsidRPr="00C35B86" w:rsidRDefault="00797083" w:rsidP="00AD46D0">
            <w:pPr>
              <w:rPr>
                <w:rFonts w:ascii="Verdana" w:hAnsi="Verdana"/>
                <w:bCs/>
                <w:sz w:val="20"/>
                <w:szCs w:val="20"/>
              </w:rPr>
            </w:pPr>
            <w:r>
              <w:rPr>
                <w:rFonts w:ascii="Verdana" w:hAnsi="Verdana"/>
                <w:bCs/>
                <w:sz w:val="20"/>
                <w:szCs w:val="20"/>
              </w:rPr>
              <w:t>62</w:t>
            </w:r>
            <w:r w:rsidR="006C2E39" w:rsidRPr="00C35B86">
              <w:rPr>
                <w:rFonts w:ascii="Verdana" w:hAnsi="Verdana"/>
                <w:bCs/>
                <w:sz w:val="20"/>
                <w:szCs w:val="20"/>
              </w:rPr>
              <w:t xml:space="preserve">.00 </w:t>
            </w:r>
          </w:p>
        </w:tc>
        <w:tc>
          <w:tcPr>
            <w:tcW w:w="2124" w:type="dxa"/>
          </w:tcPr>
          <w:p w:rsidR="006C2E39" w:rsidRPr="00C35B86" w:rsidRDefault="006C2E39" w:rsidP="00797083">
            <w:pPr>
              <w:rPr>
                <w:rFonts w:ascii="Verdana" w:hAnsi="Verdana"/>
                <w:bCs/>
                <w:sz w:val="20"/>
                <w:szCs w:val="20"/>
              </w:rPr>
            </w:pPr>
            <w:r w:rsidRPr="00C35B86">
              <w:rPr>
                <w:rFonts w:ascii="Verdana" w:hAnsi="Verdana"/>
                <w:bCs/>
                <w:sz w:val="20"/>
                <w:szCs w:val="20"/>
              </w:rPr>
              <w:t>20</w:t>
            </w:r>
            <w:r w:rsidR="00797083">
              <w:rPr>
                <w:rFonts w:ascii="Verdana" w:hAnsi="Verdana"/>
                <w:bCs/>
                <w:sz w:val="20"/>
                <w:szCs w:val="20"/>
              </w:rPr>
              <w:t>11</w:t>
            </w:r>
          </w:p>
        </w:tc>
      </w:tr>
      <w:tr w:rsidR="006C2E39" w:rsidRPr="00C35B86" w:rsidTr="00CE4F2D">
        <w:trPr>
          <w:trHeight w:val="231"/>
        </w:trPr>
        <w:tc>
          <w:tcPr>
            <w:tcW w:w="3293" w:type="dxa"/>
            <w:tcBorders>
              <w:bottom w:val="single" w:sz="4" w:space="0" w:color="auto"/>
            </w:tcBorders>
          </w:tcPr>
          <w:p w:rsidR="006C2E39" w:rsidRPr="00C35B86" w:rsidRDefault="00797083" w:rsidP="00AD46D0">
            <w:pPr>
              <w:rPr>
                <w:rFonts w:ascii="Verdana" w:hAnsi="Verdana"/>
                <w:bCs/>
                <w:sz w:val="20"/>
                <w:szCs w:val="20"/>
              </w:rPr>
            </w:pPr>
            <w:r w:rsidRPr="00C35B86">
              <w:rPr>
                <w:rFonts w:ascii="Verdana" w:hAnsi="Verdana"/>
                <w:bCs/>
                <w:sz w:val="20"/>
                <w:szCs w:val="20"/>
              </w:rPr>
              <w:t>Intermediate</w:t>
            </w:r>
          </w:p>
        </w:tc>
        <w:tc>
          <w:tcPr>
            <w:tcW w:w="2017" w:type="dxa"/>
            <w:tcBorders>
              <w:bottom w:val="single" w:sz="4" w:space="0" w:color="auto"/>
            </w:tcBorders>
          </w:tcPr>
          <w:p w:rsidR="006C2E39" w:rsidRPr="00C35B86" w:rsidRDefault="00797083" w:rsidP="00AD46D0">
            <w:pPr>
              <w:rPr>
                <w:rFonts w:ascii="Verdana" w:hAnsi="Verdana"/>
                <w:bCs/>
                <w:sz w:val="20"/>
                <w:szCs w:val="20"/>
              </w:rPr>
            </w:pPr>
            <w:r w:rsidRPr="00C35B86">
              <w:rPr>
                <w:rFonts w:ascii="Verdana" w:hAnsi="Verdana"/>
                <w:bCs/>
                <w:sz w:val="20"/>
                <w:szCs w:val="20"/>
              </w:rPr>
              <w:t>CBSE</w:t>
            </w:r>
          </w:p>
        </w:tc>
        <w:tc>
          <w:tcPr>
            <w:tcW w:w="2147" w:type="dxa"/>
            <w:tcBorders>
              <w:bottom w:val="single" w:sz="4" w:space="0" w:color="auto"/>
            </w:tcBorders>
          </w:tcPr>
          <w:p w:rsidR="006C2E39" w:rsidRPr="00C35B86" w:rsidRDefault="00797083" w:rsidP="00AD46D0">
            <w:pPr>
              <w:rPr>
                <w:rFonts w:ascii="Verdana" w:hAnsi="Verdana"/>
                <w:bCs/>
                <w:sz w:val="20"/>
                <w:szCs w:val="20"/>
              </w:rPr>
            </w:pPr>
            <w:r>
              <w:rPr>
                <w:rFonts w:ascii="Verdana" w:hAnsi="Verdana"/>
                <w:bCs/>
                <w:sz w:val="20"/>
                <w:szCs w:val="20"/>
              </w:rPr>
              <w:t>51.00</w:t>
            </w:r>
          </w:p>
        </w:tc>
        <w:tc>
          <w:tcPr>
            <w:tcW w:w="2124" w:type="dxa"/>
            <w:tcBorders>
              <w:bottom w:val="single" w:sz="4" w:space="0" w:color="auto"/>
            </w:tcBorders>
          </w:tcPr>
          <w:p w:rsidR="00CE4F2D" w:rsidRPr="00C35B86" w:rsidRDefault="006C2E39" w:rsidP="00797083">
            <w:pPr>
              <w:rPr>
                <w:rFonts w:ascii="Verdana" w:hAnsi="Verdana"/>
                <w:bCs/>
                <w:sz w:val="20"/>
                <w:szCs w:val="20"/>
              </w:rPr>
            </w:pPr>
            <w:r w:rsidRPr="00C35B86">
              <w:rPr>
                <w:rFonts w:ascii="Verdana" w:hAnsi="Verdana"/>
                <w:bCs/>
                <w:sz w:val="20"/>
                <w:szCs w:val="20"/>
              </w:rPr>
              <w:t>200</w:t>
            </w:r>
            <w:r w:rsidR="00797083">
              <w:rPr>
                <w:rFonts w:ascii="Verdana" w:hAnsi="Verdana"/>
                <w:bCs/>
                <w:sz w:val="20"/>
                <w:szCs w:val="20"/>
              </w:rPr>
              <w:t>8</w:t>
            </w:r>
          </w:p>
        </w:tc>
      </w:tr>
      <w:tr w:rsidR="00797083" w:rsidRPr="00C35B86" w:rsidTr="00CE4F2D">
        <w:trPr>
          <w:trHeight w:val="240"/>
        </w:trPr>
        <w:tc>
          <w:tcPr>
            <w:tcW w:w="3293" w:type="dxa"/>
            <w:tcBorders>
              <w:top w:val="single" w:sz="4" w:space="0" w:color="auto"/>
              <w:bottom w:val="single" w:sz="4" w:space="0" w:color="auto"/>
            </w:tcBorders>
          </w:tcPr>
          <w:p w:rsidR="00797083" w:rsidRPr="00C35B86" w:rsidRDefault="00797083" w:rsidP="00914E6C">
            <w:pPr>
              <w:rPr>
                <w:rFonts w:ascii="Verdana" w:hAnsi="Verdana"/>
                <w:bCs/>
                <w:sz w:val="20"/>
                <w:szCs w:val="20"/>
              </w:rPr>
            </w:pPr>
            <w:r w:rsidRPr="00C35B86">
              <w:rPr>
                <w:rFonts w:ascii="Verdana" w:hAnsi="Verdana"/>
                <w:bCs/>
                <w:sz w:val="20"/>
                <w:szCs w:val="20"/>
              </w:rPr>
              <w:t>High School</w:t>
            </w:r>
          </w:p>
        </w:tc>
        <w:tc>
          <w:tcPr>
            <w:tcW w:w="2017" w:type="dxa"/>
            <w:tcBorders>
              <w:top w:val="single" w:sz="4" w:space="0" w:color="auto"/>
            </w:tcBorders>
          </w:tcPr>
          <w:p w:rsidR="00797083" w:rsidRPr="00C35B86" w:rsidRDefault="00797083" w:rsidP="00AD46D0">
            <w:pPr>
              <w:rPr>
                <w:rFonts w:ascii="Verdana" w:hAnsi="Verdana"/>
                <w:bCs/>
                <w:sz w:val="20"/>
                <w:szCs w:val="20"/>
              </w:rPr>
            </w:pPr>
            <w:r w:rsidRPr="00C35B86">
              <w:rPr>
                <w:rFonts w:ascii="Verdana" w:hAnsi="Verdana"/>
                <w:bCs/>
                <w:sz w:val="20"/>
                <w:szCs w:val="20"/>
              </w:rPr>
              <w:t>CBSE</w:t>
            </w:r>
          </w:p>
        </w:tc>
        <w:tc>
          <w:tcPr>
            <w:tcW w:w="2147" w:type="dxa"/>
            <w:tcBorders>
              <w:top w:val="single" w:sz="4" w:space="0" w:color="auto"/>
            </w:tcBorders>
          </w:tcPr>
          <w:p w:rsidR="00797083" w:rsidRDefault="00797083" w:rsidP="00AD46D0">
            <w:pPr>
              <w:rPr>
                <w:rFonts w:ascii="Verdana" w:hAnsi="Verdana"/>
                <w:bCs/>
                <w:sz w:val="20"/>
                <w:szCs w:val="20"/>
              </w:rPr>
            </w:pPr>
            <w:r>
              <w:rPr>
                <w:rFonts w:ascii="Verdana" w:hAnsi="Verdana"/>
                <w:bCs/>
                <w:sz w:val="20"/>
                <w:szCs w:val="20"/>
              </w:rPr>
              <w:t>54.00</w:t>
            </w:r>
          </w:p>
        </w:tc>
        <w:tc>
          <w:tcPr>
            <w:tcW w:w="2124" w:type="dxa"/>
            <w:tcBorders>
              <w:top w:val="single" w:sz="4" w:space="0" w:color="auto"/>
            </w:tcBorders>
          </w:tcPr>
          <w:p w:rsidR="00797083" w:rsidRPr="00C35B86" w:rsidRDefault="00797083" w:rsidP="00AD46D0">
            <w:pPr>
              <w:rPr>
                <w:rFonts w:ascii="Verdana" w:hAnsi="Verdana"/>
                <w:bCs/>
                <w:sz w:val="20"/>
                <w:szCs w:val="20"/>
              </w:rPr>
            </w:pPr>
            <w:r>
              <w:rPr>
                <w:rFonts w:ascii="Verdana" w:hAnsi="Verdana"/>
                <w:bCs/>
                <w:sz w:val="20"/>
                <w:szCs w:val="20"/>
              </w:rPr>
              <w:t>2006</w:t>
            </w:r>
          </w:p>
        </w:tc>
      </w:tr>
    </w:tbl>
    <w:p w:rsidR="006C2E39" w:rsidRDefault="006C2E39" w:rsidP="006C2E39">
      <w:pPr>
        <w:pStyle w:val="Default"/>
        <w:tabs>
          <w:tab w:val="left" w:pos="1440"/>
        </w:tabs>
        <w:ind w:right="25"/>
        <w:jc w:val="both"/>
        <w:rPr>
          <w:rFonts w:cs="Arial"/>
          <w:bCs/>
          <w:noProof/>
          <w:sz w:val="20"/>
          <w:szCs w:val="20"/>
        </w:rPr>
      </w:pPr>
    </w:p>
    <w:p w:rsidR="006C2E39" w:rsidRDefault="006C2E39" w:rsidP="006C2E39">
      <w:pPr>
        <w:pStyle w:val="Default"/>
        <w:tabs>
          <w:tab w:val="left" w:pos="1440"/>
        </w:tabs>
        <w:ind w:right="25"/>
        <w:jc w:val="both"/>
        <w:rPr>
          <w:rFonts w:cs="Arial"/>
          <w:bCs/>
          <w:noProof/>
          <w:sz w:val="20"/>
          <w:szCs w:val="20"/>
        </w:rPr>
      </w:pPr>
    </w:p>
    <w:p w:rsidR="003D7166" w:rsidRDefault="003D7166" w:rsidP="006C2E39">
      <w:pPr>
        <w:pStyle w:val="Heading1"/>
      </w:pPr>
    </w:p>
    <w:p w:rsidR="003D7166" w:rsidRDefault="003D7166" w:rsidP="003D7166"/>
    <w:p w:rsidR="003D7166" w:rsidRDefault="003D7166" w:rsidP="003D7166"/>
    <w:p w:rsidR="003F1F3E" w:rsidRDefault="003F1F3E" w:rsidP="003D7166"/>
    <w:p w:rsidR="003F1F3E" w:rsidRDefault="003F1F3E" w:rsidP="003D7166"/>
    <w:p w:rsidR="003F1F3E" w:rsidRPr="003D7166" w:rsidRDefault="003F1F3E" w:rsidP="003D7166"/>
    <w:p w:rsidR="006C2E39" w:rsidRDefault="006C2E39" w:rsidP="006C2E39">
      <w:pPr>
        <w:pStyle w:val="Heading1"/>
      </w:pPr>
      <w:r>
        <w:lastRenderedPageBreak/>
        <w:t>PERSONAL DETAILS</w:t>
      </w:r>
    </w:p>
    <w:p w:rsidR="006C2E39" w:rsidRDefault="006C2E39" w:rsidP="006C2E39"/>
    <w:p w:rsidR="006C2E39" w:rsidRPr="00E820F2" w:rsidRDefault="006C2E39" w:rsidP="006C2E39">
      <w:r>
        <w:t xml:space="preserve">            </w:t>
      </w:r>
      <w:r w:rsidRPr="00E820F2">
        <w:t>Name</w:t>
      </w:r>
      <w:r w:rsidRPr="00E820F2">
        <w:tab/>
      </w:r>
      <w:r w:rsidRPr="00E820F2">
        <w:tab/>
      </w:r>
      <w:r w:rsidRPr="00E820F2">
        <w:tab/>
        <w:t xml:space="preserve">: </w:t>
      </w:r>
      <w:r w:rsidRPr="00E820F2">
        <w:tab/>
      </w:r>
      <w:r w:rsidRPr="00E820F2">
        <w:tab/>
      </w:r>
      <w:r w:rsidR="00633146">
        <w:t>Anil Rautela</w:t>
      </w:r>
    </w:p>
    <w:p w:rsidR="006C2E39" w:rsidRPr="00E820F2" w:rsidRDefault="006C2E39" w:rsidP="006C2E39">
      <w:r w:rsidRPr="00E820F2">
        <w:tab/>
        <w:t>Date of Birth</w:t>
      </w:r>
      <w:r w:rsidRPr="00E820F2">
        <w:tab/>
      </w:r>
      <w:r w:rsidRPr="00E820F2">
        <w:tab/>
        <w:t xml:space="preserve">: </w:t>
      </w:r>
      <w:r w:rsidRPr="00E820F2">
        <w:tab/>
      </w:r>
      <w:r w:rsidRPr="00E820F2">
        <w:tab/>
      </w:r>
      <w:r w:rsidR="00633146">
        <w:t>30</w:t>
      </w:r>
      <w:r w:rsidR="00E41A07">
        <w:t>-</w:t>
      </w:r>
      <w:r w:rsidR="00633146">
        <w:t>11-1990</w:t>
      </w:r>
    </w:p>
    <w:p w:rsidR="006C2E39" w:rsidRPr="00E820F2" w:rsidRDefault="006C2E39" w:rsidP="006C2E39">
      <w:r w:rsidRPr="00E820F2">
        <w:tab/>
        <w:t>Sex</w:t>
      </w:r>
      <w:r w:rsidRPr="00E820F2">
        <w:tab/>
      </w:r>
      <w:r w:rsidRPr="00E820F2">
        <w:tab/>
      </w:r>
      <w:r w:rsidRPr="00E820F2">
        <w:tab/>
        <w:t xml:space="preserve">: </w:t>
      </w:r>
      <w:r w:rsidRPr="00E820F2">
        <w:tab/>
      </w:r>
      <w:r w:rsidRPr="00E820F2">
        <w:tab/>
      </w:r>
      <w:r w:rsidR="00E41A07">
        <w:t>Male</w:t>
      </w:r>
    </w:p>
    <w:p w:rsidR="006C2E39" w:rsidRPr="00E820F2" w:rsidRDefault="006C2E39" w:rsidP="006C2E39">
      <w:r w:rsidRPr="00E820F2">
        <w:tab/>
        <w:t>Nationality</w:t>
      </w:r>
      <w:r w:rsidRPr="00E820F2">
        <w:tab/>
      </w:r>
      <w:r w:rsidRPr="00E820F2">
        <w:tab/>
        <w:t>:</w:t>
      </w:r>
      <w:r w:rsidRPr="00E820F2">
        <w:tab/>
      </w:r>
      <w:r w:rsidRPr="00E820F2">
        <w:tab/>
        <w:t>Indian</w:t>
      </w:r>
      <w:r w:rsidRPr="00E820F2">
        <w:tab/>
      </w:r>
    </w:p>
    <w:p w:rsidR="006C2E39" w:rsidRPr="00E820F2" w:rsidRDefault="006C2E39" w:rsidP="006C2E39">
      <w:r w:rsidRPr="00E820F2">
        <w:tab/>
        <w:t>Marital Status</w:t>
      </w:r>
      <w:r w:rsidRPr="00E820F2">
        <w:tab/>
      </w:r>
      <w:r w:rsidRPr="00E820F2">
        <w:tab/>
        <w:t xml:space="preserve">: </w:t>
      </w:r>
      <w:r w:rsidRPr="00E820F2">
        <w:tab/>
      </w:r>
      <w:r w:rsidRPr="00E820F2">
        <w:tab/>
      </w:r>
      <w:r w:rsidR="00633146">
        <w:t>Single</w:t>
      </w:r>
    </w:p>
    <w:p w:rsidR="001578F2" w:rsidRDefault="006C2E39" w:rsidP="006C2E39">
      <w:r w:rsidRPr="00E820F2">
        <w:tab/>
        <w:t xml:space="preserve">Hobbies </w:t>
      </w:r>
      <w:r w:rsidRPr="00E820F2">
        <w:tab/>
      </w:r>
      <w:r w:rsidRPr="00E820F2">
        <w:tab/>
        <w:t>:</w:t>
      </w:r>
      <w:r w:rsidRPr="00E820F2">
        <w:tab/>
      </w:r>
      <w:r w:rsidRPr="00E820F2">
        <w:tab/>
      </w:r>
      <w:r w:rsidR="001578F2">
        <w:t>Playing Cricket ,</w:t>
      </w:r>
      <w:r>
        <w:t xml:space="preserve">Internet Surfing, Watching </w:t>
      </w:r>
    </w:p>
    <w:p w:rsidR="006C2E39" w:rsidRPr="00E820F2" w:rsidRDefault="001578F2" w:rsidP="006C2E39">
      <w:r>
        <w:t xml:space="preserve"> </w:t>
      </w:r>
      <w:r>
        <w:tab/>
      </w:r>
      <w:r>
        <w:tab/>
      </w:r>
      <w:r>
        <w:tab/>
      </w:r>
      <w:r>
        <w:tab/>
      </w:r>
      <w:r>
        <w:tab/>
      </w:r>
      <w:r>
        <w:tab/>
      </w:r>
      <w:r w:rsidR="006C2E39">
        <w:t>Movies</w:t>
      </w:r>
    </w:p>
    <w:p w:rsidR="0041210E" w:rsidRDefault="001578F2" w:rsidP="001578F2">
      <w:r>
        <w:t xml:space="preserve">            Permanent Address    :</w:t>
      </w:r>
      <w:r>
        <w:tab/>
      </w:r>
      <w:r w:rsidR="006C2E39" w:rsidRPr="00E820F2">
        <w:t xml:space="preserve"> </w:t>
      </w:r>
      <w:r>
        <w:t xml:space="preserve">           </w:t>
      </w:r>
      <w:r w:rsidR="00633146">
        <w:t>Z-308/B</w:t>
      </w:r>
      <w:r w:rsidR="001106B1">
        <w:t xml:space="preserve"> , </w:t>
      </w:r>
      <w:r w:rsidR="00633146">
        <w:t>Sector – 12, Noida</w:t>
      </w:r>
      <w:r w:rsidRPr="001578F2">
        <w:t xml:space="preserve"> (U.P)                                                                                                             </w:t>
      </w:r>
      <w:r w:rsidR="0041210E">
        <w:t xml:space="preserve">                             </w:t>
      </w:r>
    </w:p>
    <w:p w:rsidR="001578F2" w:rsidRDefault="00633146" w:rsidP="00064288">
      <w:pPr>
        <w:ind w:left="3600" w:firstLine="720"/>
      </w:pPr>
      <w:r>
        <w:t>Gautam Budh Nagar</w:t>
      </w:r>
      <w:r w:rsidR="001578F2" w:rsidRPr="001578F2">
        <w:t xml:space="preserve">   PIN: - 20</w:t>
      </w:r>
      <w:r>
        <w:t>1301</w:t>
      </w:r>
    </w:p>
    <w:p w:rsidR="00AC55AD" w:rsidRPr="001578F2" w:rsidRDefault="00AC55AD" w:rsidP="00064288">
      <w:pPr>
        <w:ind w:left="3600" w:firstLine="720"/>
      </w:pPr>
    </w:p>
    <w:p w:rsidR="006C2E39" w:rsidRPr="00E820F2" w:rsidRDefault="006C2E39" w:rsidP="006C2E39">
      <w:pPr>
        <w:ind w:left="3600" w:hanging="2880"/>
      </w:pPr>
    </w:p>
    <w:p w:rsidR="001A7215" w:rsidRPr="008B33B2" w:rsidRDefault="006A3108" w:rsidP="006C2E39">
      <w:pPr>
        <w:jc w:val="right"/>
        <w:rPr>
          <w:rFonts w:ascii="Verdana" w:hAnsi="Verdana" w:cs="Arial"/>
          <w:sz w:val="20"/>
          <w:szCs w:val="20"/>
        </w:rPr>
      </w:pPr>
      <w:r w:rsidRPr="008B33B2">
        <w:rPr>
          <w:rFonts w:ascii="Verdana" w:hAnsi="Verdana" w:cs="Arial"/>
          <w:b/>
          <w:sz w:val="20"/>
          <w:szCs w:val="20"/>
        </w:rPr>
        <w:t>(</w:t>
      </w:r>
      <w:r w:rsidR="00633146">
        <w:rPr>
          <w:rFonts w:ascii="Verdana" w:hAnsi="Verdana"/>
          <w:b/>
          <w:bCs/>
          <w:sz w:val="20"/>
          <w:szCs w:val="20"/>
        </w:rPr>
        <w:t>ANIL RAUTELA</w:t>
      </w:r>
      <w:r w:rsidRPr="008B33B2">
        <w:rPr>
          <w:rFonts w:ascii="Verdana" w:hAnsi="Verdana" w:cs="Arial"/>
          <w:b/>
          <w:sz w:val="20"/>
          <w:szCs w:val="20"/>
        </w:rPr>
        <w:t>)</w:t>
      </w:r>
    </w:p>
    <w:sectPr w:rsidR="001A7215" w:rsidRPr="008B33B2" w:rsidSect="00D25F9E">
      <w:headerReference w:type="default" r:id="rId10"/>
      <w:pgSz w:w="12240" w:h="15840"/>
      <w:pgMar w:top="1440" w:right="1620" w:bottom="1440" w:left="180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293" w:rsidRDefault="00096293">
      <w:r>
        <w:separator/>
      </w:r>
    </w:p>
  </w:endnote>
  <w:endnote w:type="continuationSeparator" w:id="0">
    <w:p w:rsidR="00096293" w:rsidRDefault="0009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Bitstream Vera Sans">
    <w:charset w:val="00"/>
    <w:family w:val="swiss"/>
    <w:pitch w:val="variable"/>
    <w:sig w:usb0="800000AF" w:usb1="1000204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293" w:rsidRDefault="00096293">
      <w:r>
        <w:separator/>
      </w:r>
    </w:p>
  </w:footnote>
  <w:footnote w:type="continuationSeparator" w:id="0">
    <w:p w:rsidR="00096293" w:rsidRDefault="00096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F9E" w:rsidRDefault="005F76EB">
    <w:pPr>
      <w:pStyle w:val="Heade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-10795</wp:posOffset>
          </wp:positionV>
          <wp:extent cx="1371600" cy="45466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71600" cy="4546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26"/>
    <w:lvl w:ilvl="0">
      <w:start w:val="1"/>
      <w:numFmt w:val="bullet"/>
      <w:lvlText w:val=""/>
      <w:lvlJc w:val="left"/>
      <w:pPr>
        <w:tabs>
          <w:tab w:val="num" w:pos="720"/>
        </w:tabs>
        <w:ind w:left="0" w:firstLine="0"/>
      </w:pPr>
      <w:rPr>
        <w:rFonts w:ascii="Wingdings" w:hAnsi="Wingdings"/>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5">
    <w:nsid w:val="00000007"/>
    <w:multiLevelType w:val="multilevel"/>
    <w:tmpl w:val="00000007"/>
    <w:lvl w:ilvl="0">
      <w:start w:val="1"/>
      <w:numFmt w:val="bullet"/>
      <w:lvlText w:val=""/>
      <w:lvlJc w:val="left"/>
      <w:pPr>
        <w:tabs>
          <w:tab w:val="num" w:pos="1080"/>
        </w:tabs>
        <w:ind w:left="108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6">
    <w:nsid w:val="0000000B"/>
    <w:multiLevelType w:val="multilevel"/>
    <w:tmpl w:val="0000000B"/>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3EA"/>
    <w:multiLevelType w:val="singleLevel"/>
    <w:tmpl w:val="00000002"/>
    <w:lvl w:ilvl="0">
      <w:start w:val="1"/>
      <w:numFmt w:val="bullet"/>
      <w:lvlText w:val=""/>
      <w:lvlJc w:val="left"/>
      <w:pPr>
        <w:ind w:left="720" w:hanging="360"/>
      </w:pPr>
      <w:rPr>
        <w:rFonts w:ascii="Wingdings" w:hAnsi="Wingdings"/>
        <w:sz w:val="16"/>
      </w:rPr>
    </w:lvl>
  </w:abstractNum>
  <w:abstractNum w:abstractNumId="8">
    <w:nsid w:val="00E16658"/>
    <w:multiLevelType w:val="hybridMultilevel"/>
    <w:tmpl w:val="12A2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700FD0"/>
    <w:multiLevelType w:val="hybridMultilevel"/>
    <w:tmpl w:val="B114FD3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0">
    <w:nsid w:val="065F14AC"/>
    <w:multiLevelType w:val="hybridMultilevel"/>
    <w:tmpl w:val="57CE13C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84D327B"/>
    <w:multiLevelType w:val="hybridMultilevel"/>
    <w:tmpl w:val="A14A0568"/>
    <w:lvl w:ilvl="0" w:tplc="C9B6E41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0"/>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0B2195"/>
    <w:multiLevelType w:val="multilevel"/>
    <w:tmpl w:val="D65E87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24A6041"/>
    <w:multiLevelType w:val="hybridMultilevel"/>
    <w:tmpl w:val="C1D217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3D930C6"/>
    <w:multiLevelType w:val="hybridMultilevel"/>
    <w:tmpl w:val="813AF87A"/>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D6423F"/>
    <w:multiLevelType w:val="hybridMultilevel"/>
    <w:tmpl w:val="61F424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90D3F56"/>
    <w:multiLevelType w:val="hybridMultilevel"/>
    <w:tmpl w:val="D65E8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575BE2"/>
    <w:multiLevelType w:val="hybridMultilevel"/>
    <w:tmpl w:val="927076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117360D"/>
    <w:multiLevelType w:val="hybridMultilevel"/>
    <w:tmpl w:val="860CFE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476B8"/>
    <w:multiLevelType w:val="hybridMultilevel"/>
    <w:tmpl w:val="A036D73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nsid w:val="2CE32A49"/>
    <w:multiLevelType w:val="hybridMultilevel"/>
    <w:tmpl w:val="FA181302"/>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1">
    <w:nsid w:val="2E897BF9"/>
    <w:multiLevelType w:val="hybridMultilevel"/>
    <w:tmpl w:val="C6149F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053067"/>
    <w:multiLevelType w:val="hybridMultilevel"/>
    <w:tmpl w:val="133E8D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1720521"/>
    <w:multiLevelType w:val="hybridMultilevel"/>
    <w:tmpl w:val="CC02F100"/>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50D5586"/>
    <w:multiLevelType w:val="hybridMultilevel"/>
    <w:tmpl w:val="9DB6DC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5CE3410"/>
    <w:multiLevelType w:val="hybridMultilevel"/>
    <w:tmpl w:val="18A6D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8361CB"/>
    <w:multiLevelType w:val="hybridMultilevel"/>
    <w:tmpl w:val="E5EE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83479"/>
    <w:multiLevelType w:val="hybridMultilevel"/>
    <w:tmpl w:val="6E623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553062"/>
    <w:multiLevelType w:val="hybridMultilevel"/>
    <w:tmpl w:val="9B72DD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FD30669"/>
    <w:multiLevelType w:val="hybridMultilevel"/>
    <w:tmpl w:val="24F8AC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2972DA0"/>
    <w:multiLevelType w:val="hybridMultilevel"/>
    <w:tmpl w:val="83C0E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DC06B4"/>
    <w:multiLevelType w:val="hybridMultilevel"/>
    <w:tmpl w:val="9668A5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2">
    <w:nsid w:val="59FF5330"/>
    <w:multiLevelType w:val="hybridMultilevel"/>
    <w:tmpl w:val="22E635C6"/>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A4E2FA7"/>
    <w:multiLevelType w:val="hybridMultilevel"/>
    <w:tmpl w:val="B0A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521B6"/>
    <w:multiLevelType w:val="hybridMultilevel"/>
    <w:tmpl w:val="1674C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AC5F72"/>
    <w:multiLevelType w:val="hybridMultilevel"/>
    <w:tmpl w:val="B0C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14480"/>
    <w:multiLevelType w:val="hybridMultilevel"/>
    <w:tmpl w:val="60E22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B481F"/>
    <w:multiLevelType w:val="hybridMultilevel"/>
    <w:tmpl w:val="2E96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7D3D52"/>
    <w:multiLevelType w:val="hybridMultilevel"/>
    <w:tmpl w:val="6B40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E0494A"/>
    <w:multiLevelType w:val="hybridMultilevel"/>
    <w:tmpl w:val="B384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8E2698"/>
    <w:multiLevelType w:val="hybridMultilevel"/>
    <w:tmpl w:val="C3B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2A0EF5"/>
    <w:multiLevelType w:val="hybridMultilevel"/>
    <w:tmpl w:val="F6CA439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BA70EC9"/>
    <w:multiLevelType w:val="hybridMultilevel"/>
    <w:tmpl w:val="B576F6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4"/>
  </w:num>
  <w:num w:numId="3">
    <w:abstractNumId w:val="17"/>
  </w:num>
  <w:num w:numId="4">
    <w:abstractNumId w:val="20"/>
  </w:num>
  <w:num w:numId="5">
    <w:abstractNumId w:val="21"/>
  </w:num>
  <w:num w:numId="6">
    <w:abstractNumId w:val="0"/>
  </w:num>
  <w:num w:numId="7">
    <w:abstractNumId w:val="16"/>
  </w:num>
  <w:num w:numId="8">
    <w:abstractNumId w:val="12"/>
  </w:num>
  <w:num w:numId="9">
    <w:abstractNumId w:val="42"/>
  </w:num>
  <w:num w:numId="10">
    <w:abstractNumId w:val="7"/>
  </w:num>
  <w:num w:numId="11">
    <w:abstractNumId w:val="13"/>
  </w:num>
  <w:num w:numId="12">
    <w:abstractNumId w:val="18"/>
  </w:num>
  <w:num w:numId="13">
    <w:abstractNumId w:val="2"/>
  </w:num>
  <w:num w:numId="14">
    <w:abstractNumId w:val="6"/>
  </w:num>
  <w:num w:numId="15">
    <w:abstractNumId w:val="22"/>
  </w:num>
  <w:num w:numId="16">
    <w:abstractNumId w:val="15"/>
  </w:num>
  <w:num w:numId="17">
    <w:abstractNumId w:val="34"/>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
  </w:num>
  <w:num w:numId="21">
    <w:abstractNumId w:val="1"/>
  </w:num>
  <w:num w:numId="22">
    <w:abstractNumId w:val="3"/>
  </w:num>
  <w:num w:numId="2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4"/>
  </w:num>
  <w:num w:numId="29">
    <w:abstractNumId w:val="10"/>
  </w:num>
  <w:num w:numId="30">
    <w:abstractNumId w:val="19"/>
  </w:num>
  <w:num w:numId="31">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7"/>
  </w:num>
  <w:num w:numId="35">
    <w:abstractNumId w:val="8"/>
  </w:num>
  <w:num w:numId="36">
    <w:abstractNumId w:val="27"/>
  </w:num>
  <w:num w:numId="37">
    <w:abstractNumId w:val="33"/>
  </w:num>
  <w:num w:numId="38">
    <w:abstractNumId w:val="39"/>
  </w:num>
  <w:num w:numId="39">
    <w:abstractNumId w:val="40"/>
  </w:num>
  <w:num w:numId="40">
    <w:abstractNumId w:val="26"/>
  </w:num>
  <w:num w:numId="41">
    <w:abstractNumId w:val="36"/>
  </w:num>
  <w:num w:numId="42">
    <w:abstractNumId w:val="30"/>
  </w:num>
  <w:num w:numId="43">
    <w:abstractNumId w:val="25"/>
  </w:num>
  <w:num w:numId="44">
    <w:abstractNumId w:val="5"/>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8"/>
    <w:rsid w:val="000031FE"/>
    <w:rsid w:val="00005697"/>
    <w:rsid w:val="000060ED"/>
    <w:rsid w:val="0001073B"/>
    <w:rsid w:val="00011BA4"/>
    <w:rsid w:val="00013525"/>
    <w:rsid w:val="00014F60"/>
    <w:rsid w:val="00015E97"/>
    <w:rsid w:val="00021926"/>
    <w:rsid w:val="000221FD"/>
    <w:rsid w:val="00022821"/>
    <w:rsid w:val="00024279"/>
    <w:rsid w:val="0002703B"/>
    <w:rsid w:val="0003237E"/>
    <w:rsid w:val="00035785"/>
    <w:rsid w:val="0004493C"/>
    <w:rsid w:val="00046E72"/>
    <w:rsid w:val="00064288"/>
    <w:rsid w:val="000679BC"/>
    <w:rsid w:val="00072710"/>
    <w:rsid w:val="00077837"/>
    <w:rsid w:val="00077A5D"/>
    <w:rsid w:val="00080BAF"/>
    <w:rsid w:val="000826C1"/>
    <w:rsid w:val="000847A7"/>
    <w:rsid w:val="00084B05"/>
    <w:rsid w:val="00087B01"/>
    <w:rsid w:val="00096271"/>
    <w:rsid w:val="00096293"/>
    <w:rsid w:val="000A3D7C"/>
    <w:rsid w:val="000A5046"/>
    <w:rsid w:val="000A78CF"/>
    <w:rsid w:val="000B081A"/>
    <w:rsid w:val="000B4CAC"/>
    <w:rsid w:val="000C7A10"/>
    <w:rsid w:val="000D1547"/>
    <w:rsid w:val="000D1B45"/>
    <w:rsid w:val="000D2C95"/>
    <w:rsid w:val="000D3FA1"/>
    <w:rsid w:val="000E6B8C"/>
    <w:rsid w:val="000F0749"/>
    <w:rsid w:val="000F095C"/>
    <w:rsid w:val="000F1B8F"/>
    <w:rsid w:val="000F3EC1"/>
    <w:rsid w:val="001002D4"/>
    <w:rsid w:val="001033FB"/>
    <w:rsid w:val="00107B17"/>
    <w:rsid w:val="001106B1"/>
    <w:rsid w:val="00110C0A"/>
    <w:rsid w:val="001203B5"/>
    <w:rsid w:val="00122A4F"/>
    <w:rsid w:val="00122DD2"/>
    <w:rsid w:val="00123487"/>
    <w:rsid w:val="00127FA7"/>
    <w:rsid w:val="001329A5"/>
    <w:rsid w:val="00134DC3"/>
    <w:rsid w:val="00136DAF"/>
    <w:rsid w:val="00140717"/>
    <w:rsid w:val="0014561F"/>
    <w:rsid w:val="001578F2"/>
    <w:rsid w:val="0016122E"/>
    <w:rsid w:val="00162633"/>
    <w:rsid w:val="00171946"/>
    <w:rsid w:val="00177489"/>
    <w:rsid w:val="00181A48"/>
    <w:rsid w:val="00184267"/>
    <w:rsid w:val="0018679B"/>
    <w:rsid w:val="00187DD5"/>
    <w:rsid w:val="001918C9"/>
    <w:rsid w:val="00195BF2"/>
    <w:rsid w:val="00197DFC"/>
    <w:rsid w:val="001A7215"/>
    <w:rsid w:val="001B1A5C"/>
    <w:rsid w:val="001B29F6"/>
    <w:rsid w:val="001B47FB"/>
    <w:rsid w:val="001C6DD1"/>
    <w:rsid w:val="001D16C2"/>
    <w:rsid w:val="001D2BDB"/>
    <w:rsid w:val="001D64C3"/>
    <w:rsid w:val="001E02DA"/>
    <w:rsid w:val="001E5B6D"/>
    <w:rsid w:val="001E765E"/>
    <w:rsid w:val="001F5637"/>
    <w:rsid w:val="001F746F"/>
    <w:rsid w:val="001F7595"/>
    <w:rsid w:val="002015E3"/>
    <w:rsid w:val="0020417A"/>
    <w:rsid w:val="00210674"/>
    <w:rsid w:val="002129BC"/>
    <w:rsid w:val="00214EE8"/>
    <w:rsid w:val="00216E74"/>
    <w:rsid w:val="002204AE"/>
    <w:rsid w:val="00231593"/>
    <w:rsid w:val="00246C6B"/>
    <w:rsid w:val="00252E5F"/>
    <w:rsid w:val="002567A2"/>
    <w:rsid w:val="00271609"/>
    <w:rsid w:val="00271B66"/>
    <w:rsid w:val="002741A9"/>
    <w:rsid w:val="002755CB"/>
    <w:rsid w:val="00275801"/>
    <w:rsid w:val="002763E2"/>
    <w:rsid w:val="002772F3"/>
    <w:rsid w:val="00277EDF"/>
    <w:rsid w:val="00280FA9"/>
    <w:rsid w:val="00282D1C"/>
    <w:rsid w:val="00283126"/>
    <w:rsid w:val="00283699"/>
    <w:rsid w:val="00286D2A"/>
    <w:rsid w:val="002915D5"/>
    <w:rsid w:val="00292F5D"/>
    <w:rsid w:val="00296CE6"/>
    <w:rsid w:val="002A021C"/>
    <w:rsid w:val="002B03FC"/>
    <w:rsid w:val="002B189E"/>
    <w:rsid w:val="002B5A35"/>
    <w:rsid w:val="002C374A"/>
    <w:rsid w:val="002C502E"/>
    <w:rsid w:val="002C58FB"/>
    <w:rsid w:val="002D3AE5"/>
    <w:rsid w:val="002D56F6"/>
    <w:rsid w:val="002E25E3"/>
    <w:rsid w:val="002E4821"/>
    <w:rsid w:val="002F0B87"/>
    <w:rsid w:val="002F3A77"/>
    <w:rsid w:val="00316DCE"/>
    <w:rsid w:val="00345011"/>
    <w:rsid w:val="00347853"/>
    <w:rsid w:val="00372676"/>
    <w:rsid w:val="00372DFA"/>
    <w:rsid w:val="00374A47"/>
    <w:rsid w:val="003761EE"/>
    <w:rsid w:val="00381FBB"/>
    <w:rsid w:val="0038543A"/>
    <w:rsid w:val="0038644B"/>
    <w:rsid w:val="003A0B0F"/>
    <w:rsid w:val="003A1B57"/>
    <w:rsid w:val="003A79C2"/>
    <w:rsid w:val="003B0E4E"/>
    <w:rsid w:val="003B12CD"/>
    <w:rsid w:val="003B51F8"/>
    <w:rsid w:val="003C2762"/>
    <w:rsid w:val="003C5B12"/>
    <w:rsid w:val="003D10DA"/>
    <w:rsid w:val="003D15C9"/>
    <w:rsid w:val="003D296A"/>
    <w:rsid w:val="003D427D"/>
    <w:rsid w:val="003D51E2"/>
    <w:rsid w:val="003D5749"/>
    <w:rsid w:val="003D5C17"/>
    <w:rsid w:val="003D61DC"/>
    <w:rsid w:val="003D7166"/>
    <w:rsid w:val="003E183B"/>
    <w:rsid w:val="003E211C"/>
    <w:rsid w:val="003E3A59"/>
    <w:rsid w:val="003E474E"/>
    <w:rsid w:val="003F1094"/>
    <w:rsid w:val="003F1C90"/>
    <w:rsid w:val="003F1F3E"/>
    <w:rsid w:val="003F6FDA"/>
    <w:rsid w:val="004010CE"/>
    <w:rsid w:val="00401A45"/>
    <w:rsid w:val="00406D23"/>
    <w:rsid w:val="00410EDB"/>
    <w:rsid w:val="0041186B"/>
    <w:rsid w:val="0041210E"/>
    <w:rsid w:val="004142C7"/>
    <w:rsid w:val="0041538C"/>
    <w:rsid w:val="00426BDD"/>
    <w:rsid w:val="0043184E"/>
    <w:rsid w:val="00431AC5"/>
    <w:rsid w:val="0043315A"/>
    <w:rsid w:val="0043557B"/>
    <w:rsid w:val="0044064A"/>
    <w:rsid w:val="00445881"/>
    <w:rsid w:val="004466E7"/>
    <w:rsid w:val="00450336"/>
    <w:rsid w:val="00450553"/>
    <w:rsid w:val="0045372A"/>
    <w:rsid w:val="00460797"/>
    <w:rsid w:val="004609DF"/>
    <w:rsid w:val="00472053"/>
    <w:rsid w:val="00473AA9"/>
    <w:rsid w:val="0047426A"/>
    <w:rsid w:val="0047557B"/>
    <w:rsid w:val="0048304A"/>
    <w:rsid w:val="004A227B"/>
    <w:rsid w:val="004A5310"/>
    <w:rsid w:val="004A5AA2"/>
    <w:rsid w:val="004A6E79"/>
    <w:rsid w:val="004A7EB4"/>
    <w:rsid w:val="004B5AC4"/>
    <w:rsid w:val="004C4D2C"/>
    <w:rsid w:val="004C691B"/>
    <w:rsid w:val="004D0F01"/>
    <w:rsid w:val="004D27FA"/>
    <w:rsid w:val="004D30FF"/>
    <w:rsid w:val="004D4633"/>
    <w:rsid w:val="004D5A54"/>
    <w:rsid w:val="004D658B"/>
    <w:rsid w:val="004D7282"/>
    <w:rsid w:val="004E44CF"/>
    <w:rsid w:val="004E76D5"/>
    <w:rsid w:val="004F5B5B"/>
    <w:rsid w:val="00500E2F"/>
    <w:rsid w:val="00503098"/>
    <w:rsid w:val="0050335E"/>
    <w:rsid w:val="00504BFB"/>
    <w:rsid w:val="00505810"/>
    <w:rsid w:val="00506CAA"/>
    <w:rsid w:val="005156CD"/>
    <w:rsid w:val="005237F1"/>
    <w:rsid w:val="00524FC8"/>
    <w:rsid w:val="00526F15"/>
    <w:rsid w:val="00532141"/>
    <w:rsid w:val="00532BBF"/>
    <w:rsid w:val="005403FD"/>
    <w:rsid w:val="00541887"/>
    <w:rsid w:val="00541C5C"/>
    <w:rsid w:val="005441BA"/>
    <w:rsid w:val="00552AFA"/>
    <w:rsid w:val="00556B72"/>
    <w:rsid w:val="00556F2F"/>
    <w:rsid w:val="00561BB5"/>
    <w:rsid w:val="00563126"/>
    <w:rsid w:val="00563623"/>
    <w:rsid w:val="00564007"/>
    <w:rsid w:val="005725B1"/>
    <w:rsid w:val="0057278B"/>
    <w:rsid w:val="005741B2"/>
    <w:rsid w:val="00581A11"/>
    <w:rsid w:val="00582658"/>
    <w:rsid w:val="00584FE6"/>
    <w:rsid w:val="00591AC4"/>
    <w:rsid w:val="00592B4F"/>
    <w:rsid w:val="005934DC"/>
    <w:rsid w:val="00594951"/>
    <w:rsid w:val="00596017"/>
    <w:rsid w:val="00597744"/>
    <w:rsid w:val="005979E7"/>
    <w:rsid w:val="005A3963"/>
    <w:rsid w:val="005A5216"/>
    <w:rsid w:val="005B1E09"/>
    <w:rsid w:val="005B20FB"/>
    <w:rsid w:val="005B28AE"/>
    <w:rsid w:val="005B5A78"/>
    <w:rsid w:val="005B77D9"/>
    <w:rsid w:val="005C462D"/>
    <w:rsid w:val="005C7A0F"/>
    <w:rsid w:val="005E7E69"/>
    <w:rsid w:val="005F0B4B"/>
    <w:rsid w:val="005F154E"/>
    <w:rsid w:val="005F4493"/>
    <w:rsid w:val="005F556E"/>
    <w:rsid w:val="005F6058"/>
    <w:rsid w:val="005F6868"/>
    <w:rsid w:val="005F76EB"/>
    <w:rsid w:val="005F77D6"/>
    <w:rsid w:val="006051A1"/>
    <w:rsid w:val="00606396"/>
    <w:rsid w:val="00606561"/>
    <w:rsid w:val="00623A5B"/>
    <w:rsid w:val="006258AC"/>
    <w:rsid w:val="00627B03"/>
    <w:rsid w:val="006302D4"/>
    <w:rsid w:val="00633146"/>
    <w:rsid w:val="00642EAA"/>
    <w:rsid w:val="00643F58"/>
    <w:rsid w:val="006457A7"/>
    <w:rsid w:val="006464F8"/>
    <w:rsid w:val="006513B3"/>
    <w:rsid w:val="00654B84"/>
    <w:rsid w:val="006554DD"/>
    <w:rsid w:val="00661594"/>
    <w:rsid w:val="00662598"/>
    <w:rsid w:val="0068290E"/>
    <w:rsid w:val="0068597C"/>
    <w:rsid w:val="00685A31"/>
    <w:rsid w:val="00685DAB"/>
    <w:rsid w:val="00691436"/>
    <w:rsid w:val="00691887"/>
    <w:rsid w:val="006A02F4"/>
    <w:rsid w:val="006A14DC"/>
    <w:rsid w:val="006A3108"/>
    <w:rsid w:val="006A37A5"/>
    <w:rsid w:val="006A3DA5"/>
    <w:rsid w:val="006B75BC"/>
    <w:rsid w:val="006C2E39"/>
    <w:rsid w:val="006C343F"/>
    <w:rsid w:val="006C411C"/>
    <w:rsid w:val="006C5E72"/>
    <w:rsid w:val="006C6590"/>
    <w:rsid w:val="006D60A4"/>
    <w:rsid w:val="006D7D61"/>
    <w:rsid w:val="006E03C6"/>
    <w:rsid w:val="006E2FD4"/>
    <w:rsid w:val="006E5F8D"/>
    <w:rsid w:val="006F06C9"/>
    <w:rsid w:val="00700D67"/>
    <w:rsid w:val="00703A8A"/>
    <w:rsid w:val="00704DBF"/>
    <w:rsid w:val="007055E5"/>
    <w:rsid w:val="00705FF8"/>
    <w:rsid w:val="007143B2"/>
    <w:rsid w:val="00714E2F"/>
    <w:rsid w:val="00720ABB"/>
    <w:rsid w:val="00721953"/>
    <w:rsid w:val="00724BD1"/>
    <w:rsid w:val="007311C8"/>
    <w:rsid w:val="00731C29"/>
    <w:rsid w:val="00734BA5"/>
    <w:rsid w:val="0073521B"/>
    <w:rsid w:val="0073615C"/>
    <w:rsid w:val="00745DC9"/>
    <w:rsid w:val="00751AC2"/>
    <w:rsid w:val="00761B1C"/>
    <w:rsid w:val="0076662A"/>
    <w:rsid w:val="00766C17"/>
    <w:rsid w:val="0077091F"/>
    <w:rsid w:val="00771A43"/>
    <w:rsid w:val="007739C0"/>
    <w:rsid w:val="00774809"/>
    <w:rsid w:val="007753F3"/>
    <w:rsid w:val="00776CBE"/>
    <w:rsid w:val="00783F8A"/>
    <w:rsid w:val="0078611F"/>
    <w:rsid w:val="00791499"/>
    <w:rsid w:val="00792CD4"/>
    <w:rsid w:val="00793716"/>
    <w:rsid w:val="00793841"/>
    <w:rsid w:val="00797083"/>
    <w:rsid w:val="007A14EC"/>
    <w:rsid w:val="007A1ADD"/>
    <w:rsid w:val="007A2342"/>
    <w:rsid w:val="007A2DC4"/>
    <w:rsid w:val="007B0845"/>
    <w:rsid w:val="007B21FB"/>
    <w:rsid w:val="007B2633"/>
    <w:rsid w:val="007B3A2E"/>
    <w:rsid w:val="007B668C"/>
    <w:rsid w:val="007B74CB"/>
    <w:rsid w:val="007E5692"/>
    <w:rsid w:val="007F1022"/>
    <w:rsid w:val="007F52AA"/>
    <w:rsid w:val="008021AA"/>
    <w:rsid w:val="008062C0"/>
    <w:rsid w:val="008125D4"/>
    <w:rsid w:val="00817DCE"/>
    <w:rsid w:val="00823264"/>
    <w:rsid w:val="0083406D"/>
    <w:rsid w:val="0083516D"/>
    <w:rsid w:val="00840D79"/>
    <w:rsid w:val="008411F6"/>
    <w:rsid w:val="008430D3"/>
    <w:rsid w:val="00846993"/>
    <w:rsid w:val="0085496F"/>
    <w:rsid w:val="008577AB"/>
    <w:rsid w:val="008640E8"/>
    <w:rsid w:val="00864425"/>
    <w:rsid w:val="008708F0"/>
    <w:rsid w:val="00881D47"/>
    <w:rsid w:val="00890D92"/>
    <w:rsid w:val="008918C7"/>
    <w:rsid w:val="008978B2"/>
    <w:rsid w:val="00897A49"/>
    <w:rsid w:val="008A4E65"/>
    <w:rsid w:val="008A6D51"/>
    <w:rsid w:val="008A6F02"/>
    <w:rsid w:val="008B33B2"/>
    <w:rsid w:val="008B353A"/>
    <w:rsid w:val="008B3D1F"/>
    <w:rsid w:val="008B45A4"/>
    <w:rsid w:val="008B60AB"/>
    <w:rsid w:val="008B6385"/>
    <w:rsid w:val="008C30DC"/>
    <w:rsid w:val="008C5838"/>
    <w:rsid w:val="008C6427"/>
    <w:rsid w:val="008E0D7A"/>
    <w:rsid w:val="008F0C63"/>
    <w:rsid w:val="0090092E"/>
    <w:rsid w:val="00903E56"/>
    <w:rsid w:val="00903EDF"/>
    <w:rsid w:val="00911449"/>
    <w:rsid w:val="00912E60"/>
    <w:rsid w:val="009170A9"/>
    <w:rsid w:val="00922A1C"/>
    <w:rsid w:val="0092393F"/>
    <w:rsid w:val="00926420"/>
    <w:rsid w:val="00926DFF"/>
    <w:rsid w:val="00927DDC"/>
    <w:rsid w:val="009359F4"/>
    <w:rsid w:val="00936A27"/>
    <w:rsid w:val="009377B7"/>
    <w:rsid w:val="00937B26"/>
    <w:rsid w:val="009416DC"/>
    <w:rsid w:val="00941B51"/>
    <w:rsid w:val="00943B7D"/>
    <w:rsid w:val="00945527"/>
    <w:rsid w:val="00945C59"/>
    <w:rsid w:val="00954FBC"/>
    <w:rsid w:val="0096045E"/>
    <w:rsid w:val="00971678"/>
    <w:rsid w:val="00973A63"/>
    <w:rsid w:val="00976159"/>
    <w:rsid w:val="00976C07"/>
    <w:rsid w:val="00981376"/>
    <w:rsid w:val="00985DDA"/>
    <w:rsid w:val="00986584"/>
    <w:rsid w:val="009901AE"/>
    <w:rsid w:val="00991EFC"/>
    <w:rsid w:val="009924A4"/>
    <w:rsid w:val="00995225"/>
    <w:rsid w:val="009A00F2"/>
    <w:rsid w:val="009A0A91"/>
    <w:rsid w:val="009A1B9C"/>
    <w:rsid w:val="009A6914"/>
    <w:rsid w:val="009B0D5A"/>
    <w:rsid w:val="009B13CE"/>
    <w:rsid w:val="009B29B0"/>
    <w:rsid w:val="009B4CFF"/>
    <w:rsid w:val="009C0D65"/>
    <w:rsid w:val="009C3C79"/>
    <w:rsid w:val="009C4768"/>
    <w:rsid w:val="009C5599"/>
    <w:rsid w:val="009C5E3D"/>
    <w:rsid w:val="009D2A74"/>
    <w:rsid w:val="009D6ECA"/>
    <w:rsid w:val="009E0238"/>
    <w:rsid w:val="009F0BA9"/>
    <w:rsid w:val="009F49C8"/>
    <w:rsid w:val="009F50BF"/>
    <w:rsid w:val="00A009D0"/>
    <w:rsid w:val="00A13F2C"/>
    <w:rsid w:val="00A15940"/>
    <w:rsid w:val="00A16066"/>
    <w:rsid w:val="00A20C11"/>
    <w:rsid w:val="00A27E3B"/>
    <w:rsid w:val="00A30137"/>
    <w:rsid w:val="00A32688"/>
    <w:rsid w:val="00A41201"/>
    <w:rsid w:val="00A41720"/>
    <w:rsid w:val="00A45235"/>
    <w:rsid w:val="00A45950"/>
    <w:rsid w:val="00A47AF6"/>
    <w:rsid w:val="00A60029"/>
    <w:rsid w:val="00A704A7"/>
    <w:rsid w:val="00A716DE"/>
    <w:rsid w:val="00A72A2E"/>
    <w:rsid w:val="00A73376"/>
    <w:rsid w:val="00A7541B"/>
    <w:rsid w:val="00A802DD"/>
    <w:rsid w:val="00A814BD"/>
    <w:rsid w:val="00A82B5E"/>
    <w:rsid w:val="00AA2EE4"/>
    <w:rsid w:val="00AA7715"/>
    <w:rsid w:val="00AA7944"/>
    <w:rsid w:val="00AB2FEF"/>
    <w:rsid w:val="00AB4D23"/>
    <w:rsid w:val="00AC0345"/>
    <w:rsid w:val="00AC55AD"/>
    <w:rsid w:val="00AC6A8D"/>
    <w:rsid w:val="00AC74CD"/>
    <w:rsid w:val="00AD0CD2"/>
    <w:rsid w:val="00AD2C2A"/>
    <w:rsid w:val="00AD2DAE"/>
    <w:rsid w:val="00AD3C7F"/>
    <w:rsid w:val="00AD59A4"/>
    <w:rsid w:val="00AD5B79"/>
    <w:rsid w:val="00AD7BFB"/>
    <w:rsid w:val="00AE2130"/>
    <w:rsid w:val="00AE3512"/>
    <w:rsid w:val="00AE49CF"/>
    <w:rsid w:val="00AE73EB"/>
    <w:rsid w:val="00AF2A75"/>
    <w:rsid w:val="00AF3823"/>
    <w:rsid w:val="00B029F5"/>
    <w:rsid w:val="00B0677E"/>
    <w:rsid w:val="00B122DA"/>
    <w:rsid w:val="00B170DC"/>
    <w:rsid w:val="00B25E63"/>
    <w:rsid w:val="00B26AA9"/>
    <w:rsid w:val="00B2740A"/>
    <w:rsid w:val="00B3330E"/>
    <w:rsid w:val="00B36903"/>
    <w:rsid w:val="00B37954"/>
    <w:rsid w:val="00B4158F"/>
    <w:rsid w:val="00B45241"/>
    <w:rsid w:val="00B45885"/>
    <w:rsid w:val="00B50470"/>
    <w:rsid w:val="00B51EEC"/>
    <w:rsid w:val="00B531DC"/>
    <w:rsid w:val="00B549A6"/>
    <w:rsid w:val="00B67A7A"/>
    <w:rsid w:val="00B712CD"/>
    <w:rsid w:val="00B72DC4"/>
    <w:rsid w:val="00B741D1"/>
    <w:rsid w:val="00B76FB4"/>
    <w:rsid w:val="00B77B18"/>
    <w:rsid w:val="00B83682"/>
    <w:rsid w:val="00BA6A68"/>
    <w:rsid w:val="00BA705D"/>
    <w:rsid w:val="00BA7108"/>
    <w:rsid w:val="00BA7E48"/>
    <w:rsid w:val="00BB29CA"/>
    <w:rsid w:val="00BC0DA9"/>
    <w:rsid w:val="00BC5EFF"/>
    <w:rsid w:val="00BD2295"/>
    <w:rsid w:val="00BF10C8"/>
    <w:rsid w:val="00BF7BBD"/>
    <w:rsid w:val="00BF7C4C"/>
    <w:rsid w:val="00C03BF4"/>
    <w:rsid w:val="00C05761"/>
    <w:rsid w:val="00C05A82"/>
    <w:rsid w:val="00C07B09"/>
    <w:rsid w:val="00C1262E"/>
    <w:rsid w:val="00C133C3"/>
    <w:rsid w:val="00C15786"/>
    <w:rsid w:val="00C1797F"/>
    <w:rsid w:val="00C22CD7"/>
    <w:rsid w:val="00C276F3"/>
    <w:rsid w:val="00C36F8B"/>
    <w:rsid w:val="00C404EA"/>
    <w:rsid w:val="00C41769"/>
    <w:rsid w:val="00C43671"/>
    <w:rsid w:val="00C51A7A"/>
    <w:rsid w:val="00C539FE"/>
    <w:rsid w:val="00C569F5"/>
    <w:rsid w:val="00C65449"/>
    <w:rsid w:val="00C66A33"/>
    <w:rsid w:val="00C679AE"/>
    <w:rsid w:val="00C740AF"/>
    <w:rsid w:val="00C75950"/>
    <w:rsid w:val="00C772BA"/>
    <w:rsid w:val="00C77338"/>
    <w:rsid w:val="00C80465"/>
    <w:rsid w:val="00C845D4"/>
    <w:rsid w:val="00C8707E"/>
    <w:rsid w:val="00C9217D"/>
    <w:rsid w:val="00C95120"/>
    <w:rsid w:val="00C953A3"/>
    <w:rsid w:val="00CA32DB"/>
    <w:rsid w:val="00CA4AF4"/>
    <w:rsid w:val="00CA539F"/>
    <w:rsid w:val="00CB5256"/>
    <w:rsid w:val="00CB7BAC"/>
    <w:rsid w:val="00CC386C"/>
    <w:rsid w:val="00CC4FB1"/>
    <w:rsid w:val="00CC530E"/>
    <w:rsid w:val="00CD0DA7"/>
    <w:rsid w:val="00CE4F2D"/>
    <w:rsid w:val="00CE691A"/>
    <w:rsid w:val="00CE7BCA"/>
    <w:rsid w:val="00CF3F63"/>
    <w:rsid w:val="00CF5672"/>
    <w:rsid w:val="00D02E98"/>
    <w:rsid w:val="00D06626"/>
    <w:rsid w:val="00D150A9"/>
    <w:rsid w:val="00D216A8"/>
    <w:rsid w:val="00D23E03"/>
    <w:rsid w:val="00D25F9E"/>
    <w:rsid w:val="00D31911"/>
    <w:rsid w:val="00D31EFF"/>
    <w:rsid w:val="00D32C94"/>
    <w:rsid w:val="00D343C3"/>
    <w:rsid w:val="00D35FB1"/>
    <w:rsid w:val="00D449D7"/>
    <w:rsid w:val="00D515CA"/>
    <w:rsid w:val="00D561CD"/>
    <w:rsid w:val="00D6311A"/>
    <w:rsid w:val="00D63636"/>
    <w:rsid w:val="00D71AC7"/>
    <w:rsid w:val="00D76D2A"/>
    <w:rsid w:val="00D817A5"/>
    <w:rsid w:val="00D84137"/>
    <w:rsid w:val="00D847D7"/>
    <w:rsid w:val="00D849B9"/>
    <w:rsid w:val="00D87E74"/>
    <w:rsid w:val="00D93D8D"/>
    <w:rsid w:val="00DA1EE4"/>
    <w:rsid w:val="00DA2ED6"/>
    <w:rsid w:val="00DB01BD"/>
    <w:rsid w:val="00DB4A3F"/>
    <w:rsid w:val="00DC167D"/>
    <w:rsid w:val="00DC1EB6"/>
    <w:rsid w:val="00DC38F7"/>
    <w:rsid w:val="00DD0882"/>
    <w:rsid w:val="00DD097F"/>
    <w:rsid w:val="00DD0E81"/>
    <w:rsid w:val="00DD2B57"/>
    <w:rsid w:val="00DD4C44"/>
    <w:rsid w:val="00DD5EC9"/>
    <w:rsid w:val="00DE30C0"/>
    <w:rsid w:val="00DE4B60"/>
    <w:rsid w:val="00DF18BE"/>
    <w:rsid w:val="00DF4B8C"/>
    <w:rsid w:val="00E0330F"/>
    <w:rsid w:val="00E06104"/>
    <w:rsid w:val="00E13DAC"/>
    <w:rsid w:val="00E2507E"/>
    <w:rsid w:val="00E26171"/>
    <w:rsid w:val="00E33E88"/>
    <w:rsid w:val="00E3566E"/>
    <w:rsid w:val="00E40AB1"/>
    <w:rsid w:val="00E40DD7"/>
    <w:rsid w:val="00E41A07"/>
    <w:rsid w:val="00E447CA"/>
    <w:rsid w:val="00E508D6"/>
    <w:rsid w:val="00E53AE1"/>
    <w:rsid w:val="00E5633E"/>
    <w:rsid w:val="00E70685"/>
    <w:rsid w:val="00E71D05"/>
    <w:rsid w:val="00E729D0"/>
    <w:rsid w:val="00E77177"/>
    <w:rsid w:val="00E804C9"/>
    <w:rsid w:val="00E81D6E"/>
    <w:rsid w:val="00E84570"/>
    <w:rsid w:val="00E8690B"/>
    <w:rsid w:val="00E90504"/>
    <w:rsid w:val="00E91D7A"/>
    <w:rsid w:val="00E95F82"/>
    <w:rsid w:val="00EA25E8"/>
    <w:rsid w:val="00EA398F"/>
    <w:rsid w:val="00EB31C4"/>
    <w:rsid w:val="00EB35B0"/>
    <w:rsid w:val="00EC5F80"/>
    <w:rsid w:val="00EE0C52"/>
    <w:rsid w:val="00EE1F45"/>
    <w:rsid w:val="00EE256B"/>
    <w:rsid w:val="00EF1391"/>
    <w:rsid w:val="00F1345F"/>
    <w:rsid w:val="00F2145A"/>
    <w:rsid w:val="00F22784"/>
    <w:rsid w:val="00F24CDB"/>
    <w:rsid w:val="00F253DB"/>
    <w:rsid w:val="00F33138"/>
    <w:rsid w:val="00F341D9"/>
    <w:rsid w:val="00F34BB7"/>
    <w:rsid w:val="00F42425"/>
    <w:rsid w:val="00F4461C"/>
    <w:rsid w:val="00F57816"/>
    <w:rsid w:val="00F647AC"/>
    <w:rsid w:val="00F715C1"/>
    <w:rsid w:val="00F84A76"/>
    <w:rsid w:val="00F94C39"/>
    <w:rsid w:val="00F950A7"/>
    <w:rsid w:val="00F95468"/>
    <w:rsid w:val="00F95D10"/>
    <w:rsid w:val="00FA10DE"/>
    <w:rsid w:val="00FA2B6A"/>
    <w:rsid w:val="00FB04E1"/>
    <w:rsid w:val="00FC0908"/>
    <w:rsid w:val="00FC396F"/>
    <w:rsid w:val="00FC47F3"/>
    <w:rsid w:val="00FC51D9"/>
    <w:rsid w:val="00FD0426"/>
    <w:rsid w:val="00FD11B8"/>
    <w:rsid w:val="00FD20E8"/>
    <w:rsid w:val="00FD5FA9"/>
    <w:rsid w:val="00FD739B"/>
    <w:rsid w:val="00FD7E7C"/>
    <w:rsid w:val="00FE34DF"/>
    <w:rsid w:val="00FF2DDD"/>
    <w:rsid w:val="00FF2F1A"/>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3108"/>
    <w:rPr>
      <w:sz w:val="24"/>
      <w:szCs w:val="24"/>
    </w:rPr>
  </w:style>
  <w:style w:type="paragraph" w:styleId="Heading1">
    <w:name w:val="heading 1"/>
    <w:basedOn w:val="Normal"/>
    <w:next w:val="Normal"/>
    <w:link w:val="Heading1Char"/>
    <w:autoRedefine/>
    <w:qFormat/>
    <w:rsid w:val="00107B17"/>
    <w:pPr>
      <w:keepNext/>
      <w:pBdr>
        <w:bottom w:val="single" w:sz="4" w:space="1" w:color="auto"/>
      </w:pBdr>
      <w:tabs>
        <w:tab w:val="left" w:pos="4500"/>
        <w:tab w:val="left" w:pos="6840"/>
      </w:tabs>
      <w:outlineLvl w:val="0"/>
    </w:pPr>
    <w:rPr>
      <w:rFonts w:ascii="Verdana" w:hAnsi="Verdana" w:cs="Arial"/>
      <w:b/>
      <w:bCs/>
      <w:smallCaps/>
      <w:spacing w:val="20"/>
      <w:kern w:val="20"/>
      <w:sz w:val="20"/>
      <w:szCs w:val="20"/>
    </w:rPr>
  </w:style>
  <w:style w:type="paragraph" w:styleId="Heading3">
    <w:name w:val="heading 3"/>
    <w:basedOn w:val="Normal"/>
    <w:next w:val="Normal"/>
    <w:link w:val="Heading3Char"/>
    <w:semiHidden/>
    <w:unhideWhenUsed/>
    <w:qFormat/>
    <w:rsid w:val="00AA2E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3108"/>
    <w:pPr>
      <w:tabs>
        <w:tab w:val="center" w:pos="4320"/>
        <w:tab w:val="right" w:pos="8640"/>
      </w:tabs>
    </w:pPr>
  </w:style>
  <w:style w:type="paragraph" w:styleId="Footer">
    <w:name w:val="footer"/>
    <w:basedOn w:val="Normal"/>
    <w:rsid w:val="006A3108"/>
    <w:pPr>
      <w:tabs>
        <w:tab w:val="center" w:pos="4320"/>
        <w:tab w:val="right" w:pos="8640"/>
      </w:tabs>
    </w:pPr>
  </w:style>
  <w:style w:type="paragraph" w:styleId="BodyText2">
    <w:name w:val="Body Text 2"/>
    <w:basedOn w:val="Normal"/>
    <w:rsid w:val="006A3108"/>
    <w:pPr>
      <w:pBdr>
        <w:bottom w:val="single" w:sz="12" w:space="0" w:color="auto"/>
      </w:pBdr>
      <w:tabs>
        <w:tab w:val="num" w:pos="1047"/>
      </w:tabs>
      <w:spacing w:after="120"/>
    </w:pPr>
    <w:rPr>
      <w:rFonts w:ascii="Verdana" w:hAnsi="Verdana"/>
      <w:szCs w:val="20"/>
      <w:lang w:val="en-GB"/>
    </w:rPr>
  </w:style>
  <w:style w:type="character" w:styleId="CommentReference">
    <w:name w:val="annotation reference"/>
    <w:basedOn w:val="DefaultParagraphFont"/>
    <w:semiHidden/>
    <w:rsid w:val="006A3108"/>
    <w:rPr>
      <w:sz w:val="16"/>
    </w:rPr>
  </w:style>
  <w:style w:type="paragraph" w:customStyle="1" w:styleId="2-SummaryText">
    <w:name w:val="2-Summary Text"/>
    <w:next w:val="Normal"/>
    <w:autoRedefine/>
    <w:rsid w:val="006A3108"/>
    <w:pPr>
      <w:spacing w:before="120"/>
      <w:jc w:val="both"/>
    </w:pPr>
    <w:rPr>
      <w:rFonts w:ascii="Arial" w:hAnsi="Arial"/>
      <w:bCs/>
      <w:smallCaps/>
    </w:rPr>
  </w:style>
  <w:style w:type="paragraph" w:customStyle="1" w:styleId="ResumeList">
    <w:name w:val="Resume List"/>
    <w:basedOn w:val="Normal"/>
    <w:rsid w:val="006A3108"/>
    <w:pPr>
      <w:widowControl w:val="0"/>
      <w:tabs>
        <w:tab w:val="left" w:pos="-720"/>
      </w:tabs>
      <w:suppressAutoHyphens/>
      <w:jc w:val="both"/>
    </w:pPr>
    <w:rPr>
      <w:sz w:val="21"/>
      <w:szCs w:val="20"/>
    </w:rPr>
  </w:style>
  <w:style w:type="character" w:styleId="Hyperlink">
    <w:name w:val="Hyperlink"/>
    <w:basedOn w:val="DefaultParagraphFont"/>
    <w:rsid w:val="00D847D7"/>
    <w:rPr>
      <w:color w:val="0000FF"/>
      <w:u w:val="single"/>
    </w:rPr>
  </w:style>
  <w:style w:type="paragraph" w:customStyle="1" w:styleId="Halfspacetrailer">
    <w:name w:val="Halfspace trailer"/>
    <w:basedOn w:val="Normal"/>
    <w:rsid w:val="00FC51D9"/>
    <w:pPr>
      <w:suppressAutoHyphens/>
      <w:spacing w:after="120"/>
    </w:pPr>
    <w:rPr>
      <w:rFonts w:ascii="Tms Rmn" w:hAnsi="Tms Rmn"/>
      <w:szCs w:val="20"/>
      <w:lang w:val="en-GB" w:eastAsia="ar-SA"/>
    </w:rPr>
  </w:style>
  <w:style w:type="paragraph" w:customStyle="1" w:styleId="Achievement">
    <w:name w:val="Achievement"/>
    <w:basedOn w:val="BodyText"/>
    <w:rsid w:val="00401A45"/>
    <w:pPr>
      <w:spacing w:after="60" w:line="240" w:lineRule="atLeast"/>
      <w:ind w:left="240" w:hanging="240"/>
      <w:jc w:val="both"/>
    </w:pPr>
    <w:rPr>
      <w:rFonts w:ascii="Garamond" w:hAnsi="Garamond"/>
      <w:sz w:val="22"/>
      <w:szCs w:val="20"/>
    </w:rPr>
  </w:style>
  <w:style w:type="paragraph" w:styleId="BodyText">
    <w:name w:val="Body Text"/>
    <w:basedOn w:val="Normal"/>
    <w:rsid w:val="00401A45"/>
    <w:pPr>
      <w:spacing w:after="120"/>
    </w:pPr>
  </w:style>
  <w:style w:type="paragraph" w:customStyle="1" w:styleId="Bullet">
    <w:name w:val="Bullet"/>
    <w:basedOn w:val="Normal"/>
    <w:rsid w:val="00B83682"/>
    <w:pPr>
      <w:tabs>
        <w:tab w:val="num" w:pos="360"/>
      </w:tabs>
      <w:suppressAutoHyphens/>
      <w:ind w:left="-1260"/>
    </w:pPr>
    <w:rPr>
      <w:rFonts w:ascii="Trebuchet MS" w:eastAsia="MS Mincho" w:hAnsi="Trebuchet MS"/>
      <w:sz w:val="22"/>
      <w:lang w:eastAsia="ar-SA"/>
    </w:rPr>
  </w:style>
  <w:style w:type="paragraph" w:styleId="CommentText">
    <w:name w:val="annotation text"/>
    <w:basedOn w:val="Normal"/>
    <w:semiHidden/>
    <w:rsid w:val="00E3566E"/>
    <w:rPr>
      <w:sz w:val="20"/>
      <w:szCs w:val="20"/>
    </w:rPr>
  </w:style>
  <w:style w:type="paragraph" w:styleId="CommentSubject">
    <w:name w:val="annotation subject"/>
    <w:basedOn w:val="CommentText"/>
    <w:next w:val="CommentText"/>
    <w:semiHidden/>
    <w:rsid w:val="00E3566E"/>
    <w:rPr>
      <w:b/>
      <w:bCs/>
    </w:rPr>
  </w:style>
  <w:style w:type="paragraph" w:styleId="BalloonText">
    <w:name w:val="Balloon Text"/>
    <w:basedOn w:val="Normal"/>
    <w:semiHidden/>
    <w:rsid w:val="00E3566E"/>
    <w:rPr>
      <w:rFonts w:ascii="Tahoma" w:hAnsi="Tahoma" w:cs="Tahoma"/>
      <w:sz w:val="16"/>
      <w:szCs w:val="16"/>
    </w:rPr>
  </w:style>
  <w:style w:type="paragraph" w:styleId="BodyText3">
    <w:name w:val="Body Text 3"/>
    <w:basedOn w:val="Normal"/>
    <w:rsid w:val="00CA539F"/>
    <w:pPr>
      <w:spacing w:after="120"/>
    </w:pPr>
    <w:rPr>
      <w:sz w:val="16"/>
      <w:szCs w:val="16"/>
    </w:rPr>
  </w:style>
  <w:style w:type="paragraph" w:styleId="PlainText">
    <w:name w:val="Plain Text"/>
    <w:basedOn w:val="Normal"/>
    <w:rsid w:val="000D2C95"/>
    <w:pPr>
      <w:suppressAutoHyphens/>
    </w:pPr>
    <w:rPr>
      <w:rFonts w:ascii="Courier New" w:hAnsi="Courier New"/>
      <w:sz w:val="20"/>
      <w:szCs w:val="20"/>
      <w:lang w:eastAsia="ar-SA"/>
    </w:rPr>
  </w:style>
  <w:style w:type="paragraph" w:customStyle="1" w:styleId="WW-BodyText3">
    <w:name w:val="WW-Body Text 3"/>
    <w:basedOn w:val="Normal"/>
    <w:rsid w:val="00426BDD"/>
    <w:pPr>
      <w:widowControl w:val="0"/>
      <w:suppressAutoHyphens/>
    </w:pPr>
    <w:rPr>
      <w:rFonts w:ascii="Arial" w:eastAsia="Bitstream Vera Sans" w:hAnsi="Arial"/>
      <w:b/>
      <w:szCs w:val="20"/>
    </w:rPr>
  </w:style>
  <w:style w:type="paragraph" w:customStyle="1" w:styleId="WW-PlainText">
    <w:name w:val="WW-Plain Text"/>
    <w:basedOn w:val="Normal"/>
    <w:link w:val="WW-PlainTextChar"/>
    <w:rsid w:val="00B170DC"/>
    <w:pPr>
      <w:widowControl w:val="0"/>
      <w:suppressAutoHyphens/>
    </w:pPr>
    <w:rPr>
      <w:rFonts w:ascii="Courier New" w:eastAsia="SimSun" w:hAnsi="Courier New"/>
      <w:szCs w:val="20"/>
    </w:rPr>
  </w:style>
  <w:style w:type="character" w:customStyle="1" w:styleId="WW-PlainTextChar">
    <w:name w:val="WW-Plain Text Char"/>
    <w:basedOn w:val="DefaultParagraphFont"/>
    <w:link w:val="WW-PlainText"/>
    <w:rsid w:val="00B170DC"/>
    <w:rPr>
      <w:rFonts w:ascii="Courier New" w:eastAsia="SimSun" w:hAnsi="Courier New"/>
      <w:sz w:val="24"/>
    </w:rPr>
  </w:style>
  <w:style w:type="paragraph" w:styleId="ListParagraph">
    <w:name w:val="List Paragraph"/>
    <w:basedOn w:val="Normal"/>
    <w:uiPriority w:val="34"/>
    <w:qFormat/>
    <w:rsid w:val="00F4461C"/>
    <w:pPr>
      <w:ind w:left="720"/>
      <w:contextualSpacing/>
    </w:pPr>
  </w:style>
  <w:style w:type="paragraph" w:customStyle="1" w:styleId="Default">
    <w:name w:val="Default"/>
    <w:rsid w:val="00912E60"/>
    <w:pPr>
      <w:autoSpaceDE w:val="0"/>
      <w:autoSpaceDN w:val="0"/>
      <w:adjustRightInd w:val="0"/>
    </w:pPr>
    <w:rPr>
      <w:rFonts w:ascii="Verdana" w:hAnsi="Verdana" w:cs="Verdana"/>
      <w:color w:val="000000"/>
      <w:sz w:val="24"/>
      <w:szCs w:val="24"/>
    </w:rPr>
  </w:style>
  <w:style w:type="character" w:customStyle="1" w:styleId="apple-converted-space">
    <w:name w:val="apple-converted-space"/>
    <w:basedOn w:val="DefaultParagraphFont"/>
    <w:rsid w:val="00AA2EE4"/>
  </w:style>
  <w:style w:type="character" w:customStyle="1" w:styleId="Heading3Char">
    <w:name w:val="Heading 3 Char"/>
    <w:basedOn w:val="DefaultParagraphFont"/>
    <w:link w:val="Heading3"/>
    <w:semiHidden/>
    <w:rsid w:val="00AA2EE4"/>
    <w:rPr>
      <w:rFonts w:asciiTheme="majorHAnsi" w:eastAsiaTheme="majorEastAsia" w:hAnsiTheme="majorHAnsi" w:cstheme="majorBidi"/>
      <w:b/>
      <w:bCs/>
      <w:color w:val="4F81BD" w:themeColor="accent1"/>
      <w:sz w:val="24"/>
      <w:szCs w:val="24"/>
    </w:rPr>
  </w:style>
  <w:style w:type="character" w:customStyle="1" w:styleId="WW-Absatz-Standardschriftart11111">
    <w:name w:val="WW-Absatz-Standardschriftart11111"/>
    <w:rsid w:val="00F341D9"/>
  </w:style>
  <w:style w:type="character" w:customStyle="1" w:styleId="apple-style-span">
    <w:name w:val="apple-style-span"/>
    <w:basedOn w:val="DefaultParagraphFont"/>
    <w:rsid w:val="004D7282"/>
  </w:style>
  <w:style w:type="table" w:styleId="TableGrid">
    <w:name w:val="Table Grid"/>
    <w:basedOn w:val="TableNormal"/>
    <w:rsid w:val="006C2E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rey16600">
    <w:name w:val="grey_16_600"/>
    <w:basedOn w:val="DefaultParagraphFont"/>
    <w:rsid w:val="0085496F"/>
  </w:style>
  <w:style w:type="character" w:customStyle="1" w:styleId="Heading1Char">
    <w:name w:val="Heading 1 Char"/>
    <w:basedOn w:val="DefaultParagraphFont"/>
    <w:link w:val="Heading1"/>
    <w:rsid w:val="0096045E"/>
    <w:rPr>
      <w:rFonts w:ascii="Verdana" w:hAnsi="Verdana" w:cs="Arial"/>
      <w:b/>
      <w:bCs/>
      <w:smallCaps/>
      <w:spacing w:val="20"/>
      <w:kern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3108"/>
    <w:rPr>
      <w:sz w:val="24"/>
      <w:szCs w:val="24"/>
    </w:rPr>
  </w:style>
  <w:style w:type="paragraph" w:styleId="Heading1">
    <w:name w:val="heading 1"/>
    <w:basedOn w:val="Normal"/>
    <w:next w:val="Normal"/>
    <w:link w:val="Heading1Char"/>
    <w:autoRedefine/>
    <w:qFormat/>
    <w:rsid w:val="00107B17"/>
    <w:pPr>
      <w:keepNext/>
      <w:pBdr>
        <w:bottom w:val="single" w:sz="4" w:space="1" w:color="auto"/>
      </w:pBdr>
      <w:tabs>
        <w:tab w:val="left" w:pos="4500"/>
        <w:tab w:val="left" w:pos="6840"/>
      </w:tabs>
      <w:outlineLvl w:val="0"/>
    </w:pPr>
    <w:rPr>
      <w:rFonts w:ascii="Verdana" w:hAnsi="Verdana" w:cs="Arial"/>
      <w:b/>
      <w:bCs/>
      <w:smallCaps/>
      <w:spacing w:val="20"/>
      <w:kern w:val="20"/>
      <w:sz w:val="20"/>
      <w:szCs w:val="20"/>
    </w:rPr>
  </w:style>
  <w:style w:type="paragraph" w:styleId="Heading3">
    <w:name w:val="heading 3"/>
    <w:basedOn w:val="Normal"/>
    <w:next w:val="Normal"/>
    <w:link w:val="Heading3Char"/>
    <w:semiHidden/>
    <w:unhideWhenUsed/>
    <w:qFormat/>
    <w:rsid w:val="00AA2E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3108"/>
    <w:pPr>
      <w:tabs>
        <w:tab w:val="center" w:pos="4320"/>
        <w:tab w:val="right" w:pos="8640"/>
      </w:tabs>
    </w:pPr>
  </w:style>
  <w:style w:type="paragraph" w:styleId="Footer">
    <w:name w:val="footer"/>
    <w:basedOn w:val="Normal"/>
    <w:rsid w:val="006A3108"/>
    <w:pPr>
      <w:tabs>
        <w:tab w:val="center" w:pos="4320"/>
        <w:tab w:val="right" w:pos="8640"/>
      </w:tabs>
    </w:pPr>
  </w:style>
  <w:style w:type="paragraph" w:styleId="BodyText2">
    <w:name w:val="Body Text 2"/>
    <w:basedOn w:val="Normal"/>
    <w:rsid w:val="006A3108"/>
    <w:pPr>
      <w:pBdr>
        <w:bottom w:val="single" w:sz="12" w:space="0" w:color="auto"/>
      </w:pBdr>
      <w:tabs>
        <w:tab w:val="num" w:pos="1047"/>
      </w:tabs>
      <w:spacing w:after="120"/>
    </w:pPr>
    <w:rPr>
      <w:rFonts w:ascii="Verdana" w:hAnsi="Verdana"/>
      <w:szCs w:val="20"/>
      <w:lang w:val="en-GB"/>
    </w:rPr>
  </w:style>
  <w:style w:type="character" w:styleId="CommentReference">
    <w:name w:val="annotation reference"/>
    <w:basedOn w:val="DefaultParagraphFont"/>
    <w:semiHidden/>
    <w:rsid w:val="006A3108"/>
    <w:rPr>
      <w:sz w:val="16"/>
    </w:rPr>
  </w:style>
  <w:style w:type="paragraph" w:customStyle="1" w:styleId="2-SummaryText">
    <w:name w:val="2-Summary Text"/>
    <w:next w:val="Normal"/>
    <w:autoRedefine/>
    <w:rsid w:val="006A3108"/>
    <w:pPr>
      <w:spacing w:before="120"/>
      <w:jc w:val="both"/>
    </w:pPr>
    <w:rPr>
      <w:rFonts w:ascii="Arial" w:hAnsi="Arial"/>
      <w:bCs/>
      <w:smallCaps/>
    </w:rPr>
  </w:style>
  <w:style w:type="paragraph" w:customStyle="1" w:styleId="ResumeList">
    <w:name w:val="Resume List"/>
    <w:basedOn w:val="Normal"/>
    <w:rsid w:val="006A3108"/>
    <w:pPr>
      <w:widowControl w:val="0"/>
      <w:tabs>
        <w:tab w:val="left" w:pos="-720"/>
      </w:tabs>
      <w:suppressAutoHyphens/>
      <w:jc w:val="both"/>
    </w:pPr>
    <w:rPr>
      <w:sz w:val="21"/>
      <w:szCs w:val="20"/>
    </w:rPr>
  </w:style>
  <w:style w:type="character" w:styleId="Hyperlink">
    <w:name w:val="Hyperlink"/>
    <w:basedOn w:val="DefaultParagraphFont"/>
    <w:rsid w:val="00D847D7"/>
    <w:rPr>
      <w:color w:val="0000FF"/>
      <w:u w:val="single"/>
    </w:rPr>
  </w:style>
  <w:style w:type="paragraph" w:customStyle="1" w:styleId="Halfspacetrailer">
    <w:name w:val="Halfspace trailer"/>
    <w:basedOn w:val="Normal"/>
    <w:rsid w:val="00FC51D9"/>
    <w:pPr>
      <w:suppressAutoHyphens/>
      <w:spacing w:after="120"/>
    </w:pPr>
    <w:rPr>
      <w:rFonts w:ascii="Tms Rmn" w:hAnsi="Tms Rmn"/>
      <w:szCs w:val="20"/>
      <w:lang w:val="en-GB" w:eastAsia="ar-SA"/>
    </w:rPr>
  </w:style>
  <w:style w:type="paragraph" w:customStyle="1" w:styleId="Achievement">
    <w:name w:val="Achievement"/>
    <w:basedOn w:val="BodyText"/>
    <w:rsid w:val="00401A45"/>
    <w:pPr>
      <w:spacing w:after="60" w:line="240" w:lineRule="atLeast"/>
      <w:ind w:left="240" w:hanging="240"/>
      <w:jc w:val="both"/>
    </w:pPr>
    <w:rPr>
      <w:rFonts w:ascii="Garamond" w:hAnsi="Garamond"/>
      <w:sz w:val="22"/>
      <w:szCs w:val="20"/>
    </w:rPr>
  </w:style>
  <w:style w:type="paragraph" w:styleId="BodyText">
    <w:name w:val="Body Text"/>
    <w:basedOn w:val="Normal"/>
    <w:rsid w:val="00401A45"/>
    <w:pPr>
      <w:spacing w:after="120"/>
    </w:pPr>
  </w:style>
  <w:style w:type="paragraph" w:customStyle="1" w:styleId="Bullet">
    <w:name w:val="Bullet"/>
    <w:basedOn w:val="Normal"/>
    <w:rsid w:val="00B83682"/>
    <w:pPr>
      <w:tabs>
        <w:tab w:val="num" w:pos="360"/>
      </w:tabs>
      <w:suppressAutoHyphens/>
      <w:ind w:left="-1260"/>
    </w:pPr>
    <w:rPr>
      <w:rFonts w:ascii="Trebuchet MS" w:eastAsia="MS Mincho" w:hAnsi="Trebuchet MS"/>
      <w:sz w:val="22"/>
      <w:lang w:eastAsia="ar-SA"/>
    </w:rPr>
  </w:style>
  <w:style w:type="paragraph" w:styleId="CommentText">
    <w:name w:val="annotation text"/>
    <w:basedOn w:val="Normal"/>
    <w:semiHidden/>
    <w:rsid w:val="00E3566E"/>
    <w:rPr>
      <w:sz w:val="20"/>
      <w:szCs w:val="20"/>
    </w:rPr>
  </w:style>
  <w:style w:type="paragraph" w:styleId="CommentSubject">
    <w:name w:val="annotation subject"/>
    <w:basedOn w:val="CommentText"/>
    <w:next w:val="CommentText"/>
    <w:semiHidden/>
    <w:rsid w:val="00E3566E"/>
    <w:rPr>
      <w:b/>
      <w:bCs/>
    </w:rPr>
  </w:style>
  <w:style w:type="paragraph" w:styleId="BalloonText">
    <w:name w:val="Balloon Text"/>
    <w:basedOn w:val="Normal"/>
    <w:semiHidden/>
    <w:rsid w:val="00E3566E"/>
    <w:rPr>
      <w:rFonts w:ascii="Tahoma" w:hAnsi="Tahoma" w:cs="Tahoma"/>
      <w:sz w:val="16"/>
      <w:szCs w:val="16"/>
    </w:rPr>
  </w:style>
  <w:style w:type="paragraph" w:styleId="BodyText3">
    <w:name w:val="Body Text 3"/>
    <w:basedOn w:val="Normal"/>
    <w:rsid w:val="00CA539F"/>
    <w:pPr>
      <w:spacing w:after="120"/>
    </w:pPr>
    <w:rPr>
      <w:sz w:val="16"/>
      <w:szCs w:val="16"/>
    </w:rPr>
  </w:style>
  <w:style w:type="paragraph" w:styleId="PlainText">
    <w:name w:val="Plain Text"/>
    <w:basedOn w:val="Normal"/>
    <w:rsid w:val="000D2C95"/>
    <w:pPr>
      <w:suppressAutoHyphens/>
    </w:pPr>
    <w:rPr>
      <w:rFonts w:ascii="Courier New" w:hAnsi="Courier New"/>
      <w:sz w:val="20"/>
      <w:szCs w:val="20"/>
      <w:lang w:eastAsia="ar-SA"/>
    </w:rPr>
  </w:style>
  <w:style w:type="paragraph" w:customStyle="1" w:styleId="WW-BodyText3">
    <w:name w:val="WW-Body Text 3"/>
    <w:basedOn w:val="Normal"/>
    <w:rsid w:val="00426BDD"/>
    <w:pPr>
      <w:widowControl w:val="0"/>
      <w:suppressAutoHyphens/>
    </w:pPr>
    <w:rPr>
      <w:rFonts w:ascii="Arial" w:eastAsia="Bitstream Vera Sans" w:hAnsi="Arial"/>
      <w:b/>
      <w:szCs w:val="20"/>
    </w:rPr>
  </w:style>
  <w:style w:type="paragraph" w:customStyle="1" w:styleId="WW-PlainText">
    <w:name w:val="WW-Plain Text"/>
    <w:basedOn w:val="Normal"/>
    <w:link w:val="WW-PlainTextChar"/>
    <w:rsid w:val="00B170DC"/>
    <w:pPr>
      <w:widowControl w:val="0"/>
      <w:suppressAutoHyphens/>
    </w:pPr>
    <w:rPr>
      <w:rFonts w:ascii="Courier New" w:eastAsia="SimSun" w:hAnsi="Courier New"/>
      <w:szCs w:val="20"/>
    </w:rPr>
  </w:style>
  <w:style w:type="character" w:customStyle="1" w:styleId="WW-PlainTextChar">
    <w:name w:val="WW-Plain Text Char"/>
    <w:basedOn w:val="DefaultParagraphFont"/>
    <w:link w:val="WW-PlainText"/>
    <w:rsid w:val="00B170DC"/>
    <w:rPr>
      <w:rFonts w:ascii="Courier New" w:eastAsia="SimSun" w:hAnsi="Courier New"/>
      <w:sz w:val="24"/>
    </w:rPr>
  </w:style>
  <w:style w:type="paragraph" w:styleId="ListParagraph">
    <w:name w:val="List Paragraph"/>
    <w:basedOn w:val="Normal"/>
    <w:uiPriority w:val="34"/>
    <w:qFormat/>
    <w:rsid w:val="00F4461C"/>
    <w:pPr>
      <w:ind w:left="720"/>
      <w:contextualSpacing/>
    </w:pPr>
  </w:style>
  <w:style w:type="paragraph" w:customStyle="1" w:styleId="Default">
    <w:name w:val="Default"/>
    <w:rsid w:val="00912E60"/>
    <w:pPr>
      <w:autoSpaceDE w:val="0"/>
      <w:autoSpaceDN w:val="0"/>
      <w:adjustRightInd w:val="0"/>
    </w:pPr>
    <w:rPr>
      <w:rFonts w:ascii="Verdana" w:hAnsi="Verdana" w:cs="Verdana"/>
      <w:color w:val="000000"/>
      <w:sz w:val="24"/>
      <w:szCs w:val="24"/>
    </w:rPr>
  </w:style>
  <w:style w:type="character" w:customStyle="1" w:styleId="apple-converted-space">
    <w:name w:val="apple-converted-space"/>
    <w:basedOn w:val="DefaultParagraphFont"/>
    <w:rsid w:val="00AA2EE4"/>
  </w:style>
  <w:style w:type="character" w:customStyle="1" w:styleId="Heading3Char">
    <w:name w:val="Heading 3 Char"/>
    <w:basedOn w:val="DefaultParagraphFont"/>
    <w:link w:val="Heading3"/>
    <w:semiHidden/>
    <w:rsid w:val="00AA2EE4"/>
    <w:rPr>
      <w:rFonts w:asciiTheme="majorHAnsi" w:eastAsiaTheme="majorEastAsia" w:hAnsiTheme="majorHAnsi" w:cstheme="majorBidi"/>
      <w:b/>
      <w:bCs/>
      <w:color w:val="4F81BD" w:themeColor="accent1"/>
      <w:sz w:val="24"/>
      <w:szCs w:val="24"/>
    </w:rPr>
  </w:style>
  <w:style w:type="character" w:customStyle="1" w:styleId="WW-Absatz-Standardschriftart11111">
    <w:name w:val="WW-Absatz-Standardschriftart11111"/>
    <w:rsid w:val="00F341D9"/>
  </w:style>
  <w:style w:type="character" w:customStyle="1" w:styleId="apple-style-span">
    <w:name w:val="apple-style-span"/>
    <w:basedOn w:val="DefaultParagraphFont"/>
    <w:rsid w:val="004D7282"/>
  </w:style>
  <w:style w:type="table" w:styleId="TableGrid">
    <w:name w:val="Table Grid"/>
    <w:basedOn w:val="TableNormal"/>
    <w:rsid w:val="006C2E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rey16600">
    <w:name w:val="grey_16_600"/>
    <w:basedOn w:val="DefaultParagraphFont"/>
    <w:rsid w:val="0085496F"/>
  </w:style>
  <w:style w:type="character" w:customStyle="1" w:styleId="Heading1Char">
    <w:name w:val="Heading 1 Char"/>
    <w:basedOn w:val="DefaultParagraphFont"/>
    <w:link w:val="Heading1"/>
    <w:rsid w:val="0096045E"/>
    <w:rPr>
      <w:rFonts w:ascii="Verdana" w:hAnsi="Verdana" w:cs="Arial"/>
      <w:b/>
      <w:bCs/>
      <w:smallCaps/>
      <w:spacing w:val="20"/>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492">
      <w:bodyDiv w:val="1"/>
      <w:marLeft w:val="0"/>
      <w:marRight w:val="0"/>
      <w:marTop w:val="0"/>
      <w:marBottom w:val="0"/>
      <w:divBdr>
        <w:top w:val="none" w:sz="0" w:space="0" w:color="auto"/>
        <w:left w:val="none" w:sz="0" w:space="0" w:color="auto"/>
        <w:bottom w:val="none" w:sz="0" w:space="0" w:color="auto"/>
        <w:right w:val="none" w:sz="0" w:space="0" w:color="auto"/>
      </w:divBdr>
    </w:div>
    <w:div w:id="85154894">
      <w:bodyDiv w:val="1"/>
      <w:marLeft w:val="0"/>
      <w:marRight w:val="0"/>
      <w:marTop w:val="0"/>
      <w:marBottom w:val="0"/>
      <w:divBdr>
        <w:top w:val="none" w:sz="0" w:space="0" w:color="auto"/>
        <w:left w:val="none" w:sz="0" w:space="0" w:color="auto"/>
        <w:bottom w:val="none" w:sz="0" w:space="0" w:color="auto"/>
        <w:right w:val="none" w:sz="0" w:space="0" w:color="auto"/>
      </w:divBdr>
    </w:div>
    <w:div w:id="87044662">
      <w:bodyDiv w:val="1"/>
      <w:marLeft w:val="0"/>
      <w:marRight w:val="0"/>
      <w:marTop w:val="0"/>
      <w:marBottom w:val="0"/>
      <w:divBdr>
        <w:top w:val="none" w:sz="0" w:space="0" w:color="auto"/>
        <w:left w:val="none" w:sz="0" w:space="0" w:color="auto"/>
        <w:bottom w:val="none" w:sz="0" w:space="0" w:color="auto"/>
        <w:right w:val="none" w:sz="0" w:space="0" w:color="auto"/>
      </w:divBdr>
    </w:div>
    <w:div w:id="174927886">
      <w:bodyDiv w:val="1"/>
      <w:marLeft w:val="0"/>
      <w:marRight w:val="0"/>
      <w:marTop w:val="0"/>
      <w:marBottom w:val="0"/>
      <w:divBdr>
        <w:top w:val="none" w:sz="0" w:space="0" w:color="auto"/>
        <w:left w:val="none" w:sz="0" w:space="0" w:color="auto"/>
        <w:bottom w:val="none" w:sz="0" w:space="0" w:color="auto"/>
        <w:right w:val="none" w:sz="0" w:space="0" w:color="auto"/>
      </w:divBdr>
    </w:div>
    <w:div w:id="178548976">
      <w:bodyDiv w:val="1"/>
      <w:marLeft w:val="0"/>
      <w:marRight w:val="0"/>
      <w:marTop w:val="0"/>
      <w:marBottom w:val="0"/>
      <w:divBdr>
        <w:top w:val="none" w:sz="0" w:space="0" w:color="auto"/>
        <w:left w:val="none" w:sz="0" w:space="0" w:color="auto"/>
        <w:bottom w:val="none" w:sz="0" w:space="0" w:color="auto"/>
        <w:right w:val="none" w:sz="0" w:space="0" w:color="auto"/>
      </w:divBdr>
    </w:div>
    <w:div w:id="239566279">
      <w:bodyDiv w:val="1"/>
      <w:marLeft w:val="0"/>
      <w:marRight w:val="0"/>
      <w:marTop w:val="0"/>
      <w:marBottom w:val="0"/>
      <w:divBdr>
        <w:top w:val="none" w:sz="0" w:space="0" w:color="auto"/>
        <w:left w:val="none" w:sz="0" w:space="0" w:color="auto"/>
        <w:bottom w:val="none" w:sz="0" w:space="0" w:color="auto"/>
        <w:right w:val="none" w:sz="0" w:space="0" w:color="auto"/>
      </w:divBdr>
    </w:div>
    <w:div w:id="297415037">
      <w:bodyDiv w:val="1"/>
      <w:marLeft w:val="0"/>
      <w:marRight w:val="0"/>
      <w:marTop w:val="0"/>
      <w:marBottom w:val="0"/>
      <w:divBdr>
        <w:top w:val="none" w:sz="0" w:space="0" w:color="auto"/>
        <w:left w:val="none" w:sz="0" w:space="0" w:color="auto"/>
        <w:bottom w:val="none" w:sz="0" w:space="0" w:color="auto"/>
        <w:right w:val="none" w:sz="0" w:space="0" w:color="auto"/>
      </w:divBdr>
    </w:div>
    <w:div w:id="332609928">
      <w:bodyDiv w:val="1"/>
      <w:marLeft w:val="0"/>
      <w:marRight w:val="0"/>
      <w:marTop w:val="0"/>
      <w:marBottom w:val="0"/>
      <w:divBdr>
        <w:top w:val="none" w:sz="0" w:space="0" w:color="auto"/>
        <w:left w:val="none" w:sz="0" w:space="0" w:color="auto"/>
        <w:bottom w:val="none" w:sz="0" w:space="0" w:color="auto"/>
        <w:right w:val="none" w:sz="0" w:space="0" w:color="auto"/>
      </w:divBdr>
    </w:div>
    <w:div w:id="376899958">
      <w:bodyDiv w:val="1"/>
      <w:marLeft w:val="0"/>
      <w:marRight w:val="0"/>
      <w:marTop w:val="0"/>
      <w:marBottom w:val="0"/>
      <w:divBdr>
        <w:top w:val="none" w:sz="0" w:space="0" w:color="auto"/>
        <w:left w:val="none" w:sz="0" w:space="0" w:color="auto"/>
        <w:bottom w:val="none" w:sz="0" w:space="0" w:color="auto"/>
        <w:right w:val="none" w:sz="0" w:space="0" w:color="auto"/>
      </w:divBdr>
    </w:div>
    <w:div w:id="481310250">
      <w:bodyDiv w:val="1"/>
      <w:marLeft w:val="0"/>
      <w:marRight w:val="0"/>
      <w:marTop w:val="0"/>
      <w:marBottom w:val="0"/>
      <w:divBdr>
        <w:top w:val="none" w:sz="0" w:space="0" w:color="auto"/>
        <w:left w:val="none" w:sz="0" w:space="0" w:color="auto"/>
        <w:bottom w:val="none" w:sz="0" w:space="0" w:color="auto"/>
        <w:right w:val="none" w:sz="0" w:space="0" w:color="auto"/>
      </w:divBdr>
    </w:div>
    <w:div w:id="491024047">
      <w:bodyDiv w:val="1"/>
      <w:marLeft w:val="0"/>
      <w:marRight w:val="0"/>
      <w:marTop w:val="0"/>
      <w:marBottom w:val="0"/>
      <w:divBdr>
        <w:top w:val="none" w:sz="0" w:space="0" w:color="auto"/>
        <w:left w:val="none" w:sz="0" w:space="0" w:color="auto"/>
        <w:bottom w:val="none" w:sz="0" w:space="0" w:color="auto"/>
        <w:right w:val="none" w:sz="0" w:space="0" w:color="auto"/>
      </w:divBdr>
    </w:div>
    <w:div w:id="496924678">
      <w:bodyDiv w:val="1"/>
      <w:marLeft w:val="0"/>
      <w:marRight w:val="0"/>
      <w:marTop w:val="0"/>
      <w:marBottom w:val="0"/>
      <w:divBdr>
        <w:top w:val="none" w:sz="0" w:space="0" w:color="auto"/>
        <w:left w:val="none" w:sz="0" w:space="0" w:color="auto"/>
        <w:bottom w:val="none" w:sz="0" w:space="0" w:color="auto"/>
        <w:right w:val="none" w:sz="0" w:space="0" w:color="auto"/>
      </w:divBdr>
    </w:div>
    <w:div w:id="597298830">
      <w:bodyDiv w:val="1"/>
      <w:marLeft w:val="0"/>
      <w:marRight w:val="0"/>
      <w:marTop w:val="0"/>
      <w:marBottom w:val="0"/>
      <w:divBdr>
        <w:top w:val="none" w:sz="0" w:space="0" w:color="auto"/>
        <w:left w:val="none" w:sz="0" w:space="0" w:color="auto"/>
        <w:bottom w:val="none" w:sz="0" w:space="0" w:color="auto"/>
        <w:right w:val="none" w:sz="0" w:space="0" w:color="auto"/>
      </w:divBdr>
    </w:div>
    <w:div w:id="635448731">
      <w:bodyDiv w:val="1"/>
      <w:marLeft w:val="0"/>
      <w:marRight w:val="0"/>
      <w:marTop w:val="0"/>
      <w:marBottom w:val="0"/>
      <w:divBdr>
        <w:top w:val="none" w:sz="0" w:space="0" w:color="auto"/>
        <w:left w:val="none" w:sz="0" w:space="0" w:color="auto"/>
        <w:bottom w:val="none" w:sz="0" w:space="0" w:color="auto"/>
        <w:right w:val="none" w:sz="0" w:space="0" w:color="auto"/>
      </w:divBdr>
    </w:div>
    <w:div w:id="648442846">
      <w:bodyDiv w:val="1"/>
      <w:marLeft w:val="0"/>
      <w:marRight w:val="0"/>
      <w:marTop w:val="0"/>
      <w:marBottom w:val="0"/>
      <w:divBdr>
        <w:top w:val="none" w:sz="0" w:space="0" w:color="auto"/>
        <w:left w:val="none" w:sz="0" w:space="0" w:color="auto"/>
        <w:bottom w:val="none" w:sz="0" w:space="0" w:color="auto"/>
        <w:right w:val="none" w:sz="0" w:space="0" w:color="auto"/>
      </w:divBdr>
    </w:div>
    <w:div w:id="714350844">
      <w:bodyDiv w:val="1"/>
      <w:marLeft w:val="0"/>
      <w:marRight w:val="0"/>
      <w:marTop w:val="0"/>
      <w:marBottom w:val="0"/>
      <w:divBdr>
        <w:top w:val="none" w:sz="0" w:space="0" w:color="auto"/>
        <w:left w:val="none" w:sz="0" w:space="0" w:color="auto"/>
        <w:bottom w:val="none" w:sz="0" w:space="0" w:color="auto"/>
        <w:right w:val="none" w:sz="0" w:space="0" w:color="auto"/>
      </w:divBdr>
    </w:div>
    <w:div w:id="734166403">
      <w:bodyDiv w:val="1"/>
      <w:marLeft w:val="0"/>
      <w:marRight w:val="0"/>
      <w:marTop w:val="0"/>
      <w:marBottom w:val="0"/>
      <w:divBdr>
        <w:top w:val="none" w:sz="0" w:space="0" w:color="auto"/>
        <w:left w:val="none" w:sz="0" w:space="0" w:color="auto"/>
        <w:bottom w:val="none" w:sz="0" w:space="0" w:color="auto"/>
        <w:right w:val="none" w:sz="0" w:space="0" w:color="auto"/>
      </w:divBdr>
    </w:div>
    <w:div w:id="777065656">
      <w:bodyDiv w:val="1"/>
      <w:marLeft w:val="0"/>
      <w:marRight w:val="0"/>
      <w:marTop w:val="0"/>
      <w:marBottom w:val="0"/>
      <w:divBdr>
        <w:top w:val="none" w:sz="0" w:space="0" w:color="auto"/>
        <w:left w:val="none" w:sz="0" w:space="0" w:color="auto"/>
        <w:bottom w:val="none" w:sz="0" w:space="0" w:color="auto"/>
        <w:right w:val="none" w:sz="0" w:space="0" w:color="auto"/>
      </w:divBdr>
    </w:div>
    <w:div w:id="778721495">
      <w:bodyDiv w:val="1"/>
      <w:marLeft w:val="0"/>
      <w:marRight w:val="0"/>
      <w:marTop w:val="0"/>
      <w:marBottom w:val="0"/>
      <w:divBdr>
        <w:top w:val="none" w:sz="0" w:space="0" w:color="auto"/>
        <w:left w:val="none" w:sz="0" w:space="0" w:color="auto"/>
        <w:bottom w:val="none" w:sz="0" w:space="0" w:color="auto"/>
        <w:right w:val="none" w:sz="0" w:space="0" w:color="auto"/>
      </w:divBdr>
    </w:div>
    <w:div w:id="838008839">
      <w:bodyDiv w:val="1"/>
      <w:marLeft w:val="0"/>
      <w:marRight w:val="0"/>
      <w:marTop w:val="0"/>
      <w:marBottom w:val="0"/>
      <w:divBdr>
        <w:top w:val="none" w:sz="0" w:space="0" w:color="auto"/>
        <w:left w:val="none" w:sz="0" w:space="0" w:color="auto"/>
        <w:bottom w:val="none" w:sz="0" w:space="0" w:color="auto"/>
        <w:right w:val="none" w:sz="0" w:space="0" w:color="auto"/>
      </w:divBdr>
    </w:div>
    <w:div w:id="846796426">
      <w:bodyDiv w:val="1"/>
      <w:marLeft w:val="0"/>
      <w:marRight w:val="0"/>
      <w:marTop w:val="0"/>
      <w:marBottom w:val="0"/>
      <w:divBdr>
        <w:top w:val="none" w:sz="0" w:space="0" w:color="auto"/>
        <w:left w:val="none" w:sz="0" w:space="0" w:color="auto"/>
        <w:bottom w:val="none" w:sz="0" w:space="0" w:color="auto"/>
        <w:right w:val="none" w:sz="0" w:space="0" w:color="auto"/>
      </w:divBdr>
    </w:div>
    <w:div w:id="888027764">
      <w:bodyDiv w:val="1"/>
      <w:marLeft w:val="0"/>
      <w:marRight w:val="0"/>
      <w:marTop w:val="0"/>
      <w:marBottom w:val="0"/>
      <w:divBdr>
        <w:top w:val="none" w:sz="0" w:space="0" w:color="auto"/>
        <w:left w:val="none" w:sz="0" w:space="0" w:color="auto"/>
        <w:bottom w:val="none" w:sz="0" w:space="0" w:color="auto"/>
        <w:right w:val="none" w:sz="0" w:space="0" w:color="auto"/>
      </w:divBdr>
    </w:div>
    <w:div w:id="905452634">
      <w:bodyDiv w:val="1"/>
      <w:marLeft w:val="0"/>
      <w:marRight w:val="0"/>
      <w:marTop w:val="0"/>
      <w:marBottom w:val="0"/>
      <w:divBdr>
        <w:top w:val="none" w:sz="0" w:space="0" w:color="auto"/>
        <w:left w:val="none" w:sz="0" w:space="0" w:color="auto"/>
        <w:bottom w:val="none" w:sz="0" w:space="0" w:color="auto"/>
        <w:right w:val="none" w:sz="0" w:space="0" w:color="auto"/>
      </w:divBdr>
    </w:div>
    <w:div w:id="946233465">
      <w:bodyDiv w:val="1"/>
      <w:marLeft w:val="0"/>
      <w:marRight w:val="0"/>
      <w:marTop w:val="0"/>
      <w:marBottom w:val="0"/>
      <w:divBdr>
        <w:top w:val="none" w:sz="0" w:space="0" w:color="auto"/>
        <w:left w:val="none" w:sz="0" w:space="0" w:color="auto"/>
        <w:bottom w:val="none" w:sz="0" w:space="0" w:color="auto"/>
        <w:right w:val="none" w:sz="0" w:space="0" w:color="auto"/>
      </w:divBdr>
    </w:div>
    <w:div w:id="1013261804">
      <w:bodyDiv w:val="1"/>
      <w:marLeft w:val="0"/>
      <w:marRight w:val="0"/>
      <w:marTop w:val="0"/>
      <w:marBottom w:val="0"/>
      <w:divBdr>
        <w:top w:val="none" w:sz="0" w:space="0" w:color="auto"/>
        <w:left w:val="none" w:sz="0" w:space="0" w:color="auto"/>
        <w:bottom w:val="none" w:sz="0" w:space="0" w:color="auto"/>
        <w:right w:val="none" w:sz="0" w:space="0" w:color="auto"/>
      </w:divBdr>
    </w:div>
    <w:div w:id="1031371101">
      <w:bodyDiv w:val="1"/>
      <w:marLeft w:val="0"/>
      <w:marRight w:val="0"/>
      <w:marTop w:val="0"/>
      <w:marBottom w:val="0"/>
      <w:divBdr>
        <w:top w:val="none" w:sz="0" w:space="0" w:color="auto"/>
        <w:left w:val="none" w:sz="0" w:space="0" w:color="auto"/>
        <w:bottom w:val="none" w:sz="0" w:space="0" w:color="auto"/>
        <w:right w:val="none" w:sz="0" w:space="0" w:color="auto"/>
      </w:divBdr>
    </w:div>
    <w:div w:id="1035736953">
      <w:bodyDiv w:val="1"/>
      <w:marLeft w:val="0"/>
      <w:marRight w:val="0"/>
      <w:marTop w:val="0"/>
      <w:marBottom w:val="0"/>
      <w:divBdr>
        <w:top w:val="none" w:sz="0" w:space="0" w:color="auto"/>
        <w:left w:val="none" w:sz="0" w:space="0" w:color="auto"/>
        <w:bottom w:val="none" w:sz="0" w:space="0" w:color="auto"/>
        <w:right w:val="none" w:sz="0" w:space="0" w:color="auto"/>
      </w:divBdr>
    </w:div>
    <w:div w:id="1068528071">
      <w:bodyDiv w:val="1"/>
      <w:marLeft w:val="0"/>
      <w:marRight w:val="0"/>
      <w:marTop w:val="0"/>
      <w:marBottom w:val="0"/>
      <w:divBdr>
        <w:top w:val="none" w:sz="0" w:space="0" w:color="auto"/>
        <w:left w:val="none" w:sz="0" w:space="0" w:color="auto"/>
        <w:bottom w:val="none" w:sz="0" w:space="0" w:color="auto"/>
        <w:right w:val="none" w:sz="0" w:space="0" w:color="auto"/>
      </w:divBdr>
    </w:div>
    <w:div w:id="1114907333">
      <w:bodyDiv w:val="1"/>
      <w:marLeft w:val="0"/>
      <w:marRight w:val="0"/>
      <w:marTop w:val="0"/>
      <w:marBottom w:val="0"/>
      <w:divBdr>
        <w:top w:val="none" w:sz="0" w:space="0" w:color="auto"/>
        <w:left w:val="none" w:sz="0" w:space="0" w:color="auto"/>
        <w:bottom w:val="none" w:sz="0" w:space="0" w:color="auto"/>
        <w:right w:val="none" w:sz="0" w:space="0" w:color="auto"/>
      </w:divBdr>
    </w:div>
    <w:div w:id="1153645334">
      <w:bodyDiv w:val="1"/>
      <w:marLeft w:val="0"/>
      <w:marRight w:val="0"/>
      <w:marTop w:val="0"/>
      <w:marBottom w:val="0"/>
      <w:divBdr>
        <w:top w:val="none" w:sz="0" w:space="0" w:color="auto"/>
        <w:left w:val="none" w:sz="0" w:space="0" w:color="auto"/>
        <w:bottom w:val="none" w:sz="0" w:space="0" w:color="auto"/>
        <w:right w:val="none" w:sz="0" w:space="0" w:color="auto"/>
      </w:divBdr>
    </w:div>
    <w:div w:id="1179658163">
      <w:bodyDiv w:val="1"/>
      <w:marLeft w:val="0"/>
      <w:marRight w:val="0"/>
      <w:marTop w:val="0"/>
      <w:marBottom w:val="0"/>
      <w:divBdr>
        <w:top w:val="none" w:sz="0" w:space="0" w:color="auto"/>
        <w:left w:val="none" w:sz="0" w:space="0" w:color="auto"/>
        <w:bottom w:val="none" w:sz="0" w:space="0" w:color="auto"/>
        <w:right w:val="none" w:sz="0" w:space="0" w:color="auto"/>
      </w:divBdr>
    </w:div>
    <w:div w:id="1218666795">
      <w:bodyDiv w:val="1"/>
      <w:marLeft w:val="0"/>
      <w:marRight w:val="0"/>
      <w:marTop w:val="0"/>
      <w:marBottom w:val="0"/>
      <w:divBdr>
        <w:top w:val="none" w:sz="0" w:space="0" w:color="auto"/>
        <w:left w:val="none" w:sz="0" w:space="0" w:color="auto"/>
        <w:bottom w:val="none" w:sz="0" w:space="0" w:color="auto"/>
        <w:right w:val="none" w:sz="0" w:space="0" w:color="auto"/>
      </w:divBdr>
    </w:div>
    <w:div w:id="1235706516">
      <w:bodyDiv w:val="1"/>
      <w:marLeft w:val="0"/>
      <w:marRight w:val="0"/>
      <w:marTop w:val="0"/>
      <w:marBottom w:val="0"/>
      <w:divBdr>
        <w:top w:val="none" w:sz="0" w:space="0" w:color="auto"/>
        <w:left w:val="none" w:sz="0" w:space="0" w:color="auto"/>
        <w:bottom w:val="none" w:sz="0" w:space="0" w:color="auto"/>
        <w:right w:val="none" w:sz="0" w:space="0" w:color="auto"/>
      </w:divBdr>
    </w:div>
    <w:div w:id="1241477739">
      <w:bodyDiv w:val="1"/>
      <w:marLeft w:val="0"/>
      <w:marRight w:val="0"/>
      <w:marTop w:val="0"/>
      <w:marBottom w:val="0"/>
      <w:divBdr>
        <w:top w:val="none" w:sz="0" w:space="0" w:color="auto"/>
        <w:left w:val="none" w:sz="0" w:space="0" w:color="auto"/>
        <w:bottom w:val="none" w:sz="0" w:space="0" w:color="auto"/>
        <w:right w:val="none" w:sz="0" w:space="0" w:color="auto"/>
      </w:divBdr>
    </w:div>
    <w:div w:id="1261377190">
      <w:bodyDiv w:val="1"/>
      <w:marLeft w:val="0"/>
      <w:marRight w:val="0"/>
      <w:marTop w:val="0"/>
      <w:marBottom w:val="0"/>
      <w:divBdr>
        <w:top w:val="none" w:sz="0" w:space="0" w:color="auto"/>
        <w:left w:val="none" w:sz="0" w:space="0" w:color="auto"/>
        <w:bottom w:val="none" w:sz="0" w:space="0" w:color="auto"/>
        <w:right w:val="none" w:sz="0" w:space="0" w:color="auto"/>
      </w:divBdr>
    </w:div>
    <w:div w:id="1380863774">
      <w:bodyDiv w:val="1"/>
      <w:marLeft w:val="0"/>
      <w:marRight w:val="0"/>
      <w:marTop w:val="0"/>
      <w:marBottom w:val="0"/>
      <w:divBdr>
        <w:top w:val="none" w:sz="0" w:space="0" w:color="auto"/>
        <w:left w:val="none" w:sz="0" w:space="0" w:color="auto"/>
        <w:bottom w:val="none" w:sz="0" w:space="0" w:color="auto"/>
        <w:right w:val="none" w:sz="0" w:space="0" w:color="auto"/>
      </w:divBdr>
    </w:div>
    <w:div w:id="1413895882">
      <w:bodyDiv w:val="1"/>
      <w:marLeft w:val="0"/>
      <w:marRight w:val="0"/>
      <w:marTop w:val="0"/>
      <w:marBottom w:val="0"/>
      <w:divBdr>
        <w:top w:val="none" w:sz="0" w:space="0" w:color="auto"/>
        <w:left w:val="none" w:sz="0" w:space="0" w:color="auto"/>
        <w:bottom w:val="none" w:sz="0" w:space="0" w:color="auto"/>
        <w:right w:val="none" w:sz="0" w:space="0" w:color="auto"/>
      </w:divBdr>
    </w:div>
    <w:div w:id="1454248936">
      <w:bodyDiv w:val="1"/>
      <w:marLeft w:val="0"/>
      <w:marRight w:val="0"/>
      <w:marTop w:val="0"/>
      <w:marBottom w:val="0"/>
      <w:divBdr>
        <w:top w:val="none" w:sz="0" w:space="0" w:color="auto"/>
        <w:left w:val="none" w:sz="0" w:space="0" w:color="auto"/>
        <w:bottom w:val="none" w:sz="0" w:space="0" w:color="auto"/>
        <w:right w:val="none" w:sz="0" w:space="0" w:color="auto"/>
      </w:divBdr>
    </w:div>
    <w:div w:id="1460608677">
      <w:bodyDiv w:val="1"/>
      <w:marLeft w:val="0"/>
      <w:marRight w:val="0"/>
      <w:marTop w:val="0"/>
      <w:marBottom w:val="0"/>
      <w:divBdr>
        <w:top w:val="none" w:sz="0" w:space="0" w:color="auto"/>
        <w:left w:val="none" w:sz="0" w:space="0" w:color="auto"/>
        <w:bottom w:val="none" w:sz="0" w:space="0" w:color="auto"/>
        <w:right w:val="none" w:sz="0" w:space="0" w:color="auto"/>
      </w:divBdr>
    </w:div>
    <w:div w:id="1468475365">
      <w:bodyDiv w:val="1"/>
      <w:marLeft w:val="0"/>
      <w:marRight w:val="0"/>
      <w:marTop w:val="0"/>
      <w:marBottom w:val="0"/>
      <w:divBdr>
        <w:top w:val="none" w:sz="0" w:space="0" w:color="auto"/>
        <w:left w:val="none" w:sz="0" w:space="0" w:color="auto"/>
        <w:bottom w:val="none" w:sz="0" w:space="0" w:color="auto"/>
        <w:right w:val="none" w:sz="0" w:space="0" w:color="auto"/>
      </w:divBdr>
      <w:divsChild>
        <w:div w:id="740104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789134">
      <w:bodyDiv w:val="1"/>
      <w:marLeft w:val="0"/>
      <w:marRight w:val="0"/>
      <w:marTop w:val="0"/>
      <w:marBottom w:val="0"/>
      <w:divBdr>
        <w:top w:val="none" w:sz="0" w:space="0" w:color="auto"/>
        <w:left w:val="none" w:sz="0" w:space="0" w:color="auto"/>
        <w:bottom w:val="none" w:sz="0" w:space="0" w:color="auto"/>
        <w:right w:val="none" w:sz="0" w:space="0" w:color="auto"/>
      </w:divBdr>
    </w:div>
    <w:div w:id="1485774051">
      <w:bodyDiv w:val="1"/>
      <w:marLeft w:val="0"/>
      <w:marRight w:val="0"/>
      <w:marTop w:val="0"/>
      <w:marBottom w:val="0"/>
      <w:divBdr>
        <w:top w:val="none" w:sz="0" w:space="0" w:color="auto"/>
        <w:left w:val="none" w:sz="0" w:space="0" w:color="auto"/>
        <w:bottom w:val="none" w:sz="0" w:space="0" w:color="auto"/>
        <w:right w:val="none" w:sz="0" w:space="0" w:color="auto"/>
      </w:divBdr>
    </w:div>
    <w:div w:id="1524395273">
      <w:bodyDiv w:val="1"/>
      <w:marLeft w:val="0"/>
      <w:marRight w:val="0"/>
      <w:marTop w:val="0"/>
      <w:marBottom w:val="0"/>
      <w:divBdr>
        <w:top w:val="none" w:sz="0" w:space="0" w:color="auto"/>
        <w:left w:val="none" w:sz="0" w:space="0" w:color="auto"/>
        <w:bottom w:val="none" w:sz="0" w:space="0" w:color="auto"/>
        <w:right w:val="none" w:sz="0" w:space="0" w:color="auto"/>
      </w:divBdr>
    </w:div>
    <w:div w:id="1636372350">
      <w:bodyDiv w:val="1"/>
      <w:marLeft w:val="0"/>
      <w:marRight w:val="0"/>
      <w:marTop w:val="0"/>
      <w:marBottom w:val="0"/>
      <w:divBdr>
        <w:top w:val="none" w:sz="0" w:space="0" w:color="auto"/>
        <w:left w:val="none" w:sz="0" w:space="0" w:color="auto"/>
        <w:bottom w:val="none" w:sz="0" w:space="0" w:color="auto"/>
        <w:right w:val="none" w:sz="0" w:space="0" w:color="auto"/>
      </w:divBdr>
    </w:div>
    <w:div w:id="1648628753">
      <w:bodyDiv w:val="1"/>
      <w:marLeft w:val="0"/>
      <w:marRight w:val="0"/>
      <w:marTop w:val="0"/>
      <w:marBottom w:val="0"/>
      <w:divBdr>
        <w:top w:val="none" w:sz="0" w:space="0" w:color="auto"/>
        <w:left w:val="none" w:sz="0" w:space="0" w:color="auto"/>
        <w:bottom w:val="none" w:sz="0" w:space="0" w:color="auto"/>
        <w:right w:val="none" w:sz="0" w:space="0" w:color="auto"/>
      </w:divBdr>
    </w:div>
    <w:div w:id="1663660694">
      <w:bodyDiv w:val="1"/>
      <w:marLeft w:val="0"/>
      <w:marRight w:val="0"/>
      <w:marTop w:val="0"/>
      <w:marBottom w:val="0"/>
      <w:divBdr>
        <w:top w:val="none" w:sz="0" w:space="0" w:color="auto"/>
        <w:left w:val="none" w:sz="0" w:space="0" w:color="auto"/>
        <w:bottom w:val="none" w:sz="0" w:space="0" w:color="auto"/>
        <w:right w:val="none" w:sz="0" w:space="0" w:color="auto"/>
      </w:divBdr>
    </w:div>
    <w:div w:id="1672096932">
      <w:bodyDiv w:val="1"/>
      <w:marLeft w:val="0"/>
      <w:marRight w:val="0"/>
      <w:marTop w:val="0"/>
      <w:marBottom w:val="0"/>
      <w:divBdr>
        <w:top w:val="none" w:sz="0" w:space="0" w:color="auto"/>
        <w:left w:val="none" w:sz="0" w:space="0" w:color="auto"/>
        <w:bottom w:val="none" w:sz="0" w:space="0" w:color="auto"/>
        <w:right w:val="none" w:sz="0" w:space="0" w:color="auto"/>
      </w:divBdr>
    </w:div>
    <w:div w:id="1699351869">
      <w:bodyDiv w:val="1"/>
      <w:marLeft w:val="0"/>
      <w:marRight w:val="0"/>
      <w:marTop w:val="0"/>
      <w:marBottom w:val="0"/>
      <w:divBdr>
        <w:top w:val="none" w:sz="0" w:space="0" w:color="auto"/>
        <w:left w:val="none" w:sz="0" w:space="0" w:color="auto"/>
        <w:bottom w:val="none" w:sz="0" w:space="0" w:color="auto"/>
        <w:right w:val="none" w:sz="0" w:space="0" w:color="auto"/>
      </w:divBdr>
    </w:div>
    <w:div w:id="1707244815">
      <w:bodyDiv w:val="1"/>
      <w:marLeft w:val="0"/>
      <w:marRight w:val="0"/>
      <w:marTop w:val="0"/>
      <w:marBottom w:val="0"/>
      <w:divBdr>
        <w:top w:val="none" w:sz="0" w:space="0" w:color="auto"/>
        <w:left w:val="none" w:sz="0" w:space="0" w:color="auto"/>
        <w:bottom w:val="none" w:sz="0" w:space="0" w:color="auto"/>
        <w:right w:val="none" w:sz="0" w:space="0" w:color="auto"/>
      </w:divBdr>
    </w:div>
    <w:div w:id="1737194965">
      <w:bodyDiv w:val="1"/>
      <w:marLeft w:val="0"/>
      <w:marRight w:val="0"/>
      <w:marTop w:val="0"/>
      <w:marBottom w:val="0"/>
      <w:divBdr>
        <w:top w:val="none" w:sz="0" w:space="0" w:color="auto"/>
        <w:left w:val="none" w:sz="0" w:space="0" w:color="auto"/>
        <w:bottom w:val="none" w:sz="0" w:space="0" w:color="auto"/>
        <w:right w:val="none" w:sz="0" w:space="0" w:color="auto"/>
      </w:divBdr>
    </w:div>
    <w:div w:id="1741126889">
      <w:bodyDiv w:val="1"/>
      <w:marLeft w:val="0"/>
      <w:marRight w:val="0"/>
      <w:marTop w:val="0"/>
      <w:marBottom w:val="0"/>
      <w:divBdr>
        <w:top w:val="none" w:sz="0" w:space="0" w:color="auto"/>
        <w:left w:val="none" w:sz="0" w:space="0" w:color="auto"/>
        <w:bottom w:val="none" w:sz="0" w:space="0" w:color="auto"/>
        <w:right w:val="none" w:sz="0" w:space="0" w:color="auto"/>
      </w:divBdr>
    </w:div>
    <w:div w:id="1764915371">
      <w:bodyDiv w:val="1"/>
      <w:marLeft w:val="0"/>
      <w:marRight w:val="0"/>
      <w:marTop w:val="0"/>
      <w:marBottom w:val="0"/>
      <w:divBdr>
        <w:top w:val="none" w:sz="0" w:space="0" w:color="auto"/>
        <w:left w:val="none" w:sz="0" w:space="0" w:color="auto"/>
        <w:bottom w:val="none" w:sz="0" w:space="0" w:color="auto"/>
        <w:right w:val="none" w:sz="0" w:space="0" w:color="auto"/>
      </w:divBdr>
    </w:div>
    <w:div w:id="1774859816">
      <w:bodyDiv w:val="1"/>
      <w:marLeft w:val="0"/>
      <w:marRight w:val="0"/>
      <w:marTop w:val="0"/>
      <w:marBottom w:val="0"/>
      <w:divBdr>
        <w:top w:val="none" w:sz="0" w:space="0" w:color="auto"/>
        <w:left w:val="none" w:sz="0" w:space="0" w:color="auto"/>
        <w:bottom w:val="none" w:sz="0" w:space="0" w:color="auto"/>
        <w:right w:val="none" w:sz="0" w:space="0" w:color="auto"/>
      </w:divBdr>
    </w:div>
    <w:div w:id="1800024379">
      <w:bodyDiv w:val="1"/>
      <w:marLeft w:val="0"/>
      <w:marRight w:val="0"/>
      <w:marTop w:val="0"/>
      <w:marBottom w:val="0"/>
      <w:divBdr>
        <w:top w:val="none" w:sz="0" w:space="0" w:color="auto"/>
        <w:left w:val="none" w:sz="0" w:space="0" w:color="auto"/>
        <w:bottom w:val="none" w:sz="0" w:space="0" w:color="auto"/>
        <w:right w:val="none" w:sz="0" w:space="0" w:color="auto"/>
      </w:divBdr>
    </w:div>
    <w:div w:id="1851211428">
      <w:bodyDiv w:val="1"/>
      <w:marLeft w:val="0"/>
      <w:marRight w:val="0"/>
      <w:marTop w:val="0"/>
      <w:marBottom w:val="0"/>
      <w:divBdr>
        <w:top w:val="none" w:sz="0" w:space="0" w:color="auto"/>
        <w:left w:val="none" w:sz="0" w:space="0" w:color="auto"/>
        <w:bottom w:val="none" w:sz="0" w:space="0" w:color="auto"/>
        <w:right w:val="none" w:sz="0" w:space="0" w:color="auto"/>
      </w:divBdr>
    </w:div>
    <w:div w:id="1855264379">
      <w:bodyDiv w:val="1"/>
      <w:marLeft w:val="0"/>
      <w:marRight w:val="0"/>
      <w:marTop w:val="0"/>
      <w:marBottom w:val="0"/>
      <w:divBdr>
        <w:top w:val="none" w:sz="0" w:space="0" w:color="auto"/>
        <w:left w:val="none" w:sz="0" w:space="0" w:color="auto"/>
        <w:bottom w:val="none" w:sz="0" w:space="0" w:color="auto"/>
        <w:right w:val="none" w:sz="0" w:space="0" w:color="auto"/>
      </w:divBdr>
    </w:div>
    <w:div w:id="1925718082">
      <w:bodyDiv w:val="1"/>
      <w:marLeft w:val="0"/>
      <w:marRight w:val="0"/>
      <w:marTop w:val="0"/>
      <w:marBottom w:val="0"/>
      <w:divBdr>
        <w:top w:val="none" w:sz="0" w:space="0" w:color="auto"/>
        <w:left w:val="none" w:sz="0" w:space="0" w:color="auto"/>
        <w:bottom w:val="none" w:sz="0" w:space="0" w:color="auto"/>
        <w:right w:val="none" w:sz="0" w:space="0" w:color="auto"/>
      </w:divBdr>
    </w:div>
    <w:div w:id="1927227609">
      <w:bodyDiv w:val="1"/>
      <w:marLeft w:val="0"/>
      <w:marRight w:val="0"/>
      <w:marTop w:val="0"/>
      <w:marBottom w:val="0"/>
      <w:divBdr>
        <w:top w:val="none" w:sz="0" w:space="0" w:color="auto"/>
        <w:left w:val="none" w:sz="0" w:space="0" w:color="auto"/>
        <w:bottom w:val="none" w:sz="0" w:space="0" w:color="auto"/>
        <w:right w:val="none" w:sz="0" w:space="0" w:color="auto"/>
      </w:divBdr>
    </w:div>
    <w:div w:id="1941376277">
      <w:bodyDiv w:val="1"/>
      <w:marLeft w:val="0"/>
      <w:marRight w:val="0"/>
      <w:marTop w:val="0"/>
      <w:marBottom w:val="0"/>
      <w:divBdr>
        <w:top w:val="none" w:sz="0" w:space="0" w:color="auto"/>
        <w:left w:val="none" w:sz="0" w:space="0" w:color="auto"/>
        <w:bottom w:val="none" w:sz="0" w:space="0" w:color="auto"/>
        <w:right w:val="none" w:sz="0" w:space="0" w:color="auto"/>
      </w:divBdr>
    </w:div>
    <w:div w:id="1965043262">
      <w:bodyDiv w:val="1"/>
      <w:marLeft w:val="0"/>
      <w:marRight w:val="0"/>
      <w:marTop w:val="0"/>
      <w:marBottom w:val="0"/>
      <w:divBdr>
        <w:top w:val="none" w:sz="0" w:space="0" w:color="auto"/>
        <w:left w:val="none" w:sz="0" w:space="0" w:color="auto"/>
        <w:bottom w:val="none" w:sz="0" w:space="0" w:color="auto"/>
        <w:right w:val="none" w:sz="0" w:space="0" w:color="auto"/>
      </w:divBdr>
    </w:div>
    <w:div w:id="19705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nil.Rautela200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B35FD-F910-4743-99D7-CA776570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DEEPTI PUNANI</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DEEPTI PUNANI</dc:title>
  <dc:creator>vchawla</dc:creator>
  <cp:lastModifiedBy>Anil Rautela</cp:lastModifiedBy>
  <cp:revision>41</cp:revision>
  <cp:lastPrinted>2011-06-30T13:43:00Z</cp:lastPrinted>
  <dcterms:created xsi:type="dcterms:W3CDTF">2016-06-17T16:01:00Z</dcterms:created>
  <dcterms:modified xsi:type="dcterms:W3CDTF">2017-04-13T08:30:00Z</dcterms:modified>
</cp:coreProperties>
</file>