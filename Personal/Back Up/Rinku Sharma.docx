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08" w:rsidRPr="008B33B2" w:rsidRDefault="005934DC" w:rsidP="00107B17">
      <w:pPr>
        <w:pStyle w:val="Heading1"/>
      </w:pPr>
      <w:r>
        <w:t>RINKU SHARMA</w:t>
      </w:r>
      <w:r w:rsidR="008B33B2" w:rsidRPr="008B33B2">
        <w:tab/>
        <w:t xml:space="preserve">            </w:t>
      </w:r>
      <w:r w:rsidR="00C43671">
        <w:t xml:space="preserve"> </w:t>
      </w:r>
      <w:r w:rsidR="008B33B2" w:rsidRPr="008B33B2">
        <w:t xml:space="preserve">software </w:t>
      </w:r>
      <w:r w:rsidR="00107B17" w:rsidRPr="008B33B2">
        <w:t xml:space="preserve">Engineer   </w:t>
      </w:r>
    </w:p>
    <w:p w:rsidR="00563126" w:rsidRPr="008B33B2" w:rsidRDefault="00563126" w:rsidP="006A3108">
      <w:pPr>
        <w:jc w:val="both"/>
        <w:rPr>
          <w:rFonts w:ascii="Verdana" w:hAnsi="Verdana" w:cs="Arial"/>
          <w:smallCaps/>
          <w:noProof/>
          <w:sz w:val="20"/>
          <w:szCs w:val="20"/>
          <w:highlight w:val="cyan"/>
          <w:lang w:val="en-GB"/>
        </w:rPr>
      </w:pPr>
    </w:p>
    <w:p w:rsidR="00503098" w:rsidRPr="008B33B2" w:rsidRDefault="00FC51D9" w:rsidP="006A3108">
      <w:pPr>
        <w:jc w:val="both"/>
        <w:rPr>
          <w:rFonts w:ascii="Verdana" w:hAnsi="Verdana" w:cs="Arial"/>
          <w:b/>
          <w:sz w:val="20"/>
          <w:szCs w:val="20"/>
        </w:rPr>
      </w:pPr>
      <w:r w:rsidRPr="008B33B2">
        <w:rPr>
          <w:rFonts w:ascii="Verdana" w:hAnsi="Verdana" w:cs="Arial"/>
          <w:b/>
          <w:sz w:val="20"/>
          <w:szCs w:val="20"/>
        </w:rPr>
        <w:t>Summary</w:t>
      </w:r>
    </w:p>
    <w:p w:rsidR="00FC51D9" w:rsidRPr="00AA2EE4" w:rsidRDefault="00FC51D9" w:rsidP="00B51EEC">
      <w:pPr>
        <w:ind w:left="720"/>
        <w:rPr>
          <w:rFonts w:ascii="Verdana" w:hAnsi="Verdana" w:cs="Verdana"/>
          <w:iCs/>
          <w:color w:val="000000"/>
          <w:sz w:val="20"/>
          <w:szCs w:val="20"/>
        </w:rPr>
      </w:pPr>
    </w:p>
    <w:p w:rsidR="00AA2EE4" w:rsidRPr="00AA2EE4" w:rsidRDefault="001329A5" w:rsidP="00AA2EE4">
      <w:pPr>
        <w:numPr>
          <w:ilvl w:val="0"/>
          <w:numId w:val="37"/>
        </w:numPr>
        <w:rPr>
          <w:rFonts w:ascii="Verdana" w:hAnsi="Verdana" w:cs="Verdana"/>
          <w:i/>
          <w:iCs/>
          <w:color w:val="000000"/>
          <w:sz w:val="20"/>
          <w:szCs w:val="20"/>
        </w:rPr>
      </w:pPr>
      <w:r>
        <w:rPr>
          <w:rFonts w:ascii="Verdana" w:hAnsi="Verdana" w:cs="Verdana"/>
          <w:i/>
          <w:iCs/>
          <w:color w:val="000000"/>
          <w:sz w:val="20"/>
          <w:szCs w:val="20"/>
        </w:rPr>
        <w:t>Having 4</w:t>
      </w:r>
      <w:r w:rsidR="00AA2EE4" w:rsidRPr="00AA2EE4">
        <w:rPr>
          <w:rFonts w:ascii="Verdana" w:hAnsi="Verdana" w:cs="Verdana"/>
          <w:i/>
          <w:iCs/>
          <w:color w:val="000000"/>
          <w:sz w:val="20"/>
          <w:szCs w:val="20"/>
        </w:rPr>
        <w:t xml:space="preserve"> years </w:t>
      </w:r>
      <w:r>
        <w:rPr>
          <w:rFonts w:ascii="Verdana" w:hAnsi="Verdana" w:cs="Verdana"/>
          <w:i/>
          <w:iCs/>
          <w:color w:val="000000"/>
          <w:sz w:val="20"/>
          <w:szCs w:val="20"/>
        </w:rPr>
        <w:t>1</w:t>
      </w:r>
      <w:r w:rsidR="00AA2EE4" w:rsidRPr="00AA2EE4">
        <w:rPr>
          <w:rFonts w:ascii="Verdana" w:hAnsi="Verdana" w:cs="Verdana"/>
          <w:i/>
          <w:iCs/>
          <w:color w:val="000000"/>
          <w:sz w:val="20"/>
          <w:szCs w:val="20"/>
        </w:rPr>
        <w:t xml:space="preserve"> months of Experience in Java Techn</w:t>
      </w:r>
      <w:r>
        <w:rPr>
          <w:rFonts w:ascii="Verdana" w:hAnsi="Verdana" w:cs="Verdana"/>
          <w:i/>
          <w:iCs/>
          <w:color w:val="000000"/>
          <w:sz w:val="20"/>
          <w:szCs w:val="20"/>
        </w:rPr>
        <w:t>ologies</w:t>
      </w:r>
      <w:r w:rsidR="00AA2EE4" w:rsidRPr="00AA2EE4">
        <w:rPr>
          <w:rFonts w:ascii="Verdana" w:hAnsi="Verdana" w:cs="Verdana"/>
          <w:i/>
          <w:iCs/>
          <w:color w:val="000000"/>
          <w:sz w:val="20"/>
          <w:szCs w:val="20"/>
        </w:rPr>
        <w:t>.</w:t>
      </w:r>
    </w:p>
    <w:p w:rsidR="00AA2EE4" w:rsidRPr="00AA2EE4" w:rsidRDefault="00AA2EE4" w:rsidP="00AA2EE4">
      <w:pPr>
        <w:numPr>
          <w:ilvl w:val="0"/>
          <w:numId w:val="37"/>
        </w:numPr>
        <w:rPr>
          <w:rFonts w:ascii="Verdana" w:hAnsi="Verdana" w:cs="Verdana"/>
          <w:i/>
          <w:iCs/>
          <w:color w:val="000000"/>
          <w:sz w:val="20"/>
          <w:szCs w:val="20"/>
        </w:rPr>
      </w:pPr>
      <w:r w:rsidRPr="00AA2EE4">
        <w:rPr>
          <w:rFonts w:ascii="Verdana" w:hAnsi="Verdana" w:cs="Verdana"/>
          <w:i/>
          <w:iCs/>
          <w:color w:val="000000"/>
          <w:sz w:val="20"/>
          <w:szCs w:val="20"/>
        </w:rPr>
        <w:t xml:space="preserve">Having good hand on experience in </w:t>
      </w:r>
      <w:r w:rsidR="0068290E">
        <w:rPr>
          <w:rFonts w:ascii="Verdana" w:hAnsi="Verdana" w:cs="Verdana"/>
          <w:i/>
          <w:iCs/>
          <w:color w:val="000000"/>
          <w:sz w:val="20"/>
          <w:szCs w:val="20"/>
        </w:rPr>
        <w:t xml:space="preserve"> </w:t>
      </w:r>
      <w:r w:rsidR="00D35FB1">
        <w:rPr>
          <w:rFonts w:ascii="Verdana" w:hAnsi="Verdana" w:cs="Verdana"/>
          <w:i/>
          <w:iCs/>
          <w:color w:val="000000"/>
          <w:sz w:val="20"/>
          <w:szCs w:val="20"/>
        </w:rPr>
        <w:t xml:space="preserve">Spring </w:t>
      </w:r>
      <w:proofErr w:type="spellStart"/>
      <w:r w:rsidR="00D35FB1">
        <w:rPr>
          <w:rFonts w:ascii="Verdana" w:hAnsi="Verdana" w:cs="Verdana"/>
          <w:i/>
          <w:iCs/>
          <w:color w:val="000000"/>
          <w:sz w:val="20"/>
          <w:szCs w:val="20"/>
        </w:rPr>
        <w:t>boot</w:t>
      </w:r>
      <w:r w:rsidR="001329A5">
        <w:rPr>
          <w:rFonts w:ascii="Verdana" w:hAnsi="Verdana" w:cs="Verdana"/>
          <w:i/>
          <w:iCs/>
          <w:color w:val="000000"/>
          <w:sz w:val="20"/>
          <w:szCs w:val="20"/>
        </w:rPr>
        <w:t>,Spring</w:t>
      </w:r>
      <w:proofErr w:type="spellEnd"/>
      <w:r w:rsidR="001329A5">
        <w:rPr>
          <w:rFonts w:ascii="Verdana" w:hAnsi="Verdana" w:cs="Verdana"/>
          <w:i/>
          <w:iCs/>
          <w:color w:val="000000"/>
          <w:sz w:val="20"/>
          <w:szCs w:val="20"/>
        </w:rPr>
        <w:t xml:space="preserve"> </w:t>
      </w:r>
      <w:proofErr w:type="spellStart"/>
      <w:r w:rsidR="001329A5">
        <w:rPr>
          <w:rFonts w:ascii="Verdana" w:hAnsi="Verdana" w:cs="Verdana"/>
          <w:i/>
          <w:iCs/>
          <w:color w:val="000000"/>
          <w:sz w:val="20"/>
          <w:szCs w:val="20"/>
        </w:rPr>
        <w:t>Config</w:t>
      </w:r>
      <w:proofErr w:type="spellEnd"/>
      <w:r w:rsidR="001329A5">
        <w:rPr>
          <w:rFonts w:ascii="Verdana" w:hAnsi="Verdana" w:cs="Verdana"/>
          <w:i/>
          <w:iCs/>
          <w:color w:val="000000"/>
          <w:sz w:val="20"/>
          <w:szCs w:val="20"/>
        </w:rPr>
        <w:t xml:space="preserve"> Server</w:t>
      </w:r>
      <w:r w:rsidR="00D35FB1">
        <w:rPr>
          <w:rFonts w:ascii="Verdana" w:hAnsi="Verdana" w:cs="Verdana"/>
          <w:i/>
          <w:iCs/>
          <w:color w:val="000000"/>
          <w:sz w:val="20"/>
          <w:szCs w:val="20"/>
        </w:rPr>
        <w:t xml:space="preserve"> , </w:t>
      </w:r>
      <w:r w:rsidRPr="00AA2EE4">
        <w:rPr>
          <w:rFonts w:ascii="Verdana" w:hAnsi="Verdana" w:cs="Verdana"/>
          <w:i/>
          <w:iCs/>
          <w:color w:val="000000"/>
          <w:sz w:val="20"/>
          <w:szCs w:val="20"/>
        </w:rPr>
        <w:t>J2ee</w:t>
      </w:r>
      <w:r w:rsidR="00D35FB1">
        <w:rPr>
          <w:rFonts w:ascii="Verdana" w:hAnsi="Verdana" w:cs="Verdana"/>
          <w:i/>
          <w:iCs/>
          <w:color w:val="000000"/>
          <w:sz w:val="20"/>
          <w:szCs w:val="20"/>
        </w:rPr>
        <w:t xml:space="preserve"> </w:t>
      </w:r>
      <w:r w:rsidRPr="00AA2EE4">
        <w:rPr>
          <w:rFonts w:ascii="Verdana" w:hAnsi="Verdana" w:cs="Verdana"/>
          <w:i/>
          <w:iCs/>
          <w:color w:val="000000"/>
          <w:sz w:val="20"/>
          <w:szCs w:val="20"/>
        </w:rPr>
        <w:t>, web services(Rest &amp; Soap)</w:t>
      </w:r>
      <w:r w:rsidR="001329A5">
        <w:rPr>
          <w:rFonts w:ascii="Verdana" w:hAnsi="Verdana" w:cs="Verdana"/>
          <w:i/>
          <w:iCs/>
          <w:color w:val="000000"/>
          <w:sz w:val="20"/>
          <w:szCs w:val="20"/>
        </w:rPr>
        <w:t xml:space="preserve">,Apache </w:t>
      </w:r>
      <w:proofErr w:type="spellStart"/>
      <w:r w:rsidR="001329A5">
        <w:rPr>
          <w:rFonts w:ascii="Verdana" w:hAnsi="Verdana" w:cs="Verdana"/>
          <w:i/>
          <w:iCs/>
          <w:color w:val="000000"/>
          <w:sz w:val="20"/>
          <w:szCs w:val="20"/>
        </w:rPr>
        <w:t>CXF</w:t>
      </w:r>
      <w:r w:rsidRPr="00AA2EE4">
        <w:rPr>
          <w:rFonts w:ascii="Verdana" w:hAnsi="Verdana" w:cs="Verdana"/>
          <w:i/>
          <w:iCs/>
          <w:color w:val="000000"/>
          <w:sz w:val="20"/>
          <w:szCs w:val="20"/>
        </w:rPr>
        <w:t>,spring</w:t>
      </w:r>
      <w:proofErr w:type="spellEnd"/>
      <w:r w:rsidRPr="00AA2EE4">
        <w:rPr>
          <w:rFonts w:ascii="Verdana" w:hAnsi="Verdana" w:cs="Verdana"/>
          <w:i/>
          <w:iCs/>
          <w:color w:val="000000"/>
          <w:sz w:val="20"/>
          <w:szCs w:val="20"/>
        </w:rPr>
        <w:t xml:space="preserve"> </w:t>
      </w:r>
      <w:r w:rsidR="001329A5">
        <w:rPr>
          <w:rFonts w:ascii="Verdana" w:hAnsi="Verdana" w:cs="Verdana"/>
          <w:i/>
          <w:iCs/>
          <w:color w:val="000000"/>
          <w:sz w:val="20"/>
          <w:szCs w:val="20"/>
        </w:rPr>
        <w:t>framework,</w:t>
      </w:r>
      <w:r w:rsidRPr="00AA2EE4">
        <w:rPr>
          <w:rFonts w:ascii="Verdana" w:hAnsi="Verdana" w:cs="Verdana"/>
          <w:i/>
          <w:iCs/>
          <w:color w:val="000000"/>
          <w:sz w:val="20"/>
          <w:szCs w:val="20"/>
        </w:rPr>
        <w:t xml:space="preserve"> </w:t>
      </w:r>
      <w:proofErr w:type="spellStart"/>
      <w:r>
        <w:rPr>
          <w:rFonts w:ascii="Verdana" w:hAnsi="Verdana" w:cs="Verdana"/>
          <w:i/>
          <w:iCs/>
          <w:color w:val="000000"/>
          <w:sz w:val="20"/>
          <w:szCs w:val="20"/>
        </w:rPr>
        <w:t>Oracle</w:t>
      </w:r>
      <w:r w:rsidR="001329A5">
        <w:rPr>
          <w:rFonts w:ascii="Verdana" w:hAnsi="Verdana" w:cs="Verdana"/>
          <w:i/>
          <w:iCs/>
          <w:color w:val="000000"/>
          <w:sz w:val="20"/>
          <w:szCs w:val="20"/>
        </w:rPr>
        <w:t>,maven</w:t>
      </w:r>
      <w:proofErr w:type="spellEnd"/>
      <w:r w:rsidR="001329A5">
        <w:rPr>
          <w:rFonts w:ascii="Verdana" w:hAnsi="Verdana" w:cs="Verdana"/>
          <w:i/>
          <w:iCs/>
          <w:color w:val="000000"/>
          <w:sz w:val="20"/>
          <w:szCs w:val="20"/>
        </w:rPr>
        <w:t xml:space="preserve"> , </w:t>
      </w:r>
      <w:proofErr w:type="spellStart"/>
      <w:r w:rsidR="001329A5">
        <w:rPr>
          <w:rFonts w:ascii="Verdana" w:hAnsi="Verdana" w:cs="Verdana"/>
          <w:i/>
          <w:iCs/>
          <w:color w:val="000000"/>
          <w:sz w:val="20"/>
          <w:szCs w:val="20"/>
        </w:rPr>
        <w:t>gradle</w:t>
      </w:r>
      <w:proofErr w:type="spellEnd"/>
      <w:r w:rsidR="001329A5">
        <w:rPr>
          <w:rFonts w:ascii="Verdana" w:hAnsi="Verdana" w:cs="Verdana"/>
          <w:i/>
          <w:iCs/>
          <w:color w:val="000000"/>
          <w:sz w:val="20"/>
          <w:szCs w:val="20"/>
        </w:rPr>
        <w:t xml:space="preserve"> , </w:t>
      </w:r>
      <w:proofErr w:type="spellStart"/>
      <w:r w:rsidR="001329A5" w:rsidRPr="00AA2EE4">
        <w:rPr>
          <w:rFonts w:ascii="Verdana" w:hAnsi="Verdana" w:cs="Verdana"/>
          <w:i/>
          <w:iCs/>
          <w:color w:val="000000"/>
          <w:sz w:val="20"/>
          <w:szCs w:val="20"/>
        </w:rPr>
        <w:t>Junit</w:t>
      </w:r>
      <w:proofErr w:type="spellEnd"/>
      <w:r w:rsidR="001329A5" w:rsidRPr="00AA2EE4">
        <w:rPr>
          <w:rFonts w:ascii="Verdana" w:hAnsi="Verdana" w:cs="Verdana"/>
          <w:i/>
          <w:iCs/>
          <w:color w:val="000000"/>
          <w:sz w:val="20"/>
          <w:szCs w:val="20"/>
        </w:rPr>
        <w:t xml:space="preserve"> </w:t>
      </w:r>
      <w:r w:rsidR="001329A5">
        <w:rPr>
          <w:rFonts w:ascii="Verdana" w:hAnsi="Verdana" w:cs="Verdana"/>
          <w:i/>
          <w:iCs/>
          <w:color w:val="000000"/>
          <w:sz w:val="20"/>
          <w:szCs w:val="20"/>
        </w:rPr>
        <w:t>,</w:t>
      </w:r>
      <w:proofErr w:type="spellStart"/>
      <w:r w:rsidR="001329A5">
        <w:rPr>
          <w:rFonts w:ascii="Verdana" w:hAnsi="Verdana" w:cs="Verdana"/>
          <w:i/>
          <w:iCs/>
          <w:color w:val="000000"/>
          <w:sz w:val="20"/>
          <w:szCs w:val="20"/>
        </w:rPr>
        <w:t>Mockito</w:t>
      </w:r>
      <w:proofErr w:type="spellEnd"/>
      <w:r w:rsidRPr="00AA2EE4">
        <w:rPr>
          <w:rFonts w:ascii="Verdana" w:hAnsi="Verdana" w:cs="Verdana"/>
          <w:i/>
          <w:iCs/>
          <w:color w:val="000000"/>
          <w:sz w:val="20"/>
          <w:szCs w:val="20"/>
        </w:rPr>
        <w:t>.</w:t>
      </w:r>
    </w:p>
    <w:p w:rsidR="00AA2EE4" w:rsidRPr="00AA2EE4" w:rsidRDefault="00AA2EE4" w:rsidP="00AA2EE4">
      <w:pPr>
        <w:numPr>
          <w:ilvl w:val="0"/>
          <w:numId w:val="37"/>
        </w:numPr>
        <w:rPr>
          <w:rFonts w:ascii="Verdana" w:hAnsi="Verdana" w:cs="Verdana"/>
          <w:i/>
          <w:iCs/>
          <w:color w:val="000000"/>
          <w:sz w:val="20"/>
          <w:szCs w:val="20"/>
        </w:rPr>
      </w:pPr>
      <w:r w:rsidRPr="00AA2EE4">
        <w:rPr>
          <w:rFonts w:ascii="Verdana" w:hAnsi="Verdana" w:cs="Verdana"/>
          <w:i/>
          <w:iCs/>
          <w:color w:val="000000"/>
          <w:sz w:val="20"/>
          <w:szCs w:val="20"/>
        </w:rPr>
        <w:t xml:space="preserve">Experience in developing </w:t>
      </w:r>
      <w:r>
        <w:rPr>
          <w:rFonts w:ascii="Verdana" w:hAnsi="Verdana" w:cs="Verdana"/>
          <w:i/>
          <w:iCs/>
          <w:color w:val="000000"/>
          <w:sz w:val="20"/>
          <w:szCs w:val="20"/>
        </w:rPr>
        <w:t>telecom</w:t>
      </w:r>
      <w:r w:rsidRPr="00AA2EE4">
        <w:rPr>
          <w:rFonts w:ascii="Verdana" w:hAnsi="Verdana" w:cs="Verdana"/>
          <w:i/>
          <w:iCs/>
          <w:color w:val="000000"/>
          <w:sz w:val="20"/>
          <w:szCs w:val="20"/>
        </w:rPr>
        <w:t xml:space="preserve"> based application</w:t>
      </w:r>
      <w:r>
        <w:rPr>
          <w:rFonts w:ascii="Verdana" w:hAnsi="Verdana" w:cs="Verdana"/>
          <w:i/>
          <w:iCs/>
          <w:color w:val="000000"/>
          <w:sz w:val="20"/>
          <w:szCs w:val="20"/>
        </w:rPr>
        <w:t xml:space="preserve"> in j2ee in Value added </w:t>
      </w:r>
      <w:proofErr w:type="gramStart"/>
      <w:r>
        <w:rPr>
          <w:rFonts w:ascii="Verdana" w:hAnsi="Verdana" w:cs="Verdana"/>
          <w:i/>
          <w:iCs/>
          <w:color w:val="000000"/>
          <w:sz w:val="20"/>
          <w:szCs w:val="20"/>
        </w:rPr>
        <w:t>Services(</w:t>
      </w:r>
      <w:proofErr w:type="gramEnd"/>
      <w:r>
        <w:rPr>
          <w:rFonts w:ascii="Verdana" w:hAnsi="Verdana" w:cs="Verdana"/>
          <w:i/>
          <w:iCs/>
          <w:color w:val="000000"/>
          <w:sz w:val="20"/>
          <w:szCs w:val="20"/>
        </w:rPr>
        <w:t>Telecom)</w:t>
      </w:r>
      <w:r w:rsidRPr="00AA2EE4">
        <w:rPr>
          <w:rFonts w:ascii="Verdana" w:hAnsi="Verdana" w:cs="Verdana"/>
          <w:i/>
          <w:iCs/>
          <w:color w:val="000000"/>
          <w:sz w:val="20"/>
          <w:szCs w:val="20"/>
        </w:rPr>
        <w:t xml:space="preserve"> domain.</w:t>
      </w:r>
    </w:p>
    <w:p w:rsidR="00096271" w:rsidRPr="00AA2EE4" w:rsidRDefault="00AA2EE4" w:rsidP="00AA2EE4">
      <w:pPr>
        <w:numPr>
          <w:ilvl w:val="0"/>
          <w:numId w:val="37"/>
        </w:numPr>
        <w:rPr>
          <w:rFonts w:ascii="Verdana" w:hAnsi="Verdana" w:cs="Verdana"/>
          <w:i/>
          <w:iCs/>
          <w:color w:val="000000"/>
          <w:sz w:val="20"/>
          <w:szCs w:val="20"/>
        </w:rPr>
      </w:pPr>
      <w:r w:rsidRPr="00AA2EE4">
        <w:rPr>
          <w:rFonts w:ascii="Verdana" w:hAnsi="Verdana" w:cs="Verdana"/>
          <w:i/>
          <w:iCs/>
          <w:color w:val="000000"/>
          <w:sz w:val="20"/>
          <w:szCs w:val="20"/>
        </w:rPr>
        <w:t>Strong Team Player and interpersonal skills.</w:t>
      </w:r>
      <w:r w:rsidR="00C43671" w:rsidRPr="00AA2EE4">
        <w:rPr>
          <w:rFonts w:ascii="Verdana" w:hAnsi="Verdana" w:cs="Verdana"/>
          <w:i/>
          <w:iCs/>
          <w:color w:val="000000"/>
          <w:sz w:val="20"/>
          <w:szCs w:val="20"/>
        </w:rPr>
        <w:t xml:space="preserve"> </w:t>
      </w:r>
    </w:p>
    <w:p w:rsidR="001033FB" w:rsidRPr="008B33B2" w:rsidRDefault="001033FB" w:rsidP="00107B17">
      <w:pPr>
        <w:pStyle w:val="Heading1"/>
        <w:rPr>
          <w:kern w:val="1"/>
          <w:lang w:eastAsia="ar-SA"/>
        </w:rPr>
      </w:pPr>
    </w:p>
    <w:p w:rsidR="001033FB" w:rsidRPr="008B33B2" w:rsidRDefault="001033FB" w:rsidP="001033FB">
      <w:pPr>
        <w:pStyle w:val="Header"/>
        <w:tabs>
          <w:tab w:val="left" w:pos="1440"/>
        </w:tabs>
        <w:ind w:right="25"/>
        <w:jc w:val="both"/>
        <w:rPr>
          <w:rFonts w:ascii="Verdana" w:hAnsi="Verdana" w:cs="Arial"/>
          <w:bCs/>
          <w:noProof/>
          <w:sz w:val="20"/>
          <w:szCs w:val="20"/>
        </w:rPr>
      </w:pPr>
    </w:p>
    <w:p w:rsidR="006A3108" w:rsidRPr="008B33B2" w:rsidRDefault="006A3108" w:rsidP="006A3108">
      <w:pPr>
        <w:pStyle w:val="ResumeList"/>
        <w:rPr>
          <w:rFonts w:ascii="Verdana" w:hAnsi="Verdana" w:cs="Arial"/>
          <w:noProof/>
          <w:sz w:val="20"/>
        </w:rPr>
      </w:pPr>
    </w:p>
    <w:p w:rsidR="009A1B9C" w:rsidRPr="008B33B2" w:rsidRDefault="00E3566E" w:rsidP="00107B17">
      <w:pPr>
        <w:pStyle w:val="Heading1"/>
      </w:pPr>
      <w:r w:rsidRPr="008B33B2">
        <w:t>Professional Experience</w:t>
      </w:r>
    </w:p>
    <w:p w:rsidR="009A1B9C" w:rsidRPr="008B33B2" w:rsidRDefault="009A1B9C" w:rsidP="009A1B9C">
      <w:pPr>
        <w:ind w:left="360"/>
        <w:jc w:val="both"/>
        <w:rPr>
          <w:rFonts w:ascii="Verdana" w:hAnsi="Verdana" w:cs="Arial"/>
          <w:b/>
          <w:sz w:val="20"/>
          <w:szCs w:val="20"/>
        </w:rPr>
      </w:pPr>
    </w:p>
    <w:p w:rsidR="00D35FB1" w:rsidRDefault="00AA2EE4" w:rsidP="00AA2EE4">
      <w:pPr>
        <w:pStyle w:val="Default"/>
        <w:spacing w:after="18"/>
        <w:rPr>
          <w:i/>
          <w:iCs/>
          <w:sz w:val="20"/>
          <w:szCs w:val="20"/>
        </w:rPr>
      </w:pPr>
      <w:r>
        <w:rPr>
          <w:b/>
          <w:bCs/>
          <w:sz w:val="20"/>
          <w:szCs w:val="20"/>
        </w:rPr>
        <w:t xml:space="preserve">Software Engineer </w:t>
      </w:r>
      <w:proofErr w:type="spellStart"/>
      <w:r>
        <w:rPr>
          <w:i/>
          <w:iCs/>
          <w:sz w:val="20"/>
          <w:szCs w:val="20"/>
        </w:rPr>
        <w:t>Xavient</w:t>
      </w:r>
      <w:proofErr w:type="spellEnd"/>
      <w:r>
        <w:rPr>
          <w:i/>
          <w:iCs/>
          <w:sz w:val="20"/>
          <w:szCs w:val="20"/>
        </w:rPr>
        <w:t xml:space="preserve"> </w:t>
      </w:r>
      <w:r w:rsidR="00D35FB1">
        <w:rPr>
          <w:i/>
          <w:iCs/>
          <w:sz w:val="20"/>
          <w:szCs w:val="20"/>
        </w:rPr>
        <w:t>Software Solutions Pvt. Ltd</w:t>
      </w:r>
      <w:proofErr w:type="gramStart"/>
      <w:r w:rsidR="00D35FB1">
        <w:rPr>
          <w:i/>
          <w:iCs/>
          <w:sz w:val="20"/>
          <w:szCs w:val="20"/>
        </w:rPr>
        <w:t xml:space="preserve">. </w:t>
      </w:r>
      <w:r>
        <w:rPr>
          <w:i/>
          <w:iCs/>
          <w:sz w:val="20"/>
          <w:szCs w:val="20"/>
        </w:rPr>
        <w:t>,</w:t>
      </w:r>
      <w:proofErr w:type="gramEnd"/>
      <w:r w:rsidR="00D35FB1">
        <w:rPr>
          <w:i/>
          <w:iCs/>
          <w:sz w:val="20"/>
          <w:szCs w:val="20"/>
        </w:rPr>
        <w:t xml:space="preserve"> </w:t>
      </w:r>
      <w:r>
        <w:rPr>
          <w:i/>
          <w:iCs/>
          <w:sz w:val="20"/>
          <w:szCs w:val="20"/>
        </w:rPr>
        <w:t xml:space="preserve">Noida from December 2014 </w:t>
      </w:r>
    </w:p>
    <w:p w:rsidR="00AA2EE4" w:rsidRDefault="00D35FB1" w:rsidP="00AA2EE4">
      <w:pPr>
        <w:pStyle w:val="Default"/>
        <w:spacing w:after="18"/>
        <w:rPr>
          <w:i/>
          <w:iCs/>
          <w:sz w:val="20"/>
          <w:szCs w:val="20"/>
        </w:rPr>
      </w:pPr>
      <w:r>
        <w:rPr>
          <w:i/>
          <w:iCs/>
          <w:sz w:val="20"/>
          <w:szCs w:val="20"/>
        </w:rPr>
        <w:t xml:space="preserve">                              </w:t>
      </w:r>
      <w:r w:rsidR="00AA2EE4">
        <w:rPr>
          <w:i/>
          <w:iCs/>
          <w:sz w:val="20"/>
          <w:szCs w:val="20"/>
        </w:rPr>
        <w:t xml:space="preserve">– </w:t>
      </w:r>
      <w:proofErr w:type="gramStart"/>
      <w:r w:rsidR="00AA2EE4">
        <w:rPr>
          <w:i/>
          <w:iCs/>
          <w:sz w:val="20"/>
          <w:szCs w:val="20"/>
        </w:rPr>
        <w:t>till</w:t>
      </w:r>
      <w:proofErr w:type="gramEnd"/>
      <w:r w:rsidR="00AA2EE4">
        <w:rPr>
          <w:i/>
          <w:iCs/>
          <w:sz w:val="20"/>
          <w:szCs w:val="20"/>
        </w:rPr>
        <w:t xml:space="preserve"> date </w:t>
      </w:r>
    </w:p>
    <w:p w:rsidR="00AA2EE4" w:rsidRDefault="00AA2EE4" w:rsidP="00AA2EE4">
      <w:pPr>
        <w:pStyle w:val="Default"/>
        <w:spacing w:after="18"/>
        <w:rPr>
          <w:i/>
          <w:iCs/>
          <w:sz w:val="20"/>
          <w:szCs w:val="20"/>
        </w:rPr>
      </w:pPr>
      <w:r>
        <w:rPr>
          <w:b/>
          <w:bCs/>
          <w:sz w:val="20"/>
          <w:szCs w:val="20"/>
        </w:rPr>
        <w:t xml:space="preserve">Software Engineer </w:t>
      </w:r>
      <w:proofErr w:type="spellStart"/>
      <w:r w:rsidRPr="00AA2EE4">
        <w:rPr>
          <w:i/>
          <w:iCs/>
          <w:sz w:val="20"/>
          <w:szCs w:val="20"/>
        </w:rPr>
        <w:t>Telemune</w:t>
      </w:r>
      <w:proofErr w:type="spellEnd"/>
      <w:r w:rsidRPr="00AA2EE4">
        <w:rPr>
          <w:i/>
          <w:iCs/>
          <w:sz w:val="20"/>
          <w:szCs w:val="20"/>
        </w:rPr>
        <w:t xml:space="preserve"> Software Solutions Pvt. </w:t>
      </w:r>
      <w:proofErr w:type="gramStart"/>
      <w:r w:rsidRPr="00AA2EE4">
        <w:rPr>
          <w:i/>
          <w:iCs/>
          <w:sz w:val="20"/>
          <w:szCs w:val="20"/>
        </w:rPr>
        <w:t>Ltd</w:t>
      </w:r>
      <w:r>
        <w:rPr>
          <w:i/>
          <w:iCs/>
          <w:sz w:val="20"/>
          <w:szCs w:val="20"/>
        </w:rPr>
        <w:t xml:space="preserve"> ,</w:t>
      </w:r>
      <w:proofErr w:type="gramEnd"/>
      <w:r>
        <w:rPr>
          <w:i/>
          <w:iCs/>
          <w:sz w:val="20"/>
          <w:szCs w:val="20"/>
        </w:rPr>
        <w:t xml:space="preserve"> Noida from June 2012 – </w:t>
      </w:r>
    </w:p>
    <w:p w:rsidR="00AA2EE4" w:rsidRDefault="00AA2EE4" w:rsidP="00AA2EE4">
      <w:pPr>
        <w:pStyle w:val="Default"/>
        <w:spacing w:after="18"/>
        <w:rPr>
          <w:i/>
          <w:iCs/>
          <w:sz w:val="20"/>
          <w:szCs w:val="20"/>
        </w:rPr>
      </w:pPr>
      <w:r>
        <w:rPr>
          <w:i/>
          <w:iCs/>
          <w:sz w:val="20"/>
          <w:szCs w:val="20"/>
        </w:rPr>
        <w:t xml:space="preserve">                               December 2014</w:t>
      </w:r>
    </w:p>
    <w:p w:rsidR="001033FB" w:rsidRPr="008B33B2" w:rsidRDefault="001033FB" w:rsidP="00107B17">
      <w:pPr>
        <w:pStyle w:val="Heading1"/>
        <w:rPr>
          <w:kern w:val="1"/>
          <w:lang w:eastAsia="ar-SA"/>
        </w:rPr>
      </w:pPr>
    </w:p>
    <w:p w:rsidR="001033FB" w:rsidRPr="008B33B2" w:rsidRDefault="001033FB" w:rsidP="001033FB">
      <w:pPr>
        <w:pStyle w:val="Header"/>
        <w:tabs>
          <w:tab w:val="left" w:pos="1440"/>
        </w:tabs>
        <w:ind w:right="25"/>
        <w:jc w:val="both"/>
        <w:rPr>
          <w:rFonts w:ascii="Verdana" w:hAnsi="Verdana" w:cs="Arial"/>
          <w:bCs/>
          <w:noProof/>
          <w:sz w:val="20"/>
          <w:szCs w:val="20"/>
        </w:rPr>
      </w:pPr>
    </w:p>
    <w:p w:rsidR="009A1B9C" w:rsidRPr="008B33B2" w:rsidRDefault="009A1B9C" w:rsidP="009A1B9C">
      <w:pPr>
        <w:jc w:val="both"/>
        <w:rPr>
          <w:rFonts w:ascii="Verdana" w:hAnsi="Verdana" w:cs="Arial"/>
          <w:b/>
          <w:sz w:val="20"/>
          <w:szCs w:val="20"/>
        </w:rPr>
      </w:pPr>
    </w:p>
    <w:p w:rsidR="009A1B9C" w:rsidRPr="008B33B2" w:rsidRDefault="00E3566E" w:rsidP="00107B17">
      <w:pPr>
        <w:pStyle w:val="Heading1"/>
      </w:pPr>
      <w:r w:rsidRPr="008B33B2">
        <w:t>Technical Skills</w:t>
      </w:r>
    </w:p>
    <w:p w:rsidR="008B33B2" w:rsidRPr="008B33B2" w:rsidRDefault="008B33B2" w:rsidP="008B33B2">
      <w:pPr>
        <w:pStyle w:val="Default"/>
        <w:ind w:left="360"/>
        <w:rPr>
          <w:sz w:val="20"/>
          <w:szCs w:val="20"/>
        </w:rPr>
      </w:pPr>
      <w:r w:rsidRPr="008B33B2">
        <w:rPr>
          <w:sz w:val="20"/>
          <w:szCs w:val="20"/>
        </w:rPr>
        <w:t xml:space="preserve"> </w:t>
      </w:r>
    </w:p>
    <w:p w:rsidR="00AA2EE4" w:rsidRPr="00E95F82" w:rsidRDefault="008B33B2" w:rsidP="008B33B2">
      <w:pPr>
        <w:pStyle w:val="Default"/>
        <w:spacing w:after="21"/>
        <w:ind w:left="360"/>
        <w:rPr>
          <w:b/>
          <w:sz w:val="20"/>
          <w:szCs w:val="20"/>
        </w:rPr>
      </w:pPr>
      <w:r w:rsidRPr="00E95F82">
        <w:rPr>
          <w:b/>
          <w:sz w:val="20"/>
          <w:szCs w:val="20"/>
        </w:rPr>
        <w:t xml:space="preserve">Operating Systems </w:t>
      </w:r>
      <w:r w:rsidRPr="00E95F82">
        <w:rPr>
          <w:b/>
          <w:sz w:val="20"/>
          <w:szCs w:val="20"/>
        </w:rPr>
        <w:tab/>
      </w:r>
      <w:r w:rsidRPr="00E95F82">
        <w:rPr>
          <w:b/>
          <w:sz w:val="20"/>
          <w:szCs w:val="20"/>
        </w:rPr>
        <w:tab/>
        <w:t>: Linux (</w:t>
      </w:r>
      <w:proofErr w:type="spellStart"/>
      <w:r w:rsidR="00AA2EE4" w:rsidRPr="00E95F82">
        <w:rPr>
          <w:b/>
          <w:sz w:val="20"/>
          <w:szCs w:val="20"/>
        </w:rPr>
        <w:t>Ubntu</w:t>
      </w:r>
      <w:proofErr w:type="gramStart"/>
      <w:r w:rsidR="00AA2EE4" w:rsidRPr="00E95F82">
        <w:rPr>
          <w:b/>
          <w:sz w:val="20"/>
          <w:szCs w:val="20"/>
        </w:rPr>
        <w:t>,</w:t>
      </w:r>
      <w:r w:rsidRPr="00E95F82">
        <w:rPr>
          <w:b/>
          <w:sz w:val="20"/>
          <w:szCs w:val="20"/>
        </w:rPr>
        <w:t>Fedora</w:t>
      </w:r>
      <w:proofErr w:type="spellEnd"/>
      <w:proofErr w:type="gramEnd"/>
      <w:r w:rsidRPr="00E95F82">
        <w:rPr>
          <w:b/>
          <w:sz w:val="20"/>
          <w:szCs w:val="20"/>
        </w:rPr>
        <w:t xml:space="preserve"> Core 5</w:t>
      </w:r>
      <w:r w:rsidR="00AA2EE4" w:rsidRPr="00E95F82">
        <w:rPr>
          <w:b/>
          <w:sz w:val="20"/>
          <w:szCs w:val="20"/>
        </w:rPr>
        <w:t>,Red Hat</w:t>
      </w:r>
      <w:r w:rsidRPr="00E95F82">
        <w:rPr>
          <w:b/>
          <w:sz w:val="20"/>
          <w:szCs w:val="20"/>
        </w:rPr>
        <w:t>),</w:t>
      </w:r>
    </w:p>
    <w:p w:rsidR="008B33B2" w:rsidRPr="00E95F82" w:rsidRDefault="008B33B2" w:rsidP="00AA2EE4">
      <w:pPr>
        <w:pStyle w:val="Default"/>
        <w:spacing w:after="21"/>
        <w:ind w:left="3240" w:firstLine="360"/>
        <w:rPr>
          <w:b/>
          <w:sz w:val="20"/>
          <w:szCs w:val="20"/>
        </w:rPr>
      </w:pPr>
      <w:r w:rsidRPr="00E95F82">
        <w:rPr>
          <w:b/>
          <w:sz w:val="20"/>
          <w:szCs w:val="20"/>
        </w:rPr>
        <w:t xml:space="preserve"> </w:t>
      </w:r>
      <w:r w:rsidR="00AA2EE4" w:rsidRPr="00E95F82">
        <w:rPr>
          <w:b/>
          <w:sz w:val="20"/>
          <w:szCs w:val="20"/>
        </w:rPr>
        <w:t xml:space="preserve"> </w:t>
      </w:r>
      <w:r w:rsidRPr="00E95F82">
        <w:rPr>
          <w:b/>
          <w:sz w:val="20"/>
          <w:szCs w:val="20"/>
        </w:rPr>
        <w:t xml:space="preserve">Windows </w:t>
      </w:r>
      <w:r w:rsidR="00AA2EE4" w:rsidRPr="00E95F82">
        <w:rPr>
          <w:b/>
          <w:sz w:val="20"/>
          <w:szCs w:val="20"/>
        </w:rPr>
        <w:t>7</w:t>
      </w:r>
      <w:r w:rsidRPr="00E95F82">
        <w:rPr>
          <w:b/>
          <w:sz w:val="20"/>
          <w:szCs w:val="20"/>
        </w:rPr>
        <w:t xml:space="preserve"> </w:t>
      </w:r>
    </w:p>
    <w:p w:rsidR="000A5046" w:rsidRPr="00E95F82" w:rsidRDefault="00E95F82" w:rsidP="008B33B2">
      <w:pPr>
        <w:pStyle w:val="Default"/>
        <w:spacing w:after="21"/>
        <w:ind w:left="360"/>
        <w:rPr>
          <w:b/>
          <w:sz w:val="20"/>
          <w:szCs w:val="20"/>
        </w:rPr>
      </w:pPr>
      <w:bookmarkStart w:id="0" w:name="_GoBack"/>
      <w:bookmarkEnd w:id="0"/>
      <w:r>
        <w:rPr>
          <w:b/>
          <w:sz w:val="20"/>
          <w:szCs w:val="20"/>
        </w:rPr>
        <w:t xml:space="preserve">Database </w:t>
      </w:r>
      <w:r>
        <w:rPr>
          <w:b/>
          <w:sz w:val="20"/>
          <w:szCs w:val="20"/>
        </w:rPr>
        <w:tab/>
      </w:r>
      <w:r>
        <w:rPr>
          <w:b/>
          <w:sz w:val="20"/>
          <w:szCs w:val="20"/>
        </w:rPr>
        <w:tab/>
      </w:r>
      <w:r>
        <w:rPr>
          <w:b/>
          <w:sz w:val="20"/>
          <w:szCs w:val="20"/>
        </w:rPr>
        <w:tab/>
      </w:r>
      <w:r w:rsidR="008B33B2" w:rsidRPr="00E95F82">
        <w:rPr>
          <w:b/>
          <w:sz w:val="20"/>
          <w:szCs w:val="20"/>
        </w:rPr>
        <w:t xml:space="preserve">: </w:t>
      </w:r>
      <w:proofErr w:type="spellStart"/>
      <w:r w:rsidR="008B33B2" w:rsidRPr="00E95F82">
        <w:rPr>
          <w:b/>
          <w:sz w:val="20"/>
          <w:szCs w:val="20"/>
        </w:rPr>
        <w:t>MySQL</w:t>
      </w:r>
      <w:proofErr w:type="gramStart"/>
      <w:r w:rsidR="008B33B2" w:rsidRPr="00E95F82">
        <w:rPr>
          <w:b/>
          <w:sz w:val="20"/>
          <w:szCs w:val="20"/>
        </w:rPr>
        <w:t>,ORACLE</w:t>
      </w:r>
      <w:r w:rsidR="0003237E" w:rsidRPr="00E95F82">
        <w:rPr>
          <w:b/>
          <w:sz w:val="20"/>
          <w:szCs w:val="20"/>
        </w:rPr>
        <w:t>,CouchBase</w:t>
      </w:r>
      <w:proofErr w:type="spellEnd"/>
      <w:proofErr w:type="gramEnd"/>
    </w:p>
    <w:p w:rsidR="008B33B2" w:rsidRPr="00E95F82" w:rsidRDefault="008B33B2" w:rsidP="008B33B2">
      <w:pPr>
        <w:pStyle w:val="Default"/>
        <w:spacing w:after="21"/>
        <w:ind w:left="360"/>
        <w:rPr>
          <w:b/>
          <w:sz w:val="20"/>
          <w:szCs w:val="20"/>
        </w:rPr>
      </w:pPr>
      <w:r w:rsidRPr="00E95F82">
        <w:rPr>
          <w:b/>
          <w:sz w:val="20"/>
          <w:szCs w:val="20"/>
        </w:rPr>
        <w:t>Programming Lan</w:t>
      </w:r>
      <w:r w:rsidR="000A5046" w:rsidRPr="00E95F82">
        <w:rPr>
          <w:b/>
          <w:sz w:val="20"/>
          <w:szCs w:val="20"/>
        </w:rPr>
        <w:t xml:space="preserve">guages </w:t>
      </w:r>
      <w:r w:rsidR="000A5046" w:rsidRPr="00E95F82">
        <w:rPr>
          <w:b/>
          <w:sz w:val="20"/>
          <w:szCs w:val="20"/>
        </w:rPr>
        <w:tab/>
        <w:t>: Java, SQL</w:t>
      </w:r>
      <w:r w:rsidRPr="00E95F82">
        <w:rPr>
          <w:b/>
          <w:sz w:val="20"/>
          <w:szCs w:val="20"/>
        </w:rPr>
        <w:t xml:space="preserve">, XML, HTML </w:t>
      </w:r>
    </w:p>
    <w:p w:rsidR="008B33B2" w:rsidRPr="00E95F82" w:rsidRDefault="00FA2B6A" w:rsidP="008B33B2">
      <w:pPr>
        <w:pStyle w:val="Default"/>
        <w:spacing w:after="21"/>
        <w:ind w:left="360"/>
        <w:rPr>
          <w:b/>
          <w:sz w:val="20"/>
          <w:szCs w:val="20"/>
        </w:rPr>
      </w:pPr>
      <w:r w:rsidRPr="00E95F82">
        <w:rPr>
          <w:b/>
          <w:sz w:val="20"/>
          <w:szCs w:val="20"/>
        </w:rPr>
        <w:t xml:space="preserve">Software Tool (IDE) </w:t>
      </w:r>
      <w:r w:rsidRPr="00E95F82">
        <w:rPr>
          <w:b/>
          <w:sz w:val="20"/>
          <w:szCs w:val="20"/>
        </w:rPr>
        <w:tab/>
      </w:r>
      <w:r w:rsidRPr="00E95F82">
        <w:rPr>
          <w:b/>
          <w:sz w:val="20"/>
          <w:szCs w:val="20"/>
        </w:rPr>
        <w:tab/>
        <w:t xml:space="preserve">: </w:t>
      </w:r>
      <w:proofErr w:type="gramStart"/>
      <w:r w:rsidRPr="00E95F82">
        <w:rPr>
          <w:b/>
          <w:sz w:val="20"/>
          <w:szCs w:val="20"/>
        </w:rPr>
        <w:t xml:space="preserve">Eclipse </w:t>
      </w:r>
      <w:r w:rsidR="008B33B2" w:rsidRPr="00E95F82">
        <w:rPr>
          <w:b/>
          <w:sz w:val="20"/>
          <w:szCs w:val="20"/>
        </w:rPr>
        <w:t>,</w:t>
      </w:r>
      <w:proofErr w:type="gramEnd"/>
      <w:r w:rsidR="008B33B2" w:rsidRPr="00E95F82">
        <w:rPr>
          <w:b/>
          <w:sz w:val="20"/>
          <w:szCs w:val="20"/>
        </w:rPr>
        <w:t xml:space="preserve"> Net Beans </w:t>
      </w:r>
      <w:r w:rsidR="0003237E" w:rsidRPr="00E95F82">
        <w:rPr>
          <w:b/>
          <w:sz w:val="20"/>
          <w:szCs w:val="20"/>
        </w:rPr>
        <w:t>,STS</w:t>
      </w:r>
    </w:p>
    <w:p w:rsidR="008B33B2" w:rsidRPr="00E95F82" w:rsidRDefault="008B33B2" w:rsidP="008B33B2">
      <w:pPr>
        <w:pStyle w:val="Default"/>
        <w:spacing w:after="21"/>
        <w:ind w:left="360"/>
        <w:rPr>
          <w:b/>
          <w:sz w:val="20"/>
          <w:szCs w:val="20"/>
        </w:rPr>
      </w:pPr>
      <w:r w:rsidRPr="00E95F82">
        <w:rPr>
          <w:b/>
          <w:sz w:val="20"/>
          <w:szCs w:val="20"/>
        </w:rPr>
        <w:t>Web</w:t>
      </w:r>
      <w:r w:rsidR="002C374A" w:rsidRPr="00E95F82">
        <w:rPr>
          <w:b/>
          <w:sz w:val="20"/>
          <w:szCs w:val="20"/>
        </w:rPr>
        <w:t>/app</w:t>
      </w:r>
      <w:r w:rsidR="0003237E" w:rsidRPr="00E95F82">
        <w:rPr>
          <w:b/>
          <w:sz w:val="20"/>
          <w:szCs w:val="20"/>
        </w:rPr>
        <w:t xml:space="preserve"> Servers </w:t>
      </w:r>
      <w:r w:rsidR="0003237E" w:rsidRPr="00E95F82">
        <w:rPr>
          <w:b/>
          <w:sz w:val="20"/>
          <w:szCs w:val="20"/>
        </w:rPr>
        <w:tab/>
      </w:r>
      <w:r w:rsidR="0003237E" w:rsidRPr="00E95F82">
        <w:rPr>
          <w:b/>
          <w:sz w:val="20"/>
          <w:szCs w:val="20"/>
        </w:rPr>
        <w:tab/>
        <w:t>: Tomcat</w:t>
      </w:r>
    </w:p>
    <w:p w:rsidR="001329A5" w:rsidRDefault="008B33B2" w:rsidP="008B33B2">
      <w:pPr>
        <w:pStyle w:val="Default"/>
        <w:spacing w:after="21"/>
        <w:ind w:left="3600" w:hanging="3240"/>
        <w:rPr>
          <w:b/>
          <w:sz w:val="20"/>
          <w:szCs w:val="20"/>
        </w:rPr>
      </w:pPr>
      <w:r w:rsidRPr="00E95F82">
        <w:rPr>
          <w:b/>
          <w:sz w:val="20"/>
          <w:szCs w:val="20"/>
        </w:rPr>
        <w:t>Java/J2EE Tech</w:t>
      </w:r>
      <w:r w:rsidR="000A5046" w:rsidRPr="00E95F82">
        <w:rPr>
          <w:b/>
          <w:sz w:val="20"/>
          <w:szCs w:val="20"/>
        </w:rPr>
        <w:t xml:space="preserve">nologies </w:t>
      </w:r>
      <w:r w:rsidR="000A5046" w:rsidRPr="00E95F82">
        <w:rPr>
          <w:b/>
          <w:sz w:val="20"/>
          <w:szCs w:val="20"/>
        </w:rPr>
        <w:tab/>
        <w:t xml:space="preserve">: </w:t>
      </w:r>
      <w:r w:rsidR="001329A5">
        <w:rPr>
          <w:b/>
          <w:sz w:val="20"/>
          <w:szCs w:val="20"/>
        </w:rPr>
        <w:t xml:space="preserve">Spring </w:t>
      </w:r>
      <w:proofErr w:type="gramStart"/>
      <w:r w:rsidR="001329A5">
        <w:rPr>
          <w:b/>
          <w:sz w:val="20"/>
          <w:szCs w:val="20"/>
        </w:rPr>
        <w:t>Boot ,</w:t>
      </w:r>
      <w:proofErr w:type="gramEnd"/>
      <w:r w:rsidR="001329A5">
        <w:rPr>
          <w:b/>
          <w:sz w:val="20"/>
          <w:szCs w:val="20"/>
        </w:rPr>
        <w:t xml:space="preserve"> </w:t>
      </w:r>
      <w:r w:rsidR="000A5046" w:rsidRPr="00E95F82">
        <w:rPr>
          <w:b/>
          <w:sz w:val="20"/>
          <w:szCs w:val="20"/>
        </w:rPr>
        <w:t>JAXB</w:t>
      </w:r>
      <w:r w:rsidR="001329A5">
        <w:rPr>
          <w:b/>
          <w:sz w:val="20"/>
          <w:szCs w:val="20"/>
        </w:rPr>
        <w:t xml:space="preserve"> </w:t>
      </w:r>
      <w:r w:rsidRPr="00E95F82">
        <w:rPr>
          <w:b/>
          <w:sz w:val="20"/>
          <w:szCs w:val="20"/>
        </w:rPr>
        <w:t>,</w:t>
      </w:r>
      <w:r w:rsidR="001329A5">
        <w:rPr>
          <w:b/>
          <w:sz w:val="20"/>
          <w:szCs w:val="20"/>
        </w:rPr>
        <w:t xml:space="preserve"> </w:t>
      </w:r>
    </w:p>
    <w:p w:rsidR="003761EE" w:rsidRPr="00E95F82" w:rsidRDefault="001329A5" w:rsidP="008B33B2">
      <w:pPr>
        <w:pStyle w:val="Default"/>
        <w:spacing w:after="21"/>
        <w:ind w:left="3600" w:hanging="3240"/>
        <w:rPr>
          <w:b/>
          <w:sz w:val="20"/>
          <w:szCs w:val="20"/>
        </w:rPr>
      </w:pPr>
      <w:r>
        <w:rPr>
          <w:b/>
          <w:sz w:val="20"/>
          <w:szCs w:val="20"/>
        </w:rPr>
        <w:t xml:space="preserve">                                                 </w:t>
      </w:r>
      <w:r w:rsidR="008B33B2" w:rsidRPr="00E95F82">
        <w:rPr>
          <w:b/>
          <w:sz w:val="20"/>
          <w:szCs w:val="20"/>
        </w:rPr>
        <w:t xml:space="preserve"> </w:t>
      </w:r>
      <w:r w:rsidR="0003237E" w:rsidRPr="00E95F82">
        <w:rPr>
          <w:b/>
          <w:sz w:val="20"/>
          <w:szCs w:val="20"/>
        </w:rPr>
        <w:t xml:space="preserve">Web </w:t>
      </w:r>
      <w:proofErr w:type="gramStart"/>
      <w:r w:rsidR="0003237E" w:rsidRPr="00E95F82">
        <w:rPr>
          <w:b/>
          <w:sz w:val="20"/>
          <w:szCs w:val="20"/>
        </w:rPr>
        <w:t>services</w:t>
      </w:r>
      <w:r>
        <w:rPr>
          <w:b/>
          <w:sz w:val="20"/>
          <w:szCs w:val="20"/>
        </w:rPr>
        <w:t xml:space="preserve"> ,</w:t>
      </w:r>
      <w:proofErr w:type="gramEnd"/>
      <w:r>
        <w:rPr>
          <w:b/>
          <w:sz w:val="20"/>
          <w:szCs w:val="20"/>
        </w:rPr>
        <w:t xml:space="preserve"> Spring </w:t>
      </w:r>
      <w:proofErr w:type="spellStart"/>
      <w:r>
        <w:rPr>
          <w:b/>
          <w:sz w:val="20"/>
          <w:szCs w:val="20"/>
        </w:rPr>
        <w:t>Config</w:t>
      </w:r>
      <w:proofErr w:type="spellEnd"/>
      <w:r>
        <w:rPr>
          <w:b/>
          <w:sz w:val="20"/>
          <w:szCs w:val="20"/>
        </w:rPr>
        <w:t xml:space="preserve"> Server,</w:t>
      </w:r>
      <w:r w:rsidR="008B33B2" w:rsidRPr="00E95F82">
        <w:rPr>
          <w:b/>
          <w:sz w:val="20"/>
          <w:szCs w:val="20"/>
        </w:rPr>
        <w:t xml:space="preserve"> </w:t>
      </w:r>
      <w:r w:rsidR="003761EE" w:rsidRPr="00E95F82">
        <w:rPr>
          <w:b/>
          <w:sz w:val="20"/>
          <w:szCs w:val="20"/>
        </w:rPr>
        <w:t xml:space="preserve">  </w:t>
      </w:r>
    </w:p>
    <w:p w:rsidR="008B33B2" w:rsidRDefault="008B33B2" w:rsidP="003761EE">
      <w:pPr>
        <w:pStyle w:val="Default"/>
        <w:spacing w:after="21"/>
        <w:ind w:left="3735"/>
        <w:rPr>
          <w:b/>
          <w:sz w:val="20"/>
          <w:szCs w:val="20"/>
        </w:rPr>
      </w:pPr>
      <w:r w:rsidRPr="00E95F82">
        <w:rPr>
          <w:b/>
          <w:sz w:val="20"/>
          <w:szCs w:val="20"/>
        </w:rPr>
        <w:t>JavaScript, XM</w:t>
      </w:r>
      <w:r w:rsidR="000A5046" w:rsidRPr="00E95F82">
        <w:rPr>
          <w:b/>
          <w:sz w:val="20"/>
          <w:szCs w:val="20"/>
        </w:rPr>
        <w:t>L, Struts 2,</w:t>
      </w:r>
      <w:r w:rsidR="00662598">
        <w:rPr>
          <w:b/>
          <w:sz w:val="20"/>
          <w:szCs w:val="20"/>
        </w:rPr>
        <w:t xml:space="preserve"> Spring </w:t>
      </w:r>
      <w:proofErr w:type="spellStart"/>
      <w:proofErr w:type="gramStart"/>
      <w:r w:rsidR="00662598">
        <w:rPr>
          <w:b/>
          <w:sz w:val="20"/>
          <w:szCs w:val="20"/>
        </w:rPr>
        <w:t>Framwork</w:t>
      </w:r>
      <w:proofErr w:type="spellEnd"/>
      <w:r w:rsidR="000A5046" w:rsidRPr="00E95F82">
        <w:rPr>
          <w:b/>
          <w:sz w:val="20"/>
          <w:szCs w:val="20"/>
        </w:rPr>
        <w:t xml:space="preserve"> </w:t>
      </w:r>
      <w:r w:rsidR="00662598">
        <w:rPr>
          <w:b/>
          <w:sz w:val="20"/>
          <w:szCs w:val="20"/>
        </w:rPr>
        <w:t>,</w:t>
      </w:r>
      <w:proofErr w:type="gramEnd"/>
      <w:r w:rsidR="00662598">
        <w:rPr>
          <w:b/>
          <w:sz w:val="20"/>
          <w:szCs w:val="20"/>
        </w:rPr>
        <w:t xml:space="preserve"> </w:t>
      </w:r>
      <w:r w:rsidR="00C03BF4">
        <w:rPr>
          <w:b/>
          <w:sz w:val="20"/>
          <w:szCs w:val="20"/>
        </w:rPr>
        <w:t xml:space="preserve">Swagger API , </w:t>
      </w:r>
      <w:proofErr w:type="spellStart"/>
      <w:r w:rsidR="002B189E">
        <w:rPr>
          <w:b/>
          <w:sz w:val="20"/>
          <w:szCs w:val="20"/>
        </w:rPr>
        <w:t>Mockito</w:t>
      </w:r>
      <w:proofErr w:type="spellEnd"/>
      <w:r w:rsidR="002B189E">
        <w:rPr>
          <w:b/>
          <w:sz w:val="20"/>
          <w:szCs w:val="20"/>
        </w:rPr>
        <w:t xml:space="preserve"> , </w:t>
      </w:r>
      <w:proofErr w:type="spellStart"/>
      <w:r w:rsidR="002B189E">
        <w:rPr>
          <w:b/>
          <w:sz w:val="20"/>
          <w:szCs w:val="20"/>
        </w:rPr>
        <w:t>Junit</w:t>
      </w:r>
      <w:proofErr w:type="spellEnd"/>
      <w:r w:rsidR="00B712CD">
        <w:rPr>
          <w:b/>
          <w:sz w:val="20"/>
          <w:szCs w:val="20"/>
        </w:rPr>
        <w:t xml:space="preserve"> </w:t>
      </w:r>
      <w:r w:rsidR="002B189E">
        <w:rPr>
          <w:b/>
          <w:sz w:val="20"/>
          <w:szCs w:val="20"/>
        </w:rPr>
        <w:t>.</w:t>
      </w:r>
    </w:p>
    <w:p w:rsidR="00BB29CA" w:rsidRPr="00E95F82" w:rsidRDefault="00BB29CA" w:rsidP="00BB29CA">
      <w:pPr>
        <w:pStyle w:val="Default"/>
        <w:spacing w:after="21"/>
        <w:rPr>
          <w:b/>
          <w:sz w:val="20"/>
          <w:szCs w:val="20"/>
        </w:rPr>
      </w:pPr>
      <w:r>
        <w:rPr>
          <w:b/>
          <w:sz w:val="20"/>
          <w:szCs w:val="20"/>
        </w:rPr>
        <w:t xml:space="preserve">     </w:t>
      </w:r>
      <w:proofErr w:type="gramStart"/>
      <w:r w:rsidRPr="00BB29CA">
        <w:rPr>
          <w:rFonts w:cs="Arial"/>
          <w:b/>
          <w:color w:val="000000" w:themeColor="text1"/>
          <w:sz w:val="20"/>
          <w:szCs w:val="20"/>
          <w:shd w:val="clear" w:color="auto" w:fill="FFFFFF"/>
        </w:rPr>
        <w:t>continuous</w:t>
      </w:r>
      <w:proofErr w:type="gramEnd"/>
      <w:r w:rsidRPr="00BB29CA">
        <w:rPr>
          <w:rFonts w:cs="Arial"/>
          <w:b/>
          <w:color w:val="000000" w:themeColor="text1"/>
          <w:sz w:val="20"/>
          <w:szCs w:val="20"/>
          <w:shd w:val="clear" w:color="auto" w:fill="FFFFFF"/>
        </w:rPr>
        <w:t xml:space="preserve"> delivery server</w:t>
      </w:r>
      <w:r>
        <w:rPr>
          <w:rFonts w:ascii="Arial" w:hAnsi="Arial" w:cs="Arial"/>
          <w:color w:val="000000" w:themeColor="text1"/>
          <w:shd w:val="clear" w:color="auto" w:fill="FFFFFF"/>
        </w:rPr>
        <w:t xml:space="preserve">    </w:t>
      </w:r>
      <w:r w:rsidRPr="00BB29CA">
        <w:rPr>
          <w:rFonts w:ascii="Arial" w:hAnsi="Arial" w:cs="Arial"/>
          <w:b/>
          <w:color w:val="000000" w:themeColor="text1"/>
          <w:shd w:val="clear" w:color="auto" w:fill="FFFFFF"/>
        </w:rPr>
        <w:t>:</w:t>
      </w:r>
      <w:r>
        <w:rPr>
          <w:rFonts w:ascii="Arial" w:hAnsi="Arial" w:cs="Arial"/>
          <w:b/>
          <w:color w:val="000000" w:themeColor="text1"/>
          <w:shd w:val="clear" w:color="auto" w:fill="FFFFFF"/>
        </w:rPr>
        <w:t xml:space="preserve"> </w:t>
      </w:r>
      <w:r w:rsidRPr="00BB29CA">
        <w:rPr>
          <w:rFonts w:ascii="Arial" w:hAnsi="Arial" w:cs="Arial"/>
          <w:b/>
          <w:color w:val="000000" w:themeColor="text1"/>
          <w:sz w:val="20"/>
          <w:szCs w:val="20"/>
          <w:shd w:val="clear" w:color="auto" w:fill="FFFFFF"/>
        </w:rPr>
        <w:t>go-cd</w:t>
      </w:r>
      <w:r>
        <w:rPr>
          <w:rFonts w:ascii="Arial" w:hAnsi="Arial" w:cs="Arial"/>
          <w:b/>
          <w:color w:val="000000" w:themeColor="text1"/>
          <w:sz w:val="20"/>
          <w:szCs w:val="20"/>
          <w:shd w:val="clear" w:color="auto" w:fill="FFFFFF"/>
        </w:rPr>
        <w:t xml:space="preserve"> server.</w:t>
      </w:r>
    </w:p>
    <w:p w:rsidR="0003237E" w:rsidRPr="00E95F82" w:rsidRDefault="008B33B2" w:rsidP="00FD0426">
      <w:pPr>
        <w:pStyle w:val="Default"/>
        <w:ind w:left="3600" w:hanging="3240"/>
        <w:rPr>
          <w:b/>
          <w:sz w:val="20"/>
          <w:szCs w:val="20"/>
        </w:rPr>
      </w:pPr>
      <w:r w:rsidRPr="00E95F82">
        <w:rPr>
          <w:b/>
          <w:sz w:val="20"/>
          <w:szCs w:val="20"/>
        </w:rPr>
        <w:t xml:space="preserve">Others </w:t>
      </w:r>
      <w:r w:rsidR="00FD0426" w:rsidRPr="00E95F82">
        <w:rPr>
          <w:b/>
          <w:sz w:val="20"/>
          <w:szCs w:val="20"/>
        </w:rPr>
        <w:tab/>
        <w:t>:</w:t>
      </w:r>
      <w:r w:rsidR="000A5046" w:rsidRPr="00E95F82">
        <w:rPr>
          <w:b/>
          <w:sz w:val="20"/>
          <w:szCs w:val="20"/>
        </w:rPr>
        <w:t xml:space="preserve"> </w:t>
      </w:r>
      <w:proofErr w:type="gramStart"/>
      <w:r w:rsidR="000A5046" w:rsidRPr="00E95F82">
        <w:rPr>
          <w:b/>
          <w:sz w:val="20"/>
          <w:szCs w:val="20"/>
        </w:rPr>
        <w:t>Toad ,</w:t>
      </w:r>
      <w:proofErr w:type="gramEnd"/>
      <w:r w:rsidR="000A5046" w:rsidRPr="00E95F82">
        <w:rPr>
          <w:b/>
          <w:sz w:val="20"/>
          <w:szCs w:val="20"/>
        </w:rPr>
        <w:t xml:space="preserve"> Putty, </w:t>
      </w:r>
      <w:proofErr w:type="spellStart"/>
      <w:r w:rsidR="000A5046" w:rsidRPr="00E95F82">
        <w:rPr>
          <w:b/>
          <w:sz w:val="20"/>
          <w:szCs w:val="20"/>
        </w:rPr>
        <w:t>WinScp</w:t>
      </w:r>
      <w:proofErr w:type="spellEnd"/>
      <w:r w:rsidR="000A5046" w:rsidRPr="00E95F82">
        <w:rPr>
          <w:b/>
          <w:sz w:val="20"/>
          <w:szCs w:val="20"/>
        </w:rPr>
        <w:t>, putty Manager</w:t>
      </w:r>
      <w:r w:rsidR="0003237E" w:rsidRPr="00E95F82">
        <w:rPr>
          <w:b/>
          <w:sz w:val="20"/>
          <w:szCs w:val="20"/>
        </w:rPr>
        <w:t xml:space="preserve"> , </w:t>
      </w:r>
      <w:proofErr w:type="spellStart"/>
      <w:r w:rsidR="0003237E" w:rsidRPr="00E95F82">
        <w:rPr>
          <w:b/>
          <w:sz w:val="20"/>
          <w:szCs w:val="20"/>
        </w:rPr>
        <w:t>Sql</w:t>
      </w:r>
      <w:proofErr w:type="spellEnd"/>
      <w:r w:rsidR="0003237E" w:rsidRPr="00E95F82">
        <w:rPr>
          <w:b/>
          <w:sz w:val="20"/>
          <w:szCs w:val="20"/>
        </w:rPr>
        <w:t xml:space="preserve"> </w:t>
      </w:r>
    </w:p>
    <w:p w:rsidR="00FD0426" w:rsidRDefault="0003237E" w:rsidP="00FD0426">
      <w:pPr>
        <w:pStyle w:val="Default"/>
        <w:ind w:left="3600" w:hanging="3240"/>
        <w:rPr>
          <w:b/>
          <w:sz w:val="20"/>
          <w:szCs w:val="20"/>
        </w:rPr>
      </w:pPr>
      <w:r w:rsidRPr="00E95F82">
        <w:rPr>
          <w:b/>
          <w:sz w:val="20"/>
          <w:szCs w:val="20"/>
        </w:rPr>
        <w:t xml:space="preserve">                                                 </w:t>
      </w:r>
      <w:proofErr w:type="gramStart"/>
      <w:r w:rsidRPr="00E95F82">
        <w:rPr>
          <w:b/>
          <w:sz w:val="20"/>
          <w:szCs w:val="20"/>
        </w:rPr>
        <w:t>Developer.</w:t>
      </w:r>
      <w:proofErr w:type="gramEnd"/>
    </w:p>
    <w:p w:rsidR="00BB29CA" w:rsidRPr="00E95F82" w:rsidRDefault="00BB29CA" w:rsidP="00FD0426">
      <w:pPr>
        <w:pStyle w:val="Default"/>
        <w:ind w:left="3600" w:hanging="3240"/>
        <w:rPr>
          <w:b/>
          <w:sz w:val="20"/>
          <w:szCs w:val="20"/>
        </w:rPr>
      </w:pPr>
    </w:p>
    <w:p w:rsidR="008B33B2" w:rsidRPr="00E95F82" w:rsidRDefault="00C43671" w:rsidP="00FD0426">
      <w:pPr>
        <w:pStyle w:val="Default"/>
        <w:ind w:left="3600"/>
        <w:rPr>
          <w:b/>
          <w:sz w:val="20"/>
          <w:szCs w:val="20"/>
        </w:rPr>
      </w:pPr>
      <w:r w:rsidRPr="00E95F82">
        <w:rPr>
          <w:b/>
          <w:sz w:val="20"/>
          <w:szCs w:val="20"/>
        </w:rPr>
        <w:t xml:space="preserve"> </w:t>
      </w:r>
    </w:p>
    <w:p w:rsidR="00381FBB" w:rsidRPr="008B33B2" w:rsidRDefault="00381FBB" w:rsidP="00381FBB">
      <w:pPr>
        <w:pStyle w:val="Heading1"/>
        <w:rPr>
          <w:kern w:val="1"/>
          <w:lang w:eastAsia="ar-SA"/>
        </w:rPr>
      </w:pPr>
    </w:p>
    <w:p w:rsidR="00381FBB" w:rsidRPr="008B33B2" w:rsidRDefault="00381FBB" w:rsidP="00381FBB">
      <w:pPr>
        <w:pStyle w:val="Header"/>
        <w:tabs>
          <w:tab w:val="left" w:pos="1440"/>
        </w:tabs>
        <w:ind w:right="25"/>
        <w:jc w:val="both"/>
        <w:rPr>
          <w:rFonts w:ascii="Verdana" w:hAnsi="Verdana" w:cs="Arial"/>
          <w:bCs/>
          <w:noProof/>
          <w:sz w:val="20"/>
          <w:szCs w:val="20"/>
        </w:rPr>
      </w:pPr>
    </w:p>
    <w:p w:rsidR="00E508D6" w:rsidRDefault="00E508D6" w:rsidP="000F1B8F">
      <w:pPr>
        <w:pStyle w:val="Default"/>
        <w:rPr>
          <w:b/>
          <w:bCs/>
          <w:sz w:val="20"/>
          <w:szCs w:val="20"/>
        </w:rPr>
      </w:pPr>
    </w:p>
    <w:p w:rsidR="000F1B8F" w:rsidRDefault="000F1B8F" w:rsidP="000F1B8F">
      <w:pPr>
        <w:pStyle w:val="Default"/>
        <w:rPr>
          <w:b/>
          <w:bCs/>
          <w:sz w:val="20"/>
          <w:szCs w:val="20"/>
        </w:rPr>
      </w:pPr>
      <w:r w:rsidRPr="008B33B2">
        <w:rPr>
          <w:b/>
          <w:bCs/>
          <w:sz w:val="20"/>
          <w:szCs w:val="20"/>
        </w:rPr>
        <w:t xml:space="preserve">PROJECT# 1 </w:t>
      </w:r>
      <w:proofErr w:type="spellStart"/>
      <w:proofErr w:type="gramStart"/>
      <w:r>
        <w:rPr>
          <w:b/>
          <w:bCs/>
          <w:sz w:val="20"/>
          <w:szCs w:val="20"/>
        </w:rPr>
        <w:t>Xavient</w:t>
      </w:r>
      <w:proofErr w:type="spellEnd"/>
      <w:r w:rsidRPr="008B33B2">
        <w:rPr>
          <w:b/>
          <w:bCs/>
          <w:sz w:val="20"/>
          <w:szCs w:val="20"/>
        </w:rPr>
        <w:t xml:space="preserve"> </w:t>
      </w:r>
      <w:r w:rsidRPr="008B33B2">
        <w:rPr>
          <w:sz w:val="20"/>
          <w:szCs w:val="20"/>
        </w:rPr>
        <w:t>:</w:t>
      </w:r>
      <w:proofErr w:type="gramEnd"/>
      <w:r w:rsidRPr="008B33B2">
        <w:rPr>
          <w:sz w:val="20"/>
          <w:szCs w:val="20"/>
        </w:rPr>
        <w:t xml:space="preserve"> </w:t>
      </w:r>
      <w:r w:rsidR="000A5046">
        <w:rPr>
          <w:b/>
          <w:bCs/>
          <w:sz w:val="20"/>
          <w:szCs w:val="20"/>
        </w:rPr>
        <w:t>April</w:t>
      </w:r>
      <w:r w:rsidRPr="008B33B2">
        <w:rPr>
          <w:b/>
          <w:bCs/>
          <w:sz w:val="20"/>
          <w:szCs w:val="20"/>
        </w:rPr>
        <w:t xml:space="preserve"> 201</w:t>
      </w:r>
      <w:r w:rsidR="000A5046">
        <w:rPr>
          <w:b/>
          <w:bCs/>
          <w:sz w:val="20"/>
          <w:szCs w:val="20"/>
        </w:rPr>
        <w:t>5</w:t>
      </w:r>
      <w:r w:rsidRPr="008B33B2">
        <w:rPr>
          <w:b/>
          <w:bCs/>
          <w:sz w:val="20"/>
          <w:szCs w:val="20"/>
        </w:rPr>
        <w:t xml:space="preserve"> – TILL DATE </w:t>
      </w:r>
    </w:p>
    <w:p w:rsidR="0090092E" w:rsidRPr="008B33B2" w:rsidRDefault="0090092E" w:rsidP="000F1B8F">
      <w:pPr>
        <w:pStyle w:val="Default"/>
        <w:rPr>
          <w:sz w:val="20"/>
          <w:szCs w:val="20"/>
        </w:rPr>
      </w:pPr>
    </w:p>
    <w:p w:rsidR="000F1B8F" w:rsidRPr="008B33B2" w:rsidRDefault="000F1B8F" w:rsidP="000F1B8F">
      <w:pPr>
        <w:pStyle w:val="Default"/>
        <w:rPr>
          <w:sz w:val="20"/>
          <w:szCs w:val="20"/>
        </w:rPr>
      </w:pPr>
      <w:r w:rsidRPr="002C374A">
        <w:rPr>
          <w:b/>
          <w:sz w:val="20"/>
          <w:szCs w:val="20"/>
        </w:rPr>
        <w:t>Project</w:t>
      </w:r>
      <w:r>
        <w:rPr>
          <w:sz w:val="20"/>
          <w:szCs w:val="20"/>
        </w:rPr>
        <w:t xml:space="preserve"> </w:t>
      </w:r>
      <w:r w:rsidR="000A5046">
        <w:rPr>
          <w:sz w:val="20"/>
          <w:szCs w:val="20"/>
        </w:rPr>
        <w:t xml:space="preserve">          </w:t>
      </w:r>
      <w:r>
        <w:rPr>
          <w:sz w:val="20"/>
          <w:szCs w:val="20"/>
        </w:rPr>
        <w:t xml:space="preserve">: </w:t>
      </w:r>
      <w:r w:rsidR="000A5046" w:rsidRPr="00C35B86">
        <w:rPr>
          <w:sz w:val="20"/>
          <w:szCs w:val="20"/>
        </w:rPr>
        <w:t>ESP</w:t>
      </w:r>
      <w:r w:rsidR="000A5046" w:rsidRPr="00C35B86">
        <w:rPr>
          <w:color w:val="auto"/>
          <w:sz w:val="20"/>
          <w:szCs w:val="20"/>
        </w:rPr>
        <w:t xml:space="preserve"> </w:t>
      </w:r>
      <w:proofErr w:type="spellStart"/>
      <w:r w:rsidR="000A5046" w:rsidRPr="00C35B86">
        <w:rPr>
          <w:color w:val="auto"/>
          <w:sz w:val="20"/>
          <w:szCs w:val="20"/>
        </w:rPr>
        <w:t>DataGrid</w:t>
      </w:r>
      <w:proofErr w:type="spellEnd"/>
      <w:r w:rsidR="000A5046" w:rsidRPr="00C35B86">
        <w:rPr>
          <w:color w:val="auto"/>
          <w:sz w:val="20"/>
          <w:szCs w:val="20"/>
        </w:rPr>
        <w:t xml:space="preserve"> for Comcast, USA (Telecom)</w:t>
      </w:r>
    </w:p>
    <w:p w:rsidR="006C2E39" w:rsidRDefault="006C2E39" w:rsidP="000F1B8F">
      <w:pPr>
        <w:pStyle w:val="Default"/>
        <w:rPr>
          <w:b/>
          <w:bCs/>
          <w:sz w:val="20"/>
          <w:szCs w:val="20"/>
        </w:rPr>
      </w:pPr>
    </w:p>
    <w:p w:rsidR="000F1B8F" w:rsidRPr="008B33B2" w:rsidRDefault="000F1B8F" w:rsidP="000F1B8F">
      <w:pPr>
        <w:pStyle w:val="Default"/>
        <w:rPr>
          <w:sz w:val="20"/>
          <w:szCs w:val="20"/>
        </w:rPr>
      </w:pPr>
      <w:r w:rsidRPr="008B33B2">
        <w:rPr>
          <w:b/>
          <w:bCs/>
          <w:sz w:val="20"/>
          <w:szCs w:val="20"/>
        </w:rPr>
        <w:t xml:space="preserve">Role </w:t>
      </w:r>
      <w:r w:rsidR="000A5046">
        <w:rPr>
          <w:b/>
          <w:bCs/>
          <w:sz w:val="20"/>
          <w:szCs w:val="20"/>
        </w:rPr>
        <w:t xml:space="preserve">    </w:t>
      </w:r>
      <w:r w:rsidR="000A5046">
        <w:rPr>
          <w:b/>
          <w:bCs/>
          <w:sz w:val="20"/>
          <w:szCs w:val="20"/>
        </w:rPr>
        <w:tab/>
        <w:t xml:space="preserve">  </w:t>
      </w:r>
      <w:r w:rsidRPr="008B33B2">
        <w:rPr>
          <w:sz w:val="20"/>
          <w:szCs w:val="20"/>
        </w:rPr>
        <w:t xml:space="preserve">: </w:t>
      </w:r>
      <w:r w:rsidR="000A5046" w:rsidRPr="00C35B86">
        <w:rPr>
          <w:sz w:val="20"/>
          <w:szCs w:val="20"/>
        </w:rPr>
        <w:t>Software Engineer</w:t>
      </w:r>
      <w:r w:rsidR="000A5046">
        <w:rPr>
          <w:sz w:val="20"/>
          <w:szCs w:val="20"/>
        </w:rPr>
        <w:tab/>
      </w:r>
    </w:p>
    <w:p w:rsidR="006C2E39" w:rsidRDefault="006C2E39" w:rsidP="000F1B8F">
      <w:pPr>
        <w:pStyle w:val="Default"/>
        <w:rPr>
          <w:b/>
          <w:bCs/>
          <w:sz w:val="20"/>
          <w:szCs w:val="20"/>
        </w:rPr>
      </w:pPr>
    </w:p>
    <w:p w:rsidR="006258AC" w:rsidRDefault="000F1B8F" w:rsidP="000F1B8F">
      <w:pPr>
        <w:pStyle w:val="Default"/>
        <w:rPr>
          <w:sz w:val="20"/>
          <w:szCs w:val="20"/>
        </w:rPr>
      </w:pPr>
      <w:r w:rsidRPr="008B33B2">
        <w:rPr>
          <w:b/>
          <w:bCs/>
          <w:sz w:val="20"/>
          <w:szCs w:val="20"/>
        </w:rPr>
        <w:t xml:space="preserve">Client </w:t>
      </w:r>
      <w:r w:rsidR="000A5046">
        <w:rPr>
          <w:b/>
          <w:bCs/>
          <w:sz w:val="20"/>
          <w:szCs w:val="20"/>
        </w:rPr>
        <w:tab/>
      </w:r>
      <w:r w:rsidR="000A5046">
        <w:rPr>
          <w:b/>
          <w:bCs/>
          <w:sz w:val="20"/>
          <w:szCs w:val="20"/>
        </w:rPr>
        <w:tab/>
        <w:t xml:space="preserve">  </w:t>
      </w:r>
      <w:r w:rsidRPr="008B33B2">
        <w:rPr>
          <w:sz w:val="20"/>
          <w:szCs w:val="20"/>
        </w:rPr>
        <w:t xml:space="preserve">: </w:t>
      </w:r>
      <w:r w:rsidR="000A5046" w:rsidRPr="00C35B86">
        <w:rPr>
          <w:sz w:val="20"/>
          <w:szCs w:val="20"/>
        </w:rPr>
        <w:t>Comcast is world</w:t>
      </w:r>
      <w:r w:rsidR="004A5310">
        <w:rPr>
          <w:sz w:val="20"/>
          <w:szCs w:val="20"/>
        </w:rPr>
        <w:t>’s</w:t>
      </w:r>
      <w:r w:rsidR="000A5046" w:rsidRPr="00C35B86">
        <w:rPr>
          <w:sz w:val="20"/>
          <w:szCs w:val="20"/>
        </w:rPr>
        <w:t xml:space="preserve"> largest telecom company operating from USA</w:t>
      </w:r>
    </w:p>
    <w:p w:rsidR="006C2E39" w:rsidRDefault="006C2E39" w:rsidP="000A5046">
      <w:pPr>
        <w:pStyle w:val="Default"/>
        <w:rPr>
          <w:b/>
          <w:bCs/>
          <w:sz w:val="20"/>
          <w:szCs w:val="20"/>
        </w:rPr>
      </w:pPr>
    </w:p>
    <w:p w:rsidR="0083516D" w:rsidRDefault="0083516D" w:rsidP="000A5046">
      <w:pPr>
        <w:pStyle w:val="Default"/>
        <w:rPr>
          <w:b/>
          <w:bCs/>
          <w:sz w:val="20"/>
          <w:szCs w:val="20"/>
        </w:rPr>
      </w:pPr>
    </w:p>
    <w:p w:rsidR="000A5046" w:rsidRPr="00E95F82" w:rsidRDefault="000F1B8F" w:rsidP="000A5046">
      <w:pPr>
        <w:pStyle w:val="Default"/>
        <w:rPr>
          <w:b/>
          <w:sz w:val="20"/>
          <w:szCs w:val="20"/>
        </w:rPr>
      </w:pPr>
      <w:r w:rsidRPr="008B33B2">
        <w:rPr>
          <w:b/>
          <w:bCs/>
          <w:sz w:val="20"/>
          <w:szCs w:val="20"/>
        </w:rPr>
        <w:t xml:space="preserve">Technologies </w:t>
      </w:r>
      <w:r w:rsidR="00E40DD7">
        <w:rPr>
          <w:b/>
          <w:bCs/>
          <w:sz w:val="20"/>
          <w:szCs w:val="20"/>
        </w:rPr>
        <w:t xml:space="preserve">   </w:t>
      </w:r>
      <w:r w:rsidRPr="00E95F82">
        <w:rPr>
          <w:b/>
          <w:sz w:val="20"/>
          <w:szCs w:val="20"/>
        </w:rPr>
        <w:t xml:space="preserve">: </w:t>
      </w:r>
      <w:r w:rsidR="000A5046" w:rsidRPr="00E95F82">
        <w:rPr>
          <w:b/>
          <w:sz w:val="20"/>
          <w:szCs w:val="20"/>
        </w:rPr>
        <w:t xml:space="preserve">Web </w:t>
      </w:r>
      <w:proofErr w:type="gramStart"/>
      <w:r w:rsidR="000A5046" w:rsidRPr="00E95F82">
        <w:rPr>
          <w:b/>
          <w:sz w:val="20"/>
          <w:szCs w:val="20"/>
        </w:rPr>
        <w:t>Service</w:t>
      </w:r>
      <w:r w:rsidR="004A5310" w:rsidRPr="00E95F82">
        <w:rPr>
          <w:b/>
          <w:sz w:val="20"/>
          <w:szCs w:val="20"/>
        </w:rPr>
        <w:t xml:space="preserve">s </w:t>
      </w:r>
      <w:r w:rsidR="000A5046" w:rsidRPr="00E95F82">
        <w:rPr>
          <w:b/>
          <w:sz w:val="20"/>
          <w:szCs w:val="20"/>
        </w:rPr>
        <w:t>,</w:t>
      </w:r>
      <w:proofErr w:type="gramEnd"/>
      <w:r w:rsidR="000A5046" w:rsidRPr="00E95F82">
        <w:rPr>
          <w:b/>
          <w:sz w:val="20"/>
          <w:szCs w:val="20"/>
        </w:rPr>
        <w:t xml:space="preserve"> Spring Boot, </w:t>
      </w:r>
      <w:proofErr w:type="spellStart"/>
      <w:r w:rsidR="000A5046" w:rsidRPr="00E95F82">
        <w:rPr>
          <w:b/>
          <w:sz w:val="20"/>
          <w:szCs w:val="20"/>
        </w:rPr>
        <w:t>Cou</w:t>
      </w:r>
      <w:r w:rsidR="0083516D" w:rsidRPr="00E95F82">
        <w:rPr>
          <w:b/>
          <w:sz w:val="20"/>
          <w:szCs w:val="20"/>
        </w:rPr>
        <w:t>chbase</w:t>
      </w:r>
      <w:proofErr w:type="spellEnd"/>
      <w:r w:rsidR="0083516D" w:rsidRPr="00E95F82">
        <w:rPr>
          <w:b/>
          <w:sz w:val="20"/>
          <w:szCs w:val="20"/>
        </w:rPr>
        <w:t xml:space="preserve"> DB(</w:t>
      </w:r>
      <w:proofErr w:type="spellStart"/>
      <w:r w:rsidR="0083516D" w:rsidRPr="00E95F82">
        <w:rPr>
          <w:b/>
          <w:sz w:val="20"/>
          <w:szCs w:val="20"/>
        </w:rPr>
        <w:t>NoSql</w:t>
      </w:r>
      <w:proofErr w:type="spellEnd"/>
      <w:r w:rsidR="0083516D" w:rsidRPr="00E95F82">
        <w:rPr>
          <w:b/>
          <w:sz w:val="20"/>
          <w:szCs w:val="20"/>
        </w:rPr>
        <w:t xml:space="preserve">) , </w:t>
      </w:r>
      <w:r w:rsidR="00BF7C4C" w:rsidRPr="00E95F82">
        <w:rPr>
          <w:b/>
          <w:sz w:val="20"/>
          <w:szCs w:val="20"/>
        </w:rPr>
        <w:t>Spring ,</w:t>
      </w:r>
    </w:p>
    <w:p w:rsidR="000A5046" w:rsidRPr="00C35B86" w:rsidRDefault="000A5046" w:rsidP="000A5046">
      <w:pPr>
        <w:pStyle w:val="Default"/>
        <w:ind w:left="1440"/>
        <w:rPr>
          <w:sz w:val="20"/>
          <w:szCs w:val="20"/>
        </w:rPr>
      </w:pPr>
      <w:r w:rsidRPr="00E95F82">
        <w:rPr>
          <w:b/>
          <w:sz w:val="20"/>
          <w:szCs w:val="20"/>
        </w:rPr>
        <w:t xml:space="preserve">    </w:t>
      </w:r>
      <w:r w:rsidR="00E40DD7" w:rsidRPr="00E95F82">
        <w:rPr>
          <w:b/>
          <w:sz w:val="20"/>
          <w:szCs w:val="20"/>
        </w:rPr>
        <w:t xml:space="preserve">   </w:t>
      </w:r>
      <w:proofErr w:type="spellStart"/>
      <w:r w:rsidR="00E40DD7" w:rsidRPr="00E95F82">
        <w:rPr>
          <w:b/>
          <w:sz w:val="20"/>
          <w:szCs w:val="20"/>
        </w:rPr>
        <w:t>Junit</w:t>
      </w:r>
      <w:proofErr w:type="spellEnd"/>
      <w:r w:rsidRPr="00E95F82">
        <w:rPr>
          <w:b/>
          <w:sz w:val="20"/>
          <w:szCs w:val="20"/>
        </w:rPr>
        <w:t xml:space="preserve">, </w:t>
      </w:r>
      <w:proofErr w:type="spellStart"/>
      <w:proofErr w:type="gramStart"/>
      <w:r w:rsidRPr="00E95F82">
        <w:rPr>
          <w:b/>
          <w:sz w:val="20"/>
          <w:szCs w:val="20"/>
        </w:rPr>
        <w:t>Mockito</w:t>
      </w:r>
      <w:proofErr w:type="spellEnd"/>
      <w:r w:rsidRPr="00E95F82">
        <w:rPr>
          <w:b/>
          <w:sz w:val="20"/>
          <w:szCs w:val="20"/>
        </w:rPr>
        <w:t xml:space="preserve"> ,</w:t>
      </w:r>
      <w:proofErr w:type="gramEnd"/>
      <w:r w:rsidRPr="00E95F82">
        <w:rPr>
          <w:b/>
          <w:sz w:val="20"/>
          <w:szCs w:val="20"/>
        </w:rPr>
        <w:t xml:space="preserve"> Swagger API ,</w:t>
      </w:r>
      <w:proofErr w:type="spellStart"/>
      <w:r w:rsidRPr="00E95F82">
        <w:rPr>
          <w:b/>
          <w:sz w:val="20"/>
          <w:szCs w:val="20"/>
        </w:rPr>
        <w:t>gradle</w:t>
      </w:r>
      <w:proofErr w:type="spellEnd"/>
      <w:r w:rsidRPr="00E95F82">
        <w:rPr>
          <w:b/>
          <w:sz w:val="20"/>
          <w:szCs w:val="20"/>
        </w:rPr>
        <w:t xml:space="preserve"> , </w:t>
      </w:r>
      <w:proofErr w:type="spellStart"/>
      <w:r w:rsidR="006C2E39" w:rsidRPr="00E95F82">
        <w:rPr>
          <w:b/>
          <w:sz w:val="20"/>
          <w:szCs w:val="20"/>
        </w:rPr>
        <w:t>JdbcTemplate</w:t>
      </w:r>
      <w:proofErr w:type="spellEnd"/>
      <w:r w:rsidR="006C2E39" w:rsidRPr="00E95F82">
        <w:rPr>
          <w:b/>
          <w:sz w:val="20"/>
          <w:szCs w:val="20"/>
        </w:rPr>
        <w:t>, Oracle</w:t>
      </w:r>
      <w:r w:rsidR="006C2E39">
        <w:rPr>
          <w:sz w:val="20"/>
          <w:szCs w:val="20"/>
        </w:rPr>
        <w:t xml:space="preserve"> .</w:t>
      </w:r>
    </w:p>
    <w:p w:rsidR="000F1B8F" w:rsidRPr="008B33B2" w:rsidRDefault="000F1B8F" w:rsidP="000F1B8F">
      <w:pPr>
        <w:pStyle w:val="Default"/>
        <w:rPr>
          <w:sz w:val="20"/>
          <w:szCs w:val="20"/>
        </w:rPr>
      </w:pPr>
    </w:p>
    <w:p w:rsidR="00DB4A3F" w:rsidRDefault="00DB4A3F" w:rsidP="000F1B8F">
      <w:pPr>
        <w:pStyle w:val="Default"/>
        <w:rPr>
          <w:b/>
          <w:bCs/>
          <w:sz w:val="20"/>
          <w:szCs w:val="20"/>
        </w:rPr>
      </w:pPr>
    </w:p>
    <w:p w:rsidR="000A5046" w:rsidRDefault="000F1B8F" w:rsidP="000A5046">
      <w:pPr>
        <w:pStyle w:val="Default"/>
        <w:ind w:left="1575" w:hanging="1575"/>
        <w:rPr>
          <w:sz w:val="20"/>
          <w:szCs w:val="20"/>
        </w:rPr>
      </w:pPr>
      <w:r w:rsidRPr="008B33B2">
        <w:rPr>
          <w:b/>
          <w:bCs/>
          <w:sz w:val="20"/>
          <w:szCs w:val="20"/>
        </w:rPr>
        <w:t xml:space="preserve">Description </w:t>
      </w:r>
      <w:r w:rsidR="000A5046">
        <w:rPr>
          <w:b/>
          <w:bCs/>
          <w:sz w:val="20"/>
          <w:szCs w:val="20"/>
        </w:rPr>
        <w:tab/>
        <w:t xml:space="preserve">  </w:t>
      </w:r>
      <w:r w:rsidRPr="008B33B2">
        <w:rPr>
          <w:sz w:val="20"/>
          <w:szCs w:val="20"/>
        </w:rPr>
        <w:t xml:space="preserve">: </w:t>
      </w:r>
      <w:r w:rsidR="000A5046">
        <w:rPr>
          <w:sz w:val="20"/>
          <w:szCs w:val="20"/>
        </w:rPr>
        <w:t xml:space="preserve"> </w:t>
      </w:r>
      <w:proofErr w:type="gramStart"/>
      <w:r w:rsidR="000A5046">
        <w:rPr>
          <w:sz w:val="20"/>
          <w:szCs w:val="20"/>
        </w:rPr>
        <w:t>ESP(</w:t>
      </w:r>
      <w:proofErr w:type="gramEnd"/>
      <w:r w:rsidR="000A5046">
        <w:rPr>
          <w:sz w:val="20"/>
          <w:szCs w:val="20"/>
        </w:rPr>
        <w:t xml:space="preserve">Enterprise Service Platform) </w:t>
      </w:r>
      <w:proofErr w:type="spellStart"/>
      <w:r w:rsidR="000A5046">
        <w:rPr>
          <w:sz w:val="20"/>
          <w:szCs w:val="20"/>
        </w:rPr>
        <w:t>DataGrid</w:t>
      </w:r>
      <w:proofErr w:type="spellEnd"/>
      <w:r w:rsidR="000A5046">
        <w:rPr>
          <w:sz w:val="20"/>
          <w:szCs w:val="20"/>
        </w:rPr>
        <w:t xml:space="preserve"> is complete enterprise   </w:t>
      </w:r>
    </w:p>
    <w:p w:rsidR="000A5046" w:rsidRDefault="000A5046" w:rsidP="000A5046">
      <w:pPr>
        <w:pStyle w:val="Default"/>
        <w:ind w:left="1575" w:hanging="1575"/>
        <w:rPr>
          <w:sz w:val="20"/>
          <w:szCs w:val="20"/>
        </w:rPr>
      </w:pPr>
      <w:r>
        <w:rPr>
          <w:b/>
          <w:bCs/>
          <w:sz w:val="20"/>
          <w:szCs w:val="20"/>
        </w:rPr>
        <w:t xml:space="preserve">                            </w:t>
      </w:r>
      <w:proofErr w:type="gramStart"/>
      <w:r>
        <w:rPr>
          <w:sz w:val="20"/>
          <w:szCs w:val="20"/>
        </w:rPr>
        <w:t>integration</w:t>
      </w:r>
      <w:proofErr w:type="gramEnd"/>
      <w:r>
        <w:rPr>
          <w:sz w:val="20"/>
          <w:szCs w:val="20"/>
        </w:rPr>
        <w:t xml:space="preserve"> application. It is using to integrate Comcast partner  </w:t>
      </w:r>
    </w:p>
    <w:p w:rsidR="000A5046" w:rsidRDefault="000A5046" w:rsidP="000A5046">
      <w:pPr>
        <w:pStyle w:val="Default"/>
        <w:ind w:left="1575" w:hanging="1575"/>
        <w:rPr>
          <w:sz w:val="20"/>
          <w:szCs w:val="20"/>
        </w:rPr>
      </w:pPr>
      <w:r>
        <w:rPr>
          <w:sz w:val="20"/>
          <w:szCs w:val="20"/>
        </w:rPr>
        <w:t xml:space="preserve">                           (</w:t>
      </w:r>
      <w:proofErr w:type="gramStart"/>
      <w:r>
        <w:rPr>
          <w:sz w:val="20"/>
          <w:szCs w:val="20"/>
        </w:rPr>
        <w:t>biller</w:t>
      </w:r>
      <w:proofErr w:type="gramEnd"/>
      <w:r>
        <w:rPr>
          <w:sz w:val="20"/>
          <w:szCs w:val="20"/>
        </w:rPr>
        <w:t xml:space="preserve"> and billing platform, account and contact management,  </w:t>
      </w:r>
    </w:p>
    <w:p w:rsidR="000F1B8F" w:rsidRPr="008B33B2" w:rsidRDefault="000A5046" w:rsidP="000A5046">
      <w:pPr>
        <w:pStyle w:val="Default"/>
        <w:ind w:left="1575" w:hanging="1575"/>
        <w:rPr>
          <w:sz w:val="20"/>
          <w:szCs w:val="20"/>
        </w:rPr>
      </w:pPr>
      <w:r>
        <w:rPr>
          <w:sz w:val="20"/>
          <w:szCs w:val="20"/>
        </w:rPr>
        <w:t xml:space="preserve">                           </w:t>
      </w:r>
      <w:proofErr w:type="gramStart"/>
      <w:r>
        <w:rPr>
          <w:sz w:val="20"/>
          <w:szCs w:val="20"/>
        </w:rPr>
        <w:t>Inventory management).</w:t>
      </w:r>
      <w:proofErr w:type="gramEnd"/>
    </w:p>
    <w:p w:rsidR="000F1B8F" w:rsidRDefault="000F1B8F" w:rsidP="000F1B8F">
      <w:pPr>
        <w:pStyle w:val="Default"/>
        <w:rPr>
          <w:sz w:val="20"/>
          <w:szCs w:val="20"/>
        </w:rPr>
      </w:pPr>
    </w:p>
    <w:p w:rsidR="000F1B8F" w:rsidRDefault="000F1B8F" w:rsidP="000F1B8F">
      <w:pPr>
        <w:pStyle w:val="Default"/>
        <w:rPr>
          <w:sz w:val="20"/>
          <w:szCs w:val="20"/>
        </w:rPr>
      </w:pPr>
      <w:r w:rsidRPr="008B33B2">
        <w:rPr>
          <w:b/>
          <w:bCs/>
          <w:sz w:val="20"/>
          <w:szCs w:val="20"/>
        </w:rPr>
        <w:t>Responsibilities</w:t>
      </w:r>
      <w:r w:rsidRPr="008B33B2">
        <w:rPr>
          <w:sz w:val="20"/>
          <w:szCs w:val="20"/>
        </w:rPr>
        <w:t xml:space="preserve">: </w:t>
      </w:r>
    </w:p>
    <w:p w:rsidR="003E3A59" w:rsidRPr="008B33B2" w:rsidRDefault="003E3A59" w:rsidP="000F1B8F">
      <w:pPr>
        <w:pStyle w:val="Default"/>
        <w:rPr>
          <w:sz w:val="20"/>
          <w:szCs w:val="20"/>
        </w:rPr>
      </w:pPr>
    </w:p>
    <w:p w:rsidR="00B50470" w:rsidRDefault="00B50470" w:rsidP="00B50470">
      <w:pPr>
        <w:pStyle w:val="Default"/>
        <w:numPr>
          <w:ilvl w:val="0"/>
          <w:numId w:val="40"/>
        </w:numPr>
        <w:rPr>
          <w:sz w:val="20"/>
          <w:szCs w:val="20"/>
        </w:rPr>
      </w:pPr>
      <w:r>
        <w:rPr>
          <w:sz w:val="20"/>
          <w:szCs w:val="20"/>
        </w:rPr>
        <w:t>Involved in developing soap adapter implementation.</w:t>
      </w:r>
    </w:p>
    <w:p w:rsidR="00B50470" w:rsidRDefault="00B50470" w:rsidP="00B50470">
      <w:pPr>
        <w:pStyle w:val="Default"/>
        <w:numPr>
          <w:ilvl w:val="0"/>
          <w:numId w:val="40"/>
        </w:numPr>
        <w:rPr>
          <w:sz w:val="20"/>
          <w:szCs w:val="20"/>
        </w:rPr>
      </w:pPr>
      <w:r>
        <w:rPr>
          <w:sz w:val="20"/>
          <w:szCs w:val="20"/>
        </w:rPr>
        <w:t>Involved in analyzing requirement and discuss with onsite team</w:t>
      </w:r>
    </w:p>
    <w:p w:rsidR="00B50470" w:rsidRDefault="00B50470" w:rsidP="00B50470">
      <w:pPr>
        <w:pStyle w:val="Default"/>
        <w:numPr>
          <w:ilvl w:val="0"/>
          <w:numId w:val="40"/>
        </w:numPr>
        <w:rPr>
          <w:sz w:val="20"/>
          <w:szCs w:val="20"/>
        </w:rPr>
      </w:pPr>
      <w:r>
        <w:rPr>
          <w:sz w:val="20"/>
          <w:szCs w:val="20"/>
        </w:rPr>
        <w:t>Involved in proposing design solution.</w:t>
      </w:r>
    </w:p>
    <w:p w:rsidR="00B50470" w:rsidRDefault="00B50470" w:rsidP="00B50470">
      <w:pPr>
        <w:pStyle w:val="Default"/>
        <w:numPr>
          <w:ilvl w:val="0"/>
          <w:numId w:val="40"/>
        </w:numPr>
        <w:rPr>
          <w:sz w:val="20"/>
          <w:szCs w:val="20"/>
        </w:rPr>
      </w:pPr>
      <w:r>
        <w:rPr>
          <w:sz w:val="20"/>
          <w:szCs w:val="20"/>
        </w:rPr>
        <w:t>Involved in writing Junit test case.</w:t>
      </w:r>
    </w:p>
    <w:p w:rsidR="00B50470" w:rsidRDefault="00B50470" w:rsidP="00B50470">
      <w:pPr>
        <w:pStyle w:val="Default"/>
        <w:numPr>
          <w:ilvl w:val="0"/>
          <w:numId w:val="40"/>
        </w:numPr>
        <w:rPr>
          <w:sz w:val="20"/>
          <w:szCs w:val="20"/>
        </w:rPr>
      </w:pPr>
      <w:r>
        <w:rPr>
          <w:sz w:val="20"/>
          <w:szCs w:val="20"/>
        </w:rPr>
        <w:t>Involved in writing functional and contract test implementation.</w:t>
      </w:r>
    </w:p>
    <w:p w:rsidR="00B50470" w:rsidRDefault="00B50470" w:rsidP="00B50470">
      <w:pPr>
        <w:pStyle w:val="Default"/>
        <w:numPr>
          <w:ilvl w:val="0"/>
          <w:numId w:val="40"/>
        </w:numPr>
        <w:rPr>
          <w:sz w:val="20"/>
          <w:szCs w:val="20"/>
        </w:rPr>
      </w:pPr>
      <w:r>
        <w:rPr>
          <w:sz w:val="20"/>
          <w:szCs w:val="20"/>
        </w:rPr>
        <w:t xml:space="preserve">Involved in developing rest services for data migration from oracle to </w:t>
      </w:r>
      <w:proofErr w:type="spellStart"/>
      <w:r>
        <w:rPr>
          <w:sz w:val="20"/>
          <w:szCs w:val="20"/>
        </w:rPr>
        <w:t>couchbase</w:t>
      </w:r>
      <w:proofErr w:type="spellEnd"/>
      <w:r>
        <w:rPr>
          <w:sz w:val="20"/>
          <w:szCs w:val="20"/>
        </w:rPr>
        <w:t>.</w:t>
      </w:r>
    </w:p>
    <w:p w:rsidR="00B50470" w:rsidRDefault="00B50470" w:rsidP="00B50470">
      <w:pPr>
        <w:pStyle w:val="Default"/>
        <w:numPr>
          <w:ilvl w:val="0"/>
          <w:numId w:val="40"/>
        </w:numPr>
        <w:rPr>
          <w:sz w:val="20"/>
          <w:szCs w:val="20"/>
        </w:rPr>
      </w:pPr>
      <w:r>
        <w:rPr>
          <w:sz w:val="20"/>
          <w:szCs w:val="20"/>
        </w:rPr>
        <w:t xml:space="preserve">Involved in Global Error handling code implementation. </w:t>
      </w:r>
    </w:p>
    <w:p w:rsidR="000F1B8F" w:rsidRPr="00B50470" w:rsidRDefault="00B50470" w:rsidP="00B50470">
      <w:pPr>
        <w:pStyle w:val="Default"/>
        <w:numPr>
          <w:ilvl w:val="0"/>
          <w:numId w:val="40"/>
        </w:numPr>
        <w:rPr>
          <w:sz w:val="20"/>
          <w:szCs w:val="20"/>
        </w:rPr>
      </w:pPr>
      <w:r>
        <w:rPr>
          <w:sz w:val="20"/>
          <w:szCs w:val="20"/>
        </w:rPr>
        <w:t>Involved in developing</w:t>
      </w:r>
      <w:r w:rsidR="000F1B8F" w:rsidRPr="00B50470">
        <w:rPr>
          <w:sz w:val="20"/>
          <w:szCs w:val="20"/>
        </w:rPr>
        <w:t>.</w:t>
      </w:r>
    </w:p>
    <w:p w:rsidR="008B33B2" w:rsidRPr="008B33B2" w:rsidRDefault="008B33B2" w:rsidP="00246C6B">
      <w:pPr>
        <w:pStyle w:val="Heading1"/>
      </w:pPr>
    </w:p>
    <w:p w:rsidR="008B33B2" w:rsidRPr="008B33B2" w:rsidRDefault="008B33B2" w:rsidP="00246C6B">
      <w:pPr>
        <w:pStyle w:val="Heading1"/>
      </w:pPr>
    </w:p>
    <w:p w:rsidR="008B33B2" w:rsidRPr="008B33B2" w:rsidRDefault="008B33B2" w:rsidP="008B33B2">
      <w:pPr>
        <w:pStyle w:val="Default"/>
        <w:rPr>
          <w:b/>
          <w:bCs/>
          <w:sz w:val="20"/>
          <w:szCs w:val="20"/>
        </w:rPr>
      </w:pPr>
    </w:p>
    <w:p w:rsidR="008B33B2" w:rsidRPr="008B33B2" w:rsidRDefault="008B33B2" w:rsidP="008B33B2">
      <w:pPr>
        <w:pStyle w:val="Default"/>
        <w:rPr>
          <w:sz w:val="20"/>
          <w:szCs w:val="20"/>
        </w:rPr>
      </w:pPr>
      <w:r w:rsidRPr="008B33B2">
        <w:rPr>
          <w:b/>
          <w:bCs/>
          <w:sz w:val="20"/>
          <w:szCs w:val="20"/>
        </w:rPr>
        <w:t xml:space="preserve">PROJECT# </w:t>
      </w:r>
      <w:r w:rsidR="00381FBB">
        <w:rPr>
          <w:b/>
          <w:bCs/>
          <w:sz w:val="20"/>
          <w:szCs w:val="20"/>
        </w:rPr>
        <w:t>2</w:t>
      </w:r>
      <w:r w:rsidRPr="008B33B2">
        <w:rPr>
          <w:b/>
          <w:bCs/>
          <w:sz w:val="20"/>
          <w:szCs w:val="20"/>
        </w:rPr>
        <w:t xml:space="preserve"> </w:t>
      </w:r>
      <w:proofErr w:type="spellStart"/>
      <w:proofErr w:type="gramStart"/>
      <w:r w:rsidR="00B50470">
        <w:rPr>
          <w:b/>
          <w:bCs/>
          <w:sz w:val="20"/>
          <w:szCs w:val="20"/>
        </w:rPr>
        <w:t>Xavient</w:t>
      </w:r>
      <w:proofErr w:type="spellEnd"/>
      <w:r w:rsidR="00B50470" w:rsidRPr="008B33B2">
        <w:rPr>
          <w:b/>
          <w:bCs/>
          <w:sz w:val="20"/>
          <w:szCs w:val="20"/>
        </w:rPr>
        <w:t xml:space="preserve"> </w:t>
      </w:r>
      <w:r w:rsidR="00B50470" w:rsidRPr="008B33B2">
        <w:rPr>
          <w:sz w:val="20"/>
          <w:szCs w:val="20"/>
        </w:rPr>
        <w:t>:</w:t>
      </w:r>
      <w:proofErr w:type="gramEnd"/>
      <w:r w:rsidR="00B50470" w:rsidRPr="008B33B2">
        <w:rPr>
          <w:sz w:val="20"/>
          <w:szCs w:val="20"/>
        </w:rPr>
        <w:t xml:space="preserve"> </w:t>
      </w:r>
      <w:r w:rsidR="00B50470">
        <w:rPr>
          <w:b/>
          <w:bCs/>
          <w:sz w:val="20"/>
          <w:szCs w:val="20"/>
        </w:rPr>
        <w:t>December</w:t>
      </w:r>
      <w:r w:rsidR="00B50470" w:rsidRPr="008B33B2">
        <w:rPr>
          <w:b/>
          <w:bCs/>
          <w:sz w:val="20"/>
          <w:szCs w:val="20"/>
        </w:rPr>
        <w:t xml:space="preserve"> 201</w:t>
      </w:r>
      <w:r w:rsidR="00B50470">
        <w:rPr>
          <w:b/>
          <w:bCs/>
          <w:sz w:val="20"/>
          <w:szCs w:val="20"/>
        </w:rPr>
        <w:t>4 – April 2015</w:t>
      </w:r>
      <w:r w:rsidR="00B50470" w:rsidRPr="008B33B2">
        <w:rPr>
          <w:b/>
          <w:bCs/>
          <w:sz w:val="20"/>
          <w:szCs w:val="20"/>
        </w:rPr>
        <w:t xml:space="preserve"> </w:t>
      </w:r>
    </w:p>
    <w:p w:rsidR="002C374A" w:rsidRDefault="002C374A" w:rsidP="008B33B2">
      <w:pPr>
        <w:pStyle w:val="Default"/>
        <w:rPr>
          <w:b/>
          <w:bCs/>
          <w:sz w:val="20"/>
          <w:szCs w:val="20"/>
        </w:rPr>
      </w:pPr>
    </w:p>
    <w:p w:rsidR="006258AC" w:rsidRDefault="002C374A" w:rsidP="008B33B2">
      <w:pPr>
        <w:pStyle w:val="Default"/>
        <w:rPr>
          <w:sz w:val="20"/>
          <w:szCs w:val="20"/>
        </w:rPr>
      </w:pPr>
      <w:r w:rsidRPr="002C374A">
        <w:rPr>
          <w:b/>
          <w:sz w:val="20"/>
          <w:szCs w:val="20"/>
        </w:rPr>
        <w:t>Project</w:t>
      </w:r>
      <w:r w:rsidR="00B50470">
        <w:rPr>
          <w:b/>
          <w:sz w:val="20"/>
          <w:szCs w:val="20"/>
        </w:rPr>
        <w:tab/>
        <w:t xml:space="preserve"> </w:t>
      </w:r>
      <w:r>
        <w:rPr>
          <w:sz w:val="20"/>
          <w:szCs w:val="20"/>
        </w:rPr>
        <w:t xml:space="preserve"> </w:t>
      </w:r>
      <w:r w:rsidR="00F341D9">
        <w:rPr>
          <w:sz w:val="20"/>
          <w:szCs w:val="20"/>
        </w:rPr>
        <w:t xml:space="preserve">  </w:t>
      </w:r>
      <w:r>
        <w:rPr>
          <w:sz w:val="20"/>
          <w:szCs w:val="20"/>
        </w:rPr>
        <w:t xml:space="preserve">: </w:t>
      </w:r>
      <w:r w:rsidR="00B50470">
        <w:rPr>
          <w:sz w:val="20"/>
          <w:szCs w:val="20"/>
        </w:rPr>
        <w:t>Biller Isolation for Charter in USA (Telecom)</w:t>
      </w:r>
    </w:p>
    <w:p w:rsidR="006C2E39" w:rsidRDefault="006C2E39" w:rsidP="008B33B2">
      <w:pPr>
        <w:pStyle w:val="Default"/>
        <w:rPr>
          <w:b/>
          <w:bCs/>
          <w:sz w:val="20"/>
          <w:szCs w:val="20"/>
        </w:rPr>
      </w:pPr>
    </w:p>
    <w:p w:rsidR="006258AC" w:rsidRDefault="008B33B2" w:rsidP="008B33B2">
      <w:pPr>
        <w:pStyle w:val="Default"/>
        <w:rPr>
          <w:sz w:val="20"/>
          <w:szCs w:val="20"/>
        </w:rPr>
      </w:pPr>
      <w:r w:rsidRPr="008B33B2">
        <w:rPr>
          <w:b/>
          <w:bCs/>
          <w:sz w:val="20"/>
          <w:szCs w:val="20"/>
        </w:rPr>
        <w:t xml:space="preserve">Role </w:t>
      </w:r>
      <w:r w:rsidR="00B50470">
        <w:rPr>
          <w:b/>
          <w:bCs/>
          <w:sz w:val="20"/>
          <w:szCs w:val="20"/>
        </w:rPr>
        <w:tab/>
      </w:r>
      <w:r w:rsidR="00B50470">
        <w:rPr>
          <w:b/>
          <w:bCs/>
          <w:sz w:val="20"/>
          <w:szCs w:val="20"/>
        </w:rPr>
        <w:tab/>
        <w:t xml:space="preserve">  </w:t>
      </w:r>
      <w:r w:rsidR="00F341D9">
        <w:rPr>
          <w:b/>
          <w:bCs/>
          <w:sz w:val="20"/>
          <w:szCs w:val="20"/>
        </w:rPr>
        <w:t xml:space="preserve">  </w:t>
      </w:r>
      <w:r w:rsidRPr="008B33B2">
        <w:rPr>
          <w:sz w:val="20"/>
          <w:szCs w:val="20"/>
        </w:rPr>
        <w:t xml:space="preserve">: </w:t>
      </w:r>
      <w:r w:rsidR="00B50470" w:rsidRPr="00C35B86">
        <w:rPr>
          <w:sz w:val="20"/>
          <w:szCs w:val="20"/>
        </w:rPr>
        <w:t>Software Engineer</w:t>
      </w:r>
    </w:p>
    <w:p w:rsidR="006C2E39" w:rsidRDefault="006C2E39" w:rsidP="008B33B2">
      <w:pPr>
        <w:pStyle w:val="Default"/>
        <w:rPr>
          <w:b/>
          <w:bCs/>
          <w:sz w:val="20"/>
          <w:szCs w:val="20"/>
        </w:rPr>
      </w:pPr>
    </w:p>
    <w:p w:rsidR="006258AC" w:rsidRDefault="008B33B2" w:rsidP="008B33B2">
      <w:pPr>
        <w:pStyle w:val="Default"/>
        <w:rPr>
          <w:sz w:val="20"/>
          <w:szCs w:val="20"/>
        </w:rPr>
      </w:pPr>
      <w:r w:rsidRPr="008B33B2">
        <w:rPr>
          <w:b/>
          <w:bCs/>
          <w:sz w:val="20"/>
          <w:szCs w:val="20"/>
        </w:rPr>
        <w:t xml:space="preserve">Client </w:t>
      </w:r>
      <w:r w:rsidR="00B50470">
        <w:rPr>
          <w:b/>
          <w:bCs/>
          <w:sz w:val="20"/>
          <w:szCs w:val="20"/>
        </w:rPr>
        <w:tab/>
      </w:r>
      <w:r w:rsidR="00B50470">
        <w:rPr>
          <w:b/>
          <w:bCs/>
          <w:sz w:val="20"/>
          <w:szCs w:val="20"/>
        </w:rPr>
        <w:tab/>
        <w:t xml:space="preserve">  </w:t>
      </w:r>
      <w:r w:rsidR="00F341D9">
        <w:rPr>
          <w:b/>
          <w:bCs/>
          <w:sz w:val="20"/>
          <w:szCs w:val="20"/>
        </w:rPr>
        <w:t xml:space="preserve">  </w:t>
      </w:r>
      <w:r w:rsidRPr="008B33B2">
        <w:rPr>
          <w:sz w:val="20"/>
          <w:szCs w:val="20"/>
        </w:rPr>
        <w:t xml:space="preserve">: </w:t>
      </w:r>
      <w:r w:rsidR="00B50470">
        <w:rPr>
          <w:sz w:val="20"/>
          <w:szCs w:val="20"/>
        </w:rPr>
        <w:t>Charter</w:t>
      </w:r>
      <w:r w:rsidR="00B50470" w:rsidRPr="00C35B86">
        <w:rPr>
          <w:sz w:val="20"/>
          <w:szCs w:val="20"/>
        </w:rPr>
        <w:t xml:space="preserve"> is world largest telecom company operating from USA</w:t>
      </w:r>
    </w:p>
    <w:p w:rsidR="006C2E39" w:rsidRDefault="006C2E39" w:rsidP="008B33B2">
      <w:pPr>
        <w:pStyle w:val="Default"/>
        <w:rPr>
          <w:b/>
          <w:bCs/>
          <w:sz w:val="20"/>
          <w:szCs w:val="20"/>
        </w:rPr>
      </w:pPr>
    </w:p>
    <w:p w:rsidR="00F34BB7" w:rsidRDefault="008B33B2" w:rsidP="008B33B2">
      <w:pPr>
        <w:pStyle w:val="Default"/>
        <w:rPr>
          <w:b/>
          <w:sz w:val="20"/>
          <w:szCs w:val="20"/>
        </w:rPr>
      </w:pPr>
      <w:r w:rsidRPr="008B33B2">
        <w:rPr>
          <w:b/>
          <w:bCs/>
          <w:sz w:val="20"/>
          <w:szCs w:val="20"/>
        </w:rPr>
        <w:t xml:space="preserve">Technologies </w:t>
      </w:r>
      <w:r w:rsidR="00F341D9">
        <w:rPr>
          <w:b/>
          <w:bCs/>
          <w:sz w:val="20"/>
          <w:szCs w:val="20"/>
        </w:rPr>
        <w:t xml:space="preserve">   </w:t>
      </w:r>
      <w:r w:rsidRPr="008B33B2">
        <w:rPr>
          <w:sz w:val="20"/>
          <w:szCs w:val="20"/>
        </w:rPr>
        <w:t xml:space="preserve">: </w:t>
      </w:r>
      <w:r w:rsidR="004D7282" w:rsidRPr="00F34BB7">
        <w:rPr>
          <w:b/>
          <w:sz w:val="20"/>
          <w:szCs w:val="20"/>
        </w:rPr>
        <w:t xml:space="preserve">Web Service using </w:t>
      </w:r>
      <w:proofErr w:type="spellStart"/>
      <w:r w:rsidR="004D7282" w:rsidRPr="00F34BB7">
        <w:rPr>
          <w:b/>
          <w:sz w:val="20"/>
          <w:szCs w:val="20"/>
        </w:rPr>
        <w:t>Apaceh</w:t>
      </w:r>
      <w:proofErr w:type="spellEnd"/>
      <w:r w:rsidR="004D7282" w:rsidRPr="00F34BB7">
        <w:rPr>
          <w:b/>
          <w:sz w:val="20"/>
          <w:szCs w:val="20"/>
        </w:rPr>
        <w:t xml:space="preserve"> </w:t>
      </w:r>
      <w:proofErr w:type="gramStart"/>
      <w:r w:rsidR="004D7282" w:rsidRPr="00F34BB7">
        <w:rPr>
          <w:b/>
          <w:sz w:val="20"/>
          <w:szCs w:val="20"/>
        </w:rPr>
        <w:t>CXF ,</w:t>
      </w:r>
      <w:proofErr w:type="gramEnd"/>
      <w:r w:rsidR="004D7282" w:rsidRPr="00F34BB7">
        <w:rPr>
          <w:b/>
          <w:sz w:val="20"/>
          <w:szCs w:val="20"/>
        </w:rPr>
        <w:t xml:space="preserve"> </w:t>
      </w:r>
      <w:r w:rsidR="00B50470" w:rsidRPr="00F34BB7">
        <w:rPr>
          <w:b/>
          <w:sz w:val="20"/>
          <w:szCs w:val="20"/>
        </w:rPr>
        <w:t xml:space="preserve">Java , </w:t>
      </w:r>
      <w:proofErr w:type="spellStart"/>
      <w:r w:rsidR="00B50470" w:rsidRPr="00F34BB7">
        <w:rPr>
          <w:b/>
          <w:sz w:val="20"/>
          <w:szCs w:val="20"/>
        </w:rPr>
        <w:t>Hibenrate</w:t>
      </w:r>
      <w:proofErr w:type="spellEnd"/>
      <w:r w:rsidR="00B50470" w:rsidRPr="00F34BB7">
        <w:rPr>
          <w:b/>
          <w:sz w:val="20"/>
          <w:szCs w:val="20"/>
        </w:rPr>
        <w:t xml:space="preserve"> , Spring , </w:t>
      </w:r>
    </w:p>
    <w:p w:rsidR="00C41769" w:rsidRPr="00F34BB7" w:rsidRDefault="00F34BB7" w:rsidP="008B33B2">
      <w:pPr>
        <w:pStyle w:val="Default"/>
        <w:rPr>
          <w:b/>
          <w:sz w:val="20"/>
          <w:szCs w:val="20"/>
        </w:rPr>
      </w:pPr>
      <w:r>
        <w:rPr>
          <w:b/>
          <w:sz w:val="20"/>
          <w:szCs w:val="20"/>
        </w:rPr>
        <w:t xml:space="preserve">                            </w:t>
      </w:r>
      <w:proofErr w:type="gramStart"/>
      <w:r w:rsidR="00B50470" w:rsidRPr="00F34BB7">
        <w:rPr>
          <w:b/>
          <w:sz w:val="20"/>
          <w:szCs w:val="20"/>
        </w:rPr>
        <w:t>Oracle ,</w:t>
      </w:r>
      <w:proofErr w:type="gramEnd"/>
      <w:r w:rsidR="00B50470" w:rsidRPr="00F34BB7">
        <w:rPr>
          <w:b/>
          <w:sz w:val="20"/>
          <w:szCs w:val="20"/>
        </w:rPr>
        <w:t xml:space="preserve"> maven , </w:t>
      </w:r>
      <w:proofErr w:type="spellStart"/>
      <w:r w:rsidR="00B50470" w:rsidRPr="00F34BB7">
        <w:rPr>
          <w:b/>
          <w:sz w:val="20"/>
          <w:szCs w:val="20"/>
        </w:rPr>
        <w:t>Junit</w:t>
      </w:r>
      <w:proofErr w:type="spellEnd"/>
      <w:r w:rsidR="00B50470" w:rsidRPr="00F34BB7">
        <w:rPr>
          <w:b/>
          <w:sz w:val="20"/>
          <w:szCs w:val="20"/>
        </w:rPr>
        <w:t xml:space="preserve"> , </w:t>
      </w:r>
      <w:proofErr w:type="spellStart"/>
      <w:r w:rsidR="00B50470" w:rsidRPr="00F34BB7">
        <w:rPr>
          <w:b/>
          <w:sz w:val="20"/>
          <w:szCs w:val="20"/>
        </w:rPr>
        <w:t>Mockito</w:t>
      </w:r>
      <w:proofErr w:type="spellEnd"/>
      <w:r w:rsidR="00B50470" w:rsidRPr="00F34BB7">
        <w:rPr>
          <w:b/>
          <w:sz w:val="20"/>
          <w:szCs w:val="20"/>
        </w:rPr>
        <w:t xml:space="preserve"> ,Spring-Data-JPA</w:t>
      </w:r>
      <w:r w:rsidR="00734BA5">
        <w:rPr>
          <w:sz w:val="20"/>
          <w:szCs w:val="20"/>
        </w:rPr>
        <w:t xml:space="preserve"> . </w:t>
      </w:r>
    </w:p>
    <w:p w:rsidR="006C2E39" w:rsidRDefault="006C2E39" w:rsidP="006C2E39">
      <w:pPr>
        <w:pStyle w:val="Default"/>
        <w:rPr>
          <w:b/>
          <w:bCs/>
          <w:sz w:val="20"/>
          <w:szCs w:val="20"/>
        </w:rPr>
      </w:pPr>
    </w:p>
    <w:p w:rsidR="007B3A2E" w:rsidRDefault="008B33B2" w:rsidP="006C2E39">
      <w:pPr>
        <w:pStyle w:val="Default"/>
        <w:rPr>
          <w:sz w:val="20"/>
          <w:szCs w:val="20"/>
        </w:rPr>
      </w:pPr>
      <w:r w:rsidRPr="008B33B2">
        <w:rPr>
          <w:b/>
          <w:bCs/>
          <w:sz w:val="20"/>
          <w:szCs w:val="20"/>
        </w:rPr>
        <w:t xml:space="preserve">Description </w:t>
      </w:r>
      <w:r w:rsidR="00B50470">
        <w:rPr>
          <w:b/>
          <w:bCs/>
          <w:sz w:val="20"/>
          <w:szCs w:val="20"/>
        </w:rPr>
        <w:t xml:space="preserve">   </w:t>
      </w:r>
      <w:r w:rsidR="00F341D9">
        <w:rPr>
          <w:b/>
          <w:bCs/>
          <w:sz w:val="20"/>
          <w:szCs w:val="20"/>
        </w:rPr>
        <w:t xml:space="preserve">  </w:t>
      </w:r>
      <w:r w:rsidRPr="008B33B2">
        <w:rPr>
          <w:sz w:val="20"/>
          <w:szCs w:val="20"/>
        </w:rPr>
        <w:t xml:space="preserve">: </w:t>
      </w:r>
      <w:r w:rsidR="004D7282">
        <w:rPr>
          <w:sz w:val="20"/>
          <w:szCs w:val="20"/>
        </w:rPr>
        <w:t xml:space="preserve"> </w:t>
      </w:r>
      <w:r w:rsidR="007B3A2E" w:rsidRPr="007B3A2E">
        <w:rPr>
          <w:sz w:val="20"/>
          <w:szCs w:val="20"/>
        </w:rPr>
        <w:t xml:space="preserve">The Charter’s Biller Isolation project uses JAVA technology to </w:t>
      </w:r>
    </w:p>
    <w:p w:rsidR="007B3A2E" w:rsidRPr="007B3A2E" w:rsidRDefault="007B3A2E" w:rsidP="006C2E39">
      <w:pPr>
        <w:pStyle w:val="Default"/>
        <w:rPr>
          <w:sz w:val="20"/>
          <w:szCs w:val="20"/>
        </w:rPr>
      </w:pPr>
      <w:proofErr w:type="gramStart"/>
      <w:r w:rsidRPr="007B3A2E">
        <w:rPr>
          <w:sz w:val="20"/>
          <w:szCs w:val="20"/>
        </w:rPr>
        <w:t>transform</w:t>
      </w:r>
      <w:proofErr w:type="gramEnd"/>
      <w:r w:rsidRPr="007B3A2E">
        <w:rPr>
          <w:sz w:val="20"/>
          <w:szCs w:val="20"/>
        </w:rPr>
        <w:t xml:space="preserve"> complex application integration into agile and re-usable service-based connectivity to speed time to market, respond faster to business requirements, and lower costs. Moreover, it ensures greater visibility, controls, and analytics to govern how services and processes are deployed and changed across their entire lifecycle.</w:t>
      </w:r>
    </w:p>
    <w:p w:rsidR="006C2E39" w:rsidRDefault="006C2E39" w:rsidP="006C2E39">
      <w:pPr>
        <w:autoSpaceDE w:val="0"/>
        <w:autoSpaceDN w:val="0"/>
        <w:spacing w:before="40" w:after="40"/>
        <w:jc w:val="both"/>
        <w:rPr>
          <w:rFonts w:ascii="Verdana" w:hAnsi="Verdana" w:cs="Verdana"/>
          <w:color w:val="000000"/>
          <w:sz w:val="20"/>
          <w:szCs w:val="20"/>
        </w:rPr>
      </w:pPr>
    </w:p>
    <w:p w:rsidR="007B3A2E" w:rsidRDefault="007B3A2E" w:rsidP="006C2E39">
      <w:pPr>
        <w:autoSpaceDE w:val="0"/>
        <w:autoSpaceDN w:val="0"/>
        <w:spacing w:before="40" w:after="40"/>
        <w:jc w:val="both"/>
        <w:rPr>
          <w:rFonts w:ascii="Verdana" w:hAnsi="Verdana" w:cs="Verdana"/>
          <w:color w:val="000000"/>
          <w:sz w:val="20"/>
          <w:szCs w:val="20"/>
        </w:rPr>
      </w:pPr>
      <w:r w:rsidRPr="007B3A2E">
        <w:rPr>
          <w:rFonts w:ascii="Verdana" w:hAnsi="Verdana" w:cs="Verdana"/>
          <w:color w:val="000000"/>
          <w:sz w:val="20"/>
          <w:szCs w:val="20"/>
        </w:rPr>
        <w:t>The Biller Isolation project mainly aims at creating the primary source of information at Charter’s database (Solo DB) rather than the third party CSG system. This required a wide range of java-based services that aims at accomplishing this purpose.</w:t>
      </w:r>
    </w:p>
    <w:p w:rsidR="006C2E39" w:rsidRPr="007B3A2E" w:rsidRDefault="006C2E39" w:rsidP="006C2E39">
      <w:pPr>
        <w:autoSpaceDE w:val="0"/>
        <w:autoSpaceDN w:val="0"/>
        <w:spacing w:before="40" w:after="40"/>
        <w:jc w:val="both"/>
        <w:rPr>
          <w:rFonts w:ascii="Verdana" w:hAnsi="Verdana" w:cs="Verdana"/>
          <w:color w:val="000000"/>
          <w:sz w:val="20"/>
          <w:szCs w:val="20"/>
        </w:rPr>
      </w:pPr>
    </w:p>
    <w:p w:rsidR="008B33B2" w:rsidRDefault="008B33B2" w:rsidP="008B33B2">
      <w:pPr>
        <w:pStyle w:val="Default"/>
        <w:rPr>
          <w:sz w:val="20"/>
          <w:szCs w:val="20"/>
        </w:rPr>
      </w:pPr>
      <w:r w:rsidRPr="008B33B2">
        <w:rPr>
          <w:b/>
          <w:bCs/>
          <w:sz w:val="20"/>
          <w:szCs w:val="20"/>
        </w:rPr>
        <w:t>Responsibilities</w:t>
      </w:r>
      <w:r w:rsidRPr="008B33B2">
        <w:rPr>
          <w:sz w:val="20"/>
          <w:szCs w:val="20"/>
        </w:rPr>
        <w:t xml:space="preserve">: </w:t>
      </w:r>
    </w:p>
    <w:p w:rsidR="00F341D9" w:rsidRDefault="00F341D9" w:rsidP="008B33B2">
      <w:pPr>
        <w:pStyle w:val="Default"/>
        <w:rPr>
          <w:sz w:val="20"/>
          <w:szCs w:val="20"/>
        </w:rPr>
      </w:pPr>
    </w:p>
    <w:p w:rsidR="00F341D9" w:rsidRDefault="00F341D9" w:rsidP="00374A47">
      <w:pPr>
        <w:numPr>
          <w:ilvl w:val="0"/>
          <w:numId w:val="44"/>
        </w:numPr>
        <w:tabs>
          <w:tab w:val="left" w:pos="288"/>
          <w:tab w:val="left" w:pos="634"/>
        </w:tabs>
        <w:suppressAutoHyphens/>
        <w:snapToGrid w:val="0"/>
        <w:spacing w:line="276" w:lineRule="auto"/>
        <w:ind w:left="317" w:hanging="288"/>
        <w:jc w:val="both"/>
        <w:rPr>
          <w:rFonts w:ascii="Verdana" w:hAnsi="Verdana" w:cs="Verdana"/>
          <w:color w:val="000000"/>
          <w:sz w:val="20"/>
          <w:szCs w:val="20"/>
        </w:rPr>
      </w:pPr>
      <w:r>
        <w:rPr>
          <w:rFonts w:ascii="Verdana" w:hAnsi="Verdana" w:cs="Verdana"/>
          <w:color w:val="000000"/>
          <w:sz w:val="20"/>
          <w:szCs w:val="20"/>
        </w:rPr>
        <w:t xml:space="preserve"> </w:t>
      </w:r>
      <w:r w:rsidRPr="00F341D9">
        <w:rPr>
          <w:rFonts w:ascii="Verdana" w:hAnsi="Verdana" w:cs="Verdana"/>
          <w:color w:val="000000"/>
          <w:sz w:val="20"/>
          <w:szCs w:val="20"/>
        </w:rPr>
        <w:t>Responsible for creating some POC’s</w:t>
      </w:r>
      <w:r>
        <w:rPr>
          <w:rFonts w:ascii="Verdana" w:hAnsi="Verdana" w:cs="Verdana"/>
          <w:color w:val="000000"/>
          <w:sz w:val="20"/>
          <w:szCs w:val="20"/>
        </w:rPr>
        <w:t>.</w:t>
      </w:r>
    </w:p>
    <w:p w:rsidR="00F341D9" w:rsidRPr="00F341D9" w:rsidRDefault="006D7D61" w:rsidP="00374A47">
      <w:pPr>
        <w:numPr>
          <w:ilvl w:val="0"/>
          <w:numId w:val="44"/>
        </w:numPr>
        <w:tabs>
          <w:tab w:val="left" w:pos="288"/>
          <w:tab w:val="left" w:pos="634"/>
        </w:tabs>
        <w:suppressAutoHyphens/>
        <w:snapToGrid w:val="0"/>
        <w:spacing w:line="276" w:lineRule="auto"/>
        <w:ind w:left="317" w:hanging="288"/>
        <w:jc w:val="both"/>
        <w:rPr>
          <w:rFonts w:ascii="Verdana" w:hAnsi="Verdana" w:cs="Verdana"/>
          <w:color w:val="000000"/>
          <w:sz w:val="20"/>
          <w:szCs w:val="20"/>
        </w:rPr>
      </w:pPr>
      <w:r>
        <w:rPr>
          <w:rFonts w:ascii="Verdana" w:hAnsi="Verdana" w:cs="Verdana"/>
          <w:sz w:val="20"/>
          <w:szCs w:val="20"/>
        </w:rPr>
        <w:t xml:space="preserve"> </w:t>
      </w:r>
      <w:r w:rsidR="00F341D9" w:rsidRPr="00F341D9">
        <w:rPr>
          <w:rFonts w:ascii="Verdana" w:hAnsi="Verdana" w:cs="Verdana"/>
          <w:sz w:val="20"/>
          <w:szCs w:val="20"/>
        </w:rPr>
        <w:t>Responsible for Unit testing and integration testing.</w:t>
      </w:r>
    </w:p>
    <w:p w:rsidR="007055E5" w:rsidRDefault="007055E5" w:rsidP="008B33B2">
      <w:pPr>
        <w:pStyle w:val="Default"/>
        <w:rPr>
          <w:sz w:val="20"/>
          <w:szCs w:val="20"/>
        </w:rPr>
      </w:pPr>
    </w:p>
    <w:p w:rsidR="007055E5" w:rsidRDefault="007055E5" w:rsidP="008B33B2">
      <w:pPr>
        <w:pStyle w:val="Default"/>
        <w:rPr>
          <w:sz w:val="20"/>
          <w:szCs w:val="20"/>
        </w:rPr>
      </w:pPr>
    </w:p>
    <w:p w:rsidR="003D296A" w:rsidRDefault="003D296A" w:rsidP="008B33B2">
      <w:pPr>
        <w:pStyle w:val="Default"/>
        <w:rPr>
          <w:sz w:val="20"/>
          <w:szCs w:val="20"/>
        </w:rPr>
      </w:pPr>
    </w:p>
    <w:p w:rsidR="003D296A" w:rsidRDefault="003D296A" w:rsidP="008B33B2">
      <w:pPr>
        <w:pStyle w:val="Default"/>
        <w:rPr>
          <w:sz w:val="20"/>
          <w:szCs w:val="20"/>
        </w:rPr>
      </w:pPr>
    </w:p>
    <w:p w:rsidR="003D296A" w:rsidRDefault="003D296A" w:rsidP="008B33B2">
      <w:pPr>
        <w:pStyle w:val="Default"/>
        <w:rPr>
          <w:sz w:val="20"/>
          <w:szCs w:val="20"/>
        </w:rPr>
      </w:pPr>
    </w:p>
    <w:p w:rsidR="003D296A" w:rsidRDefault="003D296A" w:rsidP="008B33B2">
      <w:pPr>
        <w:pStyle w:val="Default"/>
        <w:rPr>
          <w:sz w:val="20"/>
          <w:szCs w:val="20"/>
        </w:rPr>
      </w:pPr>
    </w:p>
    <w:p w:rsidR="00FB04E1" w:rsidRDefault="00FB04E1" w:rsidP="008B33B2">
      <w:pPr>
        <w:pStyle w:val="Default"/>
        <w:rPr>
          <w:sz w:val="20"/>
          <w:szCs w:val="20"/>
        </w:rPr>
      </w:pPr>
    </w:p>
    <w:p w:rsidR="007055E5" w:rsidRDefault="007055E5" w:rsidP="007055E5">
      <w:pPr>
        <w:pStyle w:val="Default"/>
        <w:rPr>
          <w:b/>
          <w:bCs/>
          <w:sz w:val="20"/>
          <w:szCs w:val="20"/>
        </w:rPr>
      </w:pPr>
      <w:r w:rsidRPr="008B33B2">
        <w:rPr>
          <w:b/>
          <w:bCs/>
          <w:sz w:val="20"/>
          <w:szCs w:val="20"/>
        </w:rPr>
        <w:t xml:space="preserve">PROJECT# </w:t>
      </w:r>
      <w:r>
        <w:rPr>
          <w:b/>
          <w:bCs/>
          <w:sz w:val="20"/>
          <w:szCs w:val="20"/>
        </w:rPr>
        <w:t>3</w:t>
      </w:r>
      <w:r w:rsidRPr="008B33B2">
        <w:rPr>
          <w:b/>
          <w:bCs/>
          <w:sz w:val="20"/>
          <w:szCs w:val="20"/>
        </w:rPr>
        <w:t xml:space="preserve"> </w:t>
      </w:r>
      <w:proofErr w:type="spellStart"/>
      <w:r>
        <w:rPr>
          <w:b/>
          <w:bCs/>
          <w:sz w:val="20"/>
          <w:szCs w:val="20"/>
        </w:rPr>
        <w:t>Telemune</w:t>
      </w:r>
      <w:proofErr w:type="spellEnd"/>
      <w:r>
        <w:rPr>
          <w:b/>
          <w:bCs/>
          <w:sz w:val="20"/>
          <w:szCs w:val="20"/>
        </w:rPr>
        <w:t xml:space="preserve"> Software Solutions Pvt. </w:t>
      </w:r>
      <w:proofErr w:type="gramStart"/>
      <w:r>
        <w:rPr>
          <w:b/>
          <w:bCs/>
          <w:sz w:val="20"/>
          <w:szCs w:val="20"/>
        </w:rPr>
        <w:t>Ltd</w:t>
      </w:r>
      <w:r w:rsidRPr="008B33B2">
        <w:rPr>
          <w:b/>
          <w:bCs/>
          <w:sz w:val="20"/>
          <w:szCs w:val="20"/>
        </w:rPr>
        <w:t xml:space="preserve"> </w:t>
      </w:r>
      <w:r w:rsidRPr="008B33B2">
        <w:rPr>
          <w:sz w:val="20"/>
          <w:szCs w:val="20"/>
        </w:rPr>
        <w:t>:</w:t>
      </w:r>
      <w:proofErr w:type="gramEnd"/>
      <w:r w:rsidRPr="008B33B2">
        <w:rPr>
          <w:sz w:val="20"/>
          <w:szCs w:val="20"/>
        </w:rPr>
        <w:t xml:space="preserve"> </w:t>
      </w:r>
      <w:r>
        <w:rPr>
          <w:b/>
          <w:bCs/>
          <w:sz w:val="20"/>
          <w:szCs w:val="20"/>
        </w:rPr>
        <w:t>June</w:t>
      </w:r>
      <w:r w:rsidRPr="008B33B2">
        <w:rPr>
          <w:b/>
          <w:bCs/>
          <w:sz w:val="20"/>
          <w:szCs w:val="20"/>
        </w:rPr>
        <w:t xml:space="preserve"> 201</w:t>
      </w:r>
      <w:r>
        <w:rPr>
          <w:b/>
          <w:bCs/>
          <w:sz w:val="20"/>
          <w:szCs w:val="20"/>
        </w:rPr>
        <w:t xml:space="preserve">2 – December </w:t>
      </w:r>
    </w:p>
    <w:p w:rsidR="007055E5" w:rsidRPr="008B33B2" w:rsidRDefault="007055E5" w:rsidP="007055E5">
      <w:pPr>
        <w:pStyle w:val="Default"/>
        <w:rPr>
          <w:sz w:val="20"/>
          <w:szCs w:val="20"/>
        </w:rPr>
      </w:pPr>
      <w:r>
        <w:rPr>
          <w:b/>
          <w:bCs/>
          <w:sz w:val="20"/>
          <w:szCs w:val="20"/>
        </w:rPr>
        <w:t xml:space="preserve">                                                                                          </w:t>
      </w:r>
      <w:r w:rsidR="00C740AF">
        <w:rPr>
          <w:b/>
          <w:bCs/>
          <w:sz w:val="20"/>
          <w:szCs w:val="20"/>
        </w:rPr>
        <w:t>2014</w:t>
      </w:r>
      <w:r w:rsidRPr="008B33B2">
        <w:rPr>
          <w:b/>
          <w:bCs/>
          <w:sz w:val="20"/>
          <w:szCs w:val="20"/>
        </w:rPr>
        <w:t xml:space="preserve"> </w:t>
      </w:r>
    </w:p>
    <w:p w:rsidR="007055E5" w:rsidRDefault="007055E5" w:rsidP="007055E5">
      <w:pPr>
        <w:pStyle w:val="Default"/>
        <w:rPr>
          <w:b/>
          <w:bCs/>
          <w:sz w:val="20"/>
          <w:szCs w:val="20"/>
        </w:rPr>
      </w:pPr>
    </w:p>
    <w:p w:rsidR="007055E5" w:rsidRDefault="007055E5" w:rsidP="004D7282">
      <w:pPr>
        <w:pStyle w:val="Default"/>
        <w:rPr>
          <w:sz w:val="20"/>
          <w:szCs w:val="20"/>
        </w:rPr>
      </w:pPr>
      <w:r w:rsidRPr="002C374A">
        <w:rPr>
          <w:b/>
          <w:sz w:val="20"/>
          <w:szCs w:val="20"/>
        </w:rPr>
        <w:t>Project</w:t>
      </w:r>
      <w:r>
        <w:rPr>
          <w:b/>
          <w:sz w:val="20"/>
          <w:szCs w:val="20"/>
        </w:rPr>
        <w:tab/>
        <w:t xml:space="preserve"> </w:t>
      </w:r>
      <w:r>
        <w:rPr>
          <w:sz w:val="20"/>
          <w:szCs w:val="20"/>
        </w:rPr>
        <w:t xml:space="preserve"> : </w:t>
      </w:r>
      <w:proofErr w:type="gramStart"/>
      <w:r w:rsidR="004D7282">
        <w:rPr>
          <w:sz w:val="20"/>
          <w:szCs w:val="20"/>
        </w:rPr>
        <w:t>CRBT ,</w:t>
      </w:r>
      <w:proofErr w:type="gramEnd"/>
      <w:r w:rsidR="004D7282">
        <w:rPr>
          <w:sz w:val="20"/>
          <w:szCs w:val="20"/>
        </w:rPr>
        <w:t xml:space="preserve"> IVR , USSD ,Renewal , Music on Demand  </w:t>
      </w:r>
    </w:p>
    <w:p w:rsidR="006C2E39" w:rsidRDefault="006C2E39" w:rsidP="007055E5">
      <w:pPr>
        <w:pStyle w:val="Default"/>
        <w:rPr>
          <w:b/>
          <w:bCs/>
          <w:sz w:val="20"/>
          <w:szCs w:val="20"/>
        </w:rPr>
      </w:pPr>
    </w:p>
    <w:p w:rsidR="007055E5" w:rsidRDefault="007055E5" w:rsidP="007055E5">
      <w:pPr>
        <w:pStyle w:val="Default"/>
        <w:rPr>
          <w:sz w:val="20"/>
          <w:szCs w:val="20"/>
        </w:rPr>
      </w:pPr>
      <w:r w:rsidRPr="008B33B2">
        <w:rPr>
          <w:b/>
          <w:bCs/>
          <w:sz w:val="20"/>
          <w:szCs w:val="20"/>
        </w:rPr>
        <w:t xml:space="preserve">Role </w:t>
      </w:r>
      <w:r>
        <w:rPr>
          <w:b/>
          <w:bCs/>
          <w:sz w:val="20"/>
          <w:szCs w:val="20"/>
        </w:rPr>
        <w:tab/>
      </w:r>
      <w:r>
        <w:rPr>
          <w:b/>
          <w:bCs/>
          <w:sz w:val="20"/>
          <w:szCs w:val="20"/>
        </w:rPr>
        <w:tab/>
        <w:t xml:space="preserve">  </w:t>
      </w:r>
      <w:r w:rsidRPr="008B33B2">
        <w:rPr>
          <w:sz w:val="20"/>
          <w:szCs w:val="20"/>
        </w:rPr>
        <w:t xml:space="preserve">: </w:t>
      </w:r>
      <w:r w:rsidRPr="00C35B86">
        <w:rPr>
          <w:sz w:val="20"/>
          <w:szCs w:val="20"/>
        </w:rPr>
        <w:t>Software Engineer</w:t>
      </w:r>
    </w:p>
    <w:p w:rsidR="006C2E39" w:rsidRDefault="006C2E39" w:rsidP="007055E5">
      <w:pPr>
        <w:pStyle w:val="Default"/>
        <w:rPr>
          <w:b/>
          <w:bCs/>
          <w:sz w:val="20"/>
          <w:szCs w:val="20"/>
        </w:rPr>
      </w:pPr>
    </w:p>
    <w:p w:rsidR="004D7282" w:rsidRDefault="007055E5" w:rsidP="007055E5">
      <w:pPr>
        <w:pStyle w:val="Default"/>
        <w:rPr>
          <w:sz w:val="20"/>
          <w:szCs w:val="20"/>
        </w:rPr>
      </w:pPr>
      <w:r w:rsidRPr="008B33B2">
        <w:rPr>
          <w:b/>
          <w:bCs/>
          <w:sz w:val="20"/>
          <w:szCs w:val="20"/>
        </w:rPr>
        <w:t xml:space="preserve">Client </w:t>
      </w:r>
      <w:r>
        <w:rPr>
          <w:b/>
          <w:bCs/>
          <w:sz w:val="20"/>
          <w:szCs w:val="20"/>
        </w:rPr>
        <w:tab/>
      </w:r>
      <w:r>
        <w:rPr>
          <w:b/>
          <w:bCs/>
          <w:sz w:val="20"/>
          <w:szCs w:val="20"/>
        </w:rPr>
        <w:tab/>
        <w:t xml:space="preserve">  </w:t>
      </w:r>
      <w:r w:rsidR="004D7282">
        <w:rPr>
          <w:sz w:val="20"/>
          <w:szCs w:val="20"/>
        </w:rPr>
        <w:t xml:space="preserve">: </w:t>
      </w:r>
      <w:proofErr w:type="spellStart"/>
      <w:proofErr w:type="gramStart"/>
      <w:r w:rsidR="004D7282">
        <w:rPr>
          <w:sz w:val="20"/>
          <w:szCs w:val="20"/>
        </w:rPr>
        <w:t>Bakcell</w:t>
      </w:r>
      <w:proofErr w:type="spellEnd"/>
      <w:r w:rsidR="004D7282">
        <w:rPr>
          <w:sz w:val="20"/>
          <w:szCs w:val="20"/>
        </w:rPr>
        <w:t xml:space="preserve"> ,</w:t>
      </w:r>
      <w:proofErr w:type="gramEnd"/>
      <w:r w:rsidR="004D7282">
        <w:rPr>
          <w:sz w:val="20"/>
          <w:szCs w:val="20"/>
        </w:rPr>
        <w:t xml:space="preserve"> C&amp;W , </w:t>
      </w:r>
      <w:proofErr w:type="spellStart"/>
      <w:r w:rsidR="004D7282">
        <w:rPr>
          <w:sz w:val="20"/>
          <w:szCs w:val="20"/>
        </w:rPr>
        <w:t>Botswana,RCA</w:t>
      </w:r>
      <w:proofErr w:type="spellEnd"/>
      <w:r w:rsidR="004D7282">
        <w:rPr>
          <w:sz w:val="20"/>
          <w:szCs w:val="20"/>
        </w:rPr>
        <w:t xml:space="preserve"> , </w:t>
      </w:r>
      <w:proofErr w:type="spellStart"/>
      <w:r w:rsidR="004D7282">
        <w:rPr>
          <w:sz w:val="20"/>
          <w:szCs w:val="20"/>
        </w:rPr>
        <w:t>Telecel</w:t>
      </w:r>
      <w:proofErr w:type="spellEnd"/>
      <w:r w:rsidR="004D7282">
        <w:rPr>
          <w:sz w:val="20"/>
          <w:szCs w:val="20"/>
        </w:rPr>
        <w:t xml:space="preserve"> , Benin , </w:t>
      </w:r>
      <w:proofErr w:type="spellStart"/>
      <w:r w:rsidR="004D7282">
        <w:rPr>
          <w:sz w:val="20"/>
          <w:szCs w:val="20"/>
        </w:rPr>
        <w:t>Digicel</w:t>
      </w:r>
      <w:proofErr w:type="spellEnd"/>
      <w:r w:rsidR="004D7282">
        <w:rPr>
          <w:sz w:val="20"/>
          <w:szCs w:val="20"/>
        </w:rPr>
        <w:t xml:space="preserve"> ,</w:t>
      </w:r>
      <w:proofErr w:type="spellStart"/>
      <w:r w:rsidR="004D7282">
        <w:rPr>
          <w:sz w:val="20"/>
          <w:szCs w:val="20"/>
        </w:rPr>
        <w:t>Azur</w:t>
      </w:r>
      <w:proofErr w:type="spellEnd"/>
      <w:r w:rsidR="004D7282">
        <w:rPr>
          <w:sz w:val="20"/>
          <w:szCs w:val="20"/>
        </w:rPr>
        <w:t xml:space="preserve"> , </w:t>
      </w:r>
    </w:p>
    <w:p w:rsidR="004D7282" w:rsidRDefault="004D7282" w:rsidP="007055E5">
      <w:pPr>
        <w:pStyle w:val="Default"/>
        <w:rPr>
          <w:sz w:val="20"/>
          <w:szCs w:val="20"/>
        </w:rPr>
      </w:pPr>
      <w:r>
        <w:rPr>
          <w:sz w:val="20"/>
          <w:szCs w:val="20"/>
        </w:rPr>
        <w:t xml:space="preserve">                         </w:t>
      </w:r>
      <w:proofErr w:type="spellStart"/>
      <w:r>
        <w:rPr>
          <w:sz w:val="20"/>
          <w:szCs w:val="20"/>
        </w:rPr>
        <w:t>Gabon</w:t>
      </w:r>
      <w:proofErr w:type="gramStart"/>
      <w:r>
        <w:rPr>
          <w:sz w:val="20"/>
          <w:szCs w:val="20"/>
        </w:rPr>
        <w:t>,Sudan</w:t>
      </w:r>
      <w:proofErr w:type="spellEnd"/>
      <w:proofErr w:type="gramEnd"/>
      <w:r>
        <w:rPr>
          <w:sz w:val="20"/>
          <w:szCs w:val="20"/>
        </w:rPr>
        <w:t>.</w:t>
      </w:r>
    </w:p>
    <w:p w:rsidR="006C2E39" w:rsidRDefault="006C2E39" w:rsidP="007055E5">
      <w:pPr>
        <w:pStyle w:val="Default"/>
        <w:rPr>
          <w:b/>
          <w:bCs/>
          <w:sz w:val="20"/>
          <w:szCs w:val="20"/>
        </w:rPr>
      </w:pPr>
    </w:p>
    <w:p w:rsidR="007055E5" w:rsidRPr="004D7282" w:rsidRDefault="007055E5" w:rsidP="007055E5">
      <w:pPr>
        <w:pStyle w:val="Default"/>
        <w:rPr>
          <w:sz w:val="20"/>
          <w:szCs w:val="20"/>
        </w:rPr>
      </w:pPr>
      <w:proofErr w:type="gramStart"/>
      <w:r w:rsidRPr="008B33B2">
        <w:rPr>
          <w:b/>
          <w:bCs/>
          <w:sz w:val="20"/>
          <w:szCs w:val="20"/>
        </w:rPr>
        <w:t xml:space="preserve">Technologies </w:t>
      </w:r>
      <w:r w:rsidRPr="008B33B2">
        <w:rPr>
          <w:sz w:val="20"/>
          <w:szCs w:val="20"/>
        </w:rPr>
        <w:t>:</w:t>
      </w:r>
      <w:proofErr w:type="gramEnd"/>
      <w:r w:rsidRPr="008B33B2">
        <w:rPr>
          <w:sz w:val="20"/>
          <w:szCs w:val="20"/>
        </w:rPr>
        <w:t xml:space="preserve"> </w:t>
      </w:r>
      <w:r w:rsidR="004D7282">
        <w:rPr>
          <w:sz w:val="20"/>
          <w:szCs w:val="20"/>
        </w:rPr>
        <w:t xml:space="preserve"> </w:t>
      </w:r>
      <w:r w:rsidR="00734BA5">
        <w:rPr>
          <w:sz w:val="20"/>
          <w:szCs w:val="20"/>
        </w:rPr>
        <w:t xml:space="preserve">Rest Web Service, </w:t>
      </w:r>
      <w:r w:rsidR="00AD5B79">
        <w:rPr>
          <w:sz w:val="20"/>
          <w:szCs w:val="20"/>
        </w:rPr>
        <w:t xml:space="preserve">Java </w:t>
      </w:r>
      <w:r w:rsidR="004D7282">
        <w:rPr>
          <w:sz w:val="20"/>
          <w:szCs w:val="20"/>
        </w:rPr>
        <w:t>, S</w:t>
      </w:r>
      <w:r w:rsidR="00734BA5">
        <w:rPr>
          <w:sz w:val="20"/>
          <w:szCs w:val="20"/>
        </w:rPr>
        <w:t>pring , Oracle , maven , Junit .</w:t>
      </w:r>
    </w:p>
    <w:p w:rsidR="00991EFC" w:rsidRDefault="00991EFC" w:rsidP="007055E5">
      <w:pPr>
        <w:pStyle w:val="Default"/>
        <w:rPr>
          <w:b/>
          <w:bCs/>
          <w:sz w:val="20"/>
          <w:szCs w:val="20"/>
        </w:rPr>
      </w:pPr>
    </w:p>
    <w:p w:rsidR="00991EFC" w:rsidRDefault="007055E5" w:rsidP="007055E5">
      <w:pPr>
        <w:pStyle w:val="Default"/>
        <w:rPr>
          <w:sz w:val="20"/>
          <w:szCs w:val="20"/>
        </w:rPr>
      </w:pPr>
      <w:r w:rsidRPr="008B33B2">
        <w:rPr>
          <w:b/>
          <w:bCs/>
          <w:sz w:val="20"/>
          <w:szCs w:val="20"/>
        </w:rPr>
        <w:t xml:space="preserve">Description </w:t>
      </w:r>
      <w:r>
        <w:rPr>
          <w:b/>
          <w:bCs/>
          <w:sz w:val="20"/>
          <w:szCs w:val="20"/>
        </w:rPr>
        <w:t xml:space="preserve">   </w:t>
      </w:r>
      <w:r w:rsidRPr="008B33B2">
        <w:rPr>
          <w:sz w:val="20"/>
          <w:szCs w:val="20"/>
        </w:rPr>
        <w:t>:</w:t>
      </w:r>
      <w:r w:rsidR="00991EFC">
        <w:rPr>
          <w:sz w:val="20"/>
          <w:szCs w:val="20"/>
        </w:rPr>
        <w:t xml:space="preserve"> </w:t>
      </w:r>
      <w:r w:rsidRPr="008B33B2">
        <w:rPr>
          <w:sz w:val="20"/>
          <w:szCs w:val="20"/>
        </w:rPr>
        <w:t xml:space="preserve"> </w:t>
      </w:r>
      <w:r w:rsidR="00991EFC" w:rsidRPr="00991EFC">
        <w:rPr>
          <w:sz w:val="20"/>
          <w:szCs w:val="20"/>
        </w:rPr>
        <w:t xml:space="preserve">Caller Ring Back Tone (CRBT) is one of the many value-added </w:t>
      </w:r>
    </w:p>
    <w:p w:rsidR="007055E5" w:rsidRPr="008B33B2" w:rsidRDefault="00991EFC" w:rsidP="007055E5">
      <w:pPr>
        <w:pStyle w:val="Default"/>
        <w:rPr>
          <w:sz w:val="20"/>
          <w:szCs w:val="20"/>
        </w:rPr>
      </w:pPr>
      <w:proofErr w:type="gramStart"/>
      <w:r w:rsidRPr="00991EFC">
        <w:rPr>
          <w:sz w:val="20"/>
          <w:szCs w:val="20"/>
        </w:rPr>
        <w:t>services .</w:t>
      </w:r>
      <w:proofErr w:type="gramEnd"/>
      <w:r w:rsidRPr="00991EFC">
        <w:rPr>
          <w:sz w:val="20"/>
          <w:szCs w:val="20"/>
        </w:rPr>
        <w:t xml:space="preserve"> CRBT is a service by which the person who is receiving the call can customize the ring back tone, based on the phone number of the person who is placing the </w:t>
      </w:r>
      <w:proofErr w:type="gramStart"/>
      <w:r w:rsidRPr="00991EFC">
        <w:rPr>
          <w:sz w:val="20"/>
          <w:szCs w:val="20"/>
        </w:rPr>
        <w:t>call</w:t>
      </w:r>
      <w:r>
        <w:rPr>
          <w:sz w:val="20"/>
          <w:szCs w:val="20"/>
        </w:rPr>
        <w:t xml:space="preserve"> .</w:t>
      </w:r>
      <w:proofErr w:type="gramEnd"/>
      <w:r>
        <w:rPr>
          <w:sz w:val="20"/>
          <w:szCs w:val="20"/>
        </w:rPr>
        <w:t xml:space="preserve"> </w:t>
      </w:r>
    </w:p>
    <w:p w:rsidR="007055E5" w:rsidRDefault="007055E5" w:rsidP="007055E5">
      <w:pPr>
        <w:pStyle w:val="Default"/>
        <w:rPr>
          <w:b/>
          <w:bCs/>
          <w:sz w:val="20"/>
          <w:szCs w:val="20"/>
        </w:rPr>
      </w:pPr>
    </w:p>
    <w:p w:rsidR="007055E5" w:rsidRDefault="007055E5" w:rsidP="008B33B2">
      <w:pPr>
        <w:pStyle w:val="Default"/>
        <w:rPr>
          <w:sz w:val="20"/>
          <w:szCs w:val="20"/>
        </w:rPr>
      </w:pPr>
      <w:r w:rsidRPr="008B33B2">
        <w:rPr>
          <w:b/>
          <w:bCs/>
          <w:sz w:val="20"/>
          <w:szCs w:val="20"/>
        </w:rPr>
        <w:t>Responsibilities</w:t>
      </w:r>
      <w:r w:rsidRPr="008B33B2">
        <w:rPr>
          <w:sz w:val="20"/>
          <w:szCs w:val="20"/>
        </w:rPr>
        <w:t xml:space="preserve">: </w:t>
      </w:r>
    </w:p>
    <w:p w:rsidR="00991EFC" w:rsidRDefault="00991EFC" w:rsidP="008B33B2">
      <w:pPr>
        <w:pStyle w:val="Default"/>
        <w:rPr>
          <w:sz w:val="20"/>
          <w:szCs w:val="20"/>
        </w:rPr>
      </w:pPr>
    </w:p>
    <w:p w:rsidR="00991EFC" w:rsidRDefault="00991EFC" w:rsidP="00216E74">
      <w:pPr>
        <w:numPr>
          <w:ilvl w:val="0"/>
          <w:numId w:val="45"/>
        </w:numPr>
        <w:tabs>
          <w:tab w:val="left" w:pos="288"/>
          <w:tab w:val="left" w:pos="634"/>
        </w:tabs>
        <w:suppressAutoHyphens/>
        <w:snapToGrid w:val="0"/>
        <w:jc w:val="both"/>
        <w:rPr>
          <w:rFonts w:ascii="Verdana" w:hAnsi="Verdana" w:cs="Verdana"/>
          <w:color w:val="000000"/>
          <w:sz w:val="20"/>
          <w:szCs w:val="20"/>
        </w:rPr>
      </w:pPr>
      <w:r w:rsidRPr="00991EFC">
        <w:rPr>
          <w:rFonts w:ascii="Verdana" w:hAnsi="Verdana" w:cs="Verdana"/>
          <w:color w:val="000000"/>
          <w:sz w:val="20"/>
          <w:szCs w:val="20"/>
        </w:rPr>
        <w:t>Responsible for writing technical design document.</w:t>
      </w:r>
    </w:p>
    <w:p w:rsidR="00991EFC" w:rsidRPr="008640E8" w:rsidRDefault="00991EFC" w:rsidP="00216E74">
      <w:pPr>
        <w:numPr>
          <w:ilvl w:val="0"/>
          <w:numId w:val="45"/>
        </w:numPr>
        <w:tabs>
          <w:tab w:val="left" w:pos="288"/>
          <w:tab w:val="left" w:pos="634"/>
        </w:tabs>
        <w:suppressAutoHyphens/>
        <w:jc w:val="both"/>
        <w:rPr>
          <w:rFonts w:ascii="Verdana" w:hAnsi="Verdana" w:cs="Verdana"/>
          <w:color w:val="000000"/>
          <w:sz w:val="20"/>
          <w:szCs w:val="20"/>
        </w:rPr>
      </w:pPr>
      <w:r w:rsidRPr="008640E8">
        <w:rPr>
          <w:rFonts w:ascii="Verdana" w:hAnsi="Verdana" w:cs="Verdana"/>
          <w:color w:val="000000"/>
          <w:sz w:val="20"/>
          <w:szCs w:val="20"/>
        </w:rPr>
        <w:t>Responsible for writing codes.</w:t>
      </w:r>
    </w:p>
    <w:p w:rsidR="00C41769" w:rsidRPr="00991EFC" w:rsidRDefault="00991EFC" w:rsidP="00991EFC">
      <w:pPr>
        <w:numPr>
          <w:ilvl w:val="0"/>
          <w:numId w:val="45"/>
        </w:numPr>
        <w:tabs>
          <w:tab w:val="left" w:pos="288"/>
          <w:tab w:val="left" w:pos="634"/>
        </w:tabs>
        <w:suppressAutoHyphens/>
        <w:snapToGrid w:val="0"/>
        <w:spacing w:after="200" w:line="276" w:lineRule="auto"/>
        <w:jc w:val="both"/>
        <w:rPr>
          <w:rFonts w:ascii="Verdana" w:hAnsi="Verdana" w:cs="Verdana"/>
          <w:color w:val="000000"/>
          <w:sz w:val="20"/>
          <w:szCs w:val="20"/>
        </w:rPr>
      </w:pPr>
      <w:r w:rsidRPr="008640E8">
        <w:rPr>
          <w:rFonts w:ascii="Verdana" w:hAnsi="Verdana" w:cs="Verdana"/>
          <w:color w:val="000000"/>
          <w:sz w:val="20"/>
          <w:szCs w:val="20"/>
        </w:rPr>
        <w:t>Responsible for creating CDRs (Call detail records) for CRBT also.</w:t>
      </w:r>
    </w:p>
    <w:p w:rsidR="006C2E39" w:rsidRPr="00C35B86" w:rsidRDefault="006C2E39" w:rsidP="006C2E39">
      <w:pPr>
        <w:pStyle w:val="Heading1"/>
      </w:pPr>
      <w:r w:rsidRPr="00C35B86">
        <w:t>Education</w:t>
      </w:r>
    </w:p>
    <w:p w:rsidR="006C2E39" w:rsidRPr="00C35B86" w:rsidRDefault="006C2E39" w:rsidP="006C2E39">
      <w:pPr>
        <w:rPr>
          <w:rFonts w:ascii="Verdana" w:hAnsi="Verdana" w:cs="Arial"/>
          <w:b/>
          <w:bCs/>
          <w:sz w:val="20"/>
          <w:szCs w:val="20"/>
        </w:rPr>
      </w:pPr>
    </w:p>
    <w:p w:rsidR="006C2E39" w:rsidRPr="00C35B86" w:rsidRDefault="006C2E39" w:rsidP="006C2E39">
      <w:pPr>
        <w:pStyle w:val="Default"/>
        <w:rPr>
          <w:sz w:val="20"/>
          <w:szCs w:val="20"/>
        </w:rPr>
      </w:pPr>
    </w:p>
    <w:tbl>
      <w:tblPr>
        <w:tblStyle w:val="TableGrid"/>
        <w:tblW w:w="9581" w:type="dxa"/>
        <w:tblInd w:w="18" w:type="dxa"/>
        <w:tblLayout w:type="fixed"/>
        <w:tblLook w:val="04A0" w:firstRow="1" w:lastRow="0" w:firstColumn="1" w:lastColumn="0" w:noHBand="0" w:noVBand="1"/>
      </w:tblPr>
      <w:tblGrid>
        <w:gridCol w:w="3293"/>
        <w:gridCol w:w="2017"/>
        <w:gridCol w:w="2147"/>
        <w:gridCol w:w="2124"/>
      </w:tblGrid>
      <w:tr w:rsidR="006C2E39" w:rsidRPr="00C35B86" w:rsidTr="00AD46D0">
        <w:trPr>
          <w:trHeight w:val="332"/>
        </w:trPr>
        <w:tc>
          <w:tcPr>
            <w:tcW w:w="3293" w:type="dxa"/>
          </w:tcPr>
          <w:p w:rsidR="006C2E39" w:rsidRPr="00C35B86" w:rsidRDefault="006C2E39" w:rsidP="00AD46D0">
            <w:pPr>
              <w:rPr>
                <w:rFonts w:ascii="Verdana" w:hAnsi="Verdana"/>
                <w:bCs/>
                <w:sz w:val="20"/>
                <w:szCs w:val="20"/>
              </w:rPr>
            </w:pPr>
            <w:r w:rsidRPr="00C35B86">
              <w:rPr>
                <w:rFonts w:ascii="Verdana" w:hAnsi="Verdana"/>
                <w:b/>
                <w:sz w:val="20"/>
                <w:szCs w:val="20"/>
              </w:rPr>
              <w:t>QUALIFICATION</w:t>
            </w:r>
          </w:p>
        </w:tc>
        <w:tc>
          <w:tcPr>
            <w:tcW w:w="2017" w:type="dxa"/>
          </w:tcPr>
          <w:p w:rsidR="006C2E39" w:rsidRPr="00C35B86" w:rsidRDefault="006C2E39" w:rsidP="00AD46D0">
            <w:pPr>
              <w:rPr>
                <w:rFonts w:ascii="Verdana" w:hAnsi="Verdana"/>
                <w:bCs/>
                <w:sz w:val="20"/>
                <w:szCs w:val="20"/>
              </w:rPr>
            </w:pPr>
            <w:r w:rsidRPr="00C35B86">
              <w:rPr>
                <w:rFonts w:ascii="Verdana" w:hAnsi="Verdana"/>
                <w:b/>
                <w:sz w:val="20"/>
                <w:szCs w:val="20"/>
              </w:rPr>
              <w:t>INSTITUITION</w:t>
            </w:r>
          </w:p>
        </w:tc>
        <w:tc>
          <w:tcPr>
            <w:tcW w:w="2147" w:type="dxa"/>
          </w:tcPr>
          <w:p w:rsidR="006C2E39" w:rsidRPr="00C35B86" w:rsidRDefault="006C2E39" w:rsidP="00AD46D0">
            <w:pPr>
              <w:rPr>
                <w:rFonts w:ascii="Verdana" w:hAnsi="Verdana"/>
                <w:bCs/>
                <w:sz w:val="20"/>
                <w:szCs w:val="20"/>
              </w:rPr>
            </w:pPr>
            <w:r w:rsidRPr="00C35B86">
              <w:rPr>
                <w:rFonts w:ascii="Verdana" w:hAnsi="Verdana"/>
                <w:b/>
                <w:sz w:val="20"/>
                <w:szCs w:val="20"/>
              </w:rPr>
              <w:t>MARKS (%)</w:t>
            </w:r>
          </w:p>
        </w:tc>
        <w:tc>
          <w:tcPr>
            <w:tcW w:w="2124" w:type="dxa"/>
          </w:tcPr>
          <w:p w:rsidR="006C2E39" w:rsidRPr="00C35B86" w:rsidRDefault="006C2E39" w:rsidP="00AD46D0">
            <w:pPr>
              <w:rPr>
                <w:rFonts w:ascii="Verdana" w:hAnsi="Verdana"/>
                <w:bCs/>
                <w:sz w:val="20"/>
                <w:szCs w:val="20"/>
              </w:rPr>
            </w:pPr>
            <w:r w:rsidRPr="00C35B86">
              <w:rPr>
                <w:rFonts w:ascii="Verdana" w:hAnsi="Verdana"/>
                <w:b/>
                <w:sz w:val="20"/>
                <w:szCs w:val="20"/>
              </w:rPr>
              <w:t>YEAR</w:t>
            </w:r>
          </w:p>
        </w:tc>
      </w:tr>
      <w:tr w:rsidR="006C2E39" w:rsidRPr="00C35B86" w:rsidTr="00AD46D0">
        <w:trPr>
          <w:trHeight w:val="294"/>
        </w:trPr>
        <w:tc>
          <w:tcPr>
            <w:tcW w:w="3293" w:type="dxa"/>
          </w:tcPr>
          <w:p w:rsidR="006C2E39" w:rsidRPr="00C35B86" w:rsidRDefault="006C2E39" w:rsidP="00AD46D0">
            <w:pPr>
              <w:rPr>
                <w:rFonts w:ascii="Verdana" w:hAnsi="Verdana"/>
                <w:bCs/>
                <w:sz w:val="20"/>
                <w:szCs w:val="20"/>
              </w:rPr>
            </w:pPr>
            <w:proofErr w:type="spellStart"/>
            <w:r>
              <w:rPr>
                <w:rFonts w:ascii="Verdana" w:hAnsi="Verdana"/>
                <w:bCs/>
                <w:sz w:val="20"/>
                <w:szCs w:val="20"/>
              </w:rPr>
              <w:t>B.Tech</w:t>
            </w:r>
            <w:proofErr w:type="spellEnd"/>
          </w:p>
        </w:tc>
        <w:tc>
          <w:tcPr>
            <w:tcW w:w="2017" w:type="dxa"/>
          </w:tcPr>
          <w:p w:rsidR="006C2E39" w:rsidRPr="00C35B86" w:rsidRDefault="006C2E39" w:rsidP="00AD46D0">
            <w:pPr>
              <w:rPr>
                <w:rFonts w:ascii="Verdana" w:hAnsi="Verdana"/>
                <w:bCs/>
                <w:sz w:val="20"/>
                <w:szCs w:val="20"/>
              </w:rPr>
            </w:pPr>
            <w:r>
              <w:rPr>
                <w:rFonts w:ascii="Verdana" w:hAnsi="Verdana"/>
                <w:bCs/>
                <w:sz w:val="20"/>
                <w:szCs w:val="20"/>
              </w:rPr>
              <w:t>UPTU</w:t>
            </w:r>
          </w:p>
        </w:tc>
        <w:tc>
          <w:tcPr>
            <w:tcW w:w="2147" w:type="dxa"/>
          </w:tcPr>
          <w:p w:rsidR="006C2E39" w:rsidRPr="00C35B86" w:rsidRDefault="006C2E39" w:rsidP="00AD46D0">
            <w:pPr>
              <w:rPr>
                <w:rFonts w:ascii="Verdana" w:hAnsi="Verdana"/>
                <w:bCs/>
                <w:sz w:val="20"/>
                <w:szCs w:val="20"/>
              </w:rPr>
            </w:pPr>
            <w:r>
              <w:rPr>
                <w:rFonts w:ascii="Verdana" w:hAnsi="Verdana"/>
                <w:bCs/>
                <w:sz w:val="20"/>
                <w:szCs w:val="20"/>
              </w:rPr>
              <w:t>7</w:t>
            </w:r>
            <w:r w:rsidRPr="00C35B86">
              <w:rPr>
                <w:rFonts w:ascii="Verdana" w:hAnsi="Verdana"/>
                <w:bCs/>
                <w:sz w:val="20"/>
                <w:szCs w:val="20"/>
              </w:rPr>
              <w:t>6.00</w:t>
            </w:r>
          </w:p>
        </w:tc>
        <w:tc>
          <w:tcPr>
            <w:tcW w:w="2124" w:type="dxa"/>
          </w:tcPr>
          <w:p w:rsidR="006C2E39" w:rsidRPr="00C35B86" w:rsidRDefault="006C2E39" w:rsidP="00AD46D0">
            <w:pPr>
              <w:rPr>
                <w:rFonts w:ascii="Verdana" w:hAnsi="Verdana"/>
                <w:bCs/>
                <w:sz w:val="20"/>
                <w:szCs w:val="20"/>
              </w:rPr>
            </w:pPr>
            <w:r w:rsidRPr="00C35B86">
              <w:rPr>
                <w:rFonts w:ascii="Verdana" w:hAnsi="Verdana"/>
                <w:bCs/>
                <w:sz w:val="20"/>
                <w:szCs w:val="20"/>
              </w:rPr>
              <w:t>201</w:t>
            </w:r>
            <w:r>
              <w:rPr>
                <w:rFonts w:ascii="Verdana" w:hAnsi="Verdana"/>
                <w:bCs/>
                <w:sz w:val="20"/>
                <w:szCs w:val="20"/>
              </w:rPr>
              <w:t>2</w:t>
            </w:r>
          </w:p>
        </w:tc>
      </w:tr>
      <w:tr w:rsidR="006C2E39" w:rsidRPr="00C35B86" w:rsidTr="00AD46D0">
        <w:trPr>
          <w:trHeight w:val="310"/>
        </w:trPr>
        <w:tc>
          <w:tcPr>
            <w:tcW w:w="3293" w:type="dxa"/>
          </w:tcPr>
          <w:p w:rsidR="006C2E39" w:rsidRPr="00C35B86" w:rsidRDefault="006C2E39" w:rsidP="00AD46D0">
            <w:pPr>
              <w:rPr>
                <w:rFonts w:ascii="Verdana" w:hAnsi="Verdana"/>
                <w:bCs/>
                <w:sz w:val="20"/>
                <w:szCs w:val="20"/>
              </w:rPr>
            </w:pPr>
            <w:r w:rsidRPr="00C35B86">
              <w:rPr>
                <w:rFonts w:ascii="Verdana" w:hAnsi="Verdana"/>
                <w:bCs/>
                <w:sz w:val="20"/>
                <w:szCs w:val="20"/>
              </w:rPr>
              <w:t>Intermediate</w:t>
            </w:r>
          </w:p>
        </w:tc>
        <w:tc>
          <w:tcPr>
            <w:tcW w:w="2017" w:type="dxa"/>
          </w:tcPr>
          <w:p w:rsidR="006C2E39" w:rsidRPr="00C35B86" w:rsidRDefault="006C2E39" w:rsidP="00AD46D0">
            <w:pPr>
              <w:rPr>
                <w:rFonts w:ascii="Verdana" w:hAnsi="Verdana"/>
                <w:bCs/>
                <w:sz w:val="20"/>
                <w:szCs w:val="20"/>
              </w:rPr>
            </w:pPr>
            <w:r w:rsidRPr="00C35B86">
              <w:rPr>
                <w:rFonts w:ascii="Verdana" w:hAnsi="Verdana"/>
                <w:bCs/>
                <w:sz w:val="20"/>
                <w:szCs w:val="20"/>
              </w:rPr>
              <w:t>CBSE</w:t>
            </w:r>
          </w:p>
        </w:tc>
        <w:tc>
          <w:tcPr>
            <w:tcW w:w="2147" w:type="dxa"/>
          </w:tcPr>
          <w:p w:rsidR="006C2E39" w:rsidRPr="00C35B86" w:rsidRDefault="006C2E39" w:rsidP="00AD46D0">
            <w:pPr>
              <w:rPr>
                <w:rFonts w:ascii="Verdana" w:hAnsi="Verdana"/>
                <w:bCs/>
                <w:sz w:val="20"/>
                <w:szCs w:val="20"/>
              </w:rPr>
            </w:pPr>
            <w:r>
              <w:rPr>
                <w:rFonts w:ascii="Verdana" w:hAnsi="Verdana"/>
                <w:bCs/>
                <w:sz w:val="20"/>
                <w:szCs w:val="20"/>
              </w:rPr>
              <w:t>70</w:t>
            </w:r>
            <w:r w:rsidRPr="00C35B86">
              <w:rPr>
                <w:rFonts w:ascii="Verdana" w:hAnsi="Verdana"/>
                <w:bCs/>
                <w:sz w:val="20"/>
                <w:szCs w:val="20"/>
              </w:rPr>
              <w:t xml:space="preserve">.00 </w:t>
            </w:r>
          </w:p>
        </w:tc>
        <w:tc>
          <w:tcPr>
            <w:tcW w:w="2124" w:type="dxa"/>
          </w:tcPr>
          <w:p w:rsidR="006C2E39" w:rsidRPr="00C35B86" w:rsidRDefault="006C2E39" w:rsidP="00AD46D0">
            <w:pPr>
              <w:rPr>
                <w:rFonts w:ascii="Verdana" w:hAnsi="Verdana"/>
                <w:bCs/>
                <w:sz w:val="20"/>
                <w:szCs w:val="20"/>
              </w:rPr>
            </w:pPr>
            <w:r w:rsidRPr="00C35B86">
              <w:rPr>
                <w:rFonts w:ascii="Verdana" w:hAnsi="Verdana"/>
                <w:bCs/>
                <w:sz w:val="20"/>
                <w:szCs w:val="20"/>
              </w:rPr>
              <w:t>200</w:t>
            </w:r>
            <w:r>
              <w:rPr>
                <w:rFonts w:ascii="Verdana" w:hAnsi="Verdana"/>
                <w:bCs/>
                <w:sz w:val="20"/>
                <w:szCs w:val="20"/>
              </w:rPr>
              <w:t>8</w:t>
            </w:r>
          </w:p>
        </w:tc>
      </w:tr>
      <w:tr w:rsidR="006C2E39" w:rsidRPr="00C35B86" w:rsidTr="00AD46D0">
        <w:trPr>
          <w:trHeight w:val="310"/>
        </w:trPr>
        <w:tc>
          <w:tcPr>
            <w:tcW w:w="3293" w:type="dxa"/>
          </w:tcPr>
          <w:p w:rsidR="006C2E39" w:rsidRPr="00C35B86" w:rsidRDefault="006C2E39" w:rsidP="00AD46D0">
            <w:pPr>
              <w:rPr>
                <w:rFonts w:ascii="Verdana" w:hAnsi="Verdana"/>
                <w:bCs/>
                <w:sz w:val="20"/>
                <w:szCs w:val="20"/>
              </w:rPr>
            </w:pPr>
            <w:r w:rsidRPr="00C35B86">
              <w:rPr>
                <w:rFonts w:ascii="Verdana" w:hAnsi="Verdana"/>
                <w:bCs/>
                <w:sz w:val="20"/>
                <w:szCs w:val="20"/>
              </w:rPr>
              <w:t>High School</w:t>
            </w:r>
          </w:p>
        </w:tc>
        <w:tc>
          <w:tcPr>
            <w:tcW w:w="2017" w:type="dxa"/>
          </w:tcPr>
          <w:p w:rsidR="006C2E39" w:rsidRPr="00C35B86" w:rsidRDefault="006C2E39" w:rsidP="00AD46D0">
            <w:pPr>
              <w:rPr>
                <w:rFonts w:ascii="Verdana" w:hAnsi="Verdana"/>
                <w:bCs/>
                <w:sz w:val="20"/>
                <w:szCs w:val="20"/>
              </w:rPr>
            </w:pPr>
            <w:r w:rsidRPr="00C35B86">
              <w:rPr>
                <w:rFonts w:ascii="Verdana" w:hAnsi="Verdana"/>
                <w:bCs/>
                <w:sz w:val="20"/>
                <w:szCs w:val="20"/>
              </w:rPr>
              <w:t>CBSE</w:t>
            </w:r>
          </w:p>
        </w:tc>
        <w:tc>
          <w:tcPr>
            <w:tcW w:w="2147" w:type="dxa"/>
          </w:tcPr>
          <w:p w:rsidR="006C2E39" w:rsidRPr="00C35B86" w:rsidRDefault="006C2E39" w:rsidP="00AD46D0">
            <w:pPr>
              <w:rPr>
                <w:rFonts w:ascii="Verdana" w:hAnsi="Verdana"/>
                <w:bCs/>
                <w:sz w:val="20"/>
                <w:szCs w:val="20"/>
              </w:rPr>
            </w:pPr>
            <w:r>
              <w:rPr>
                <w:rFonts w:ascii="Verdana" w:hAnsi="Verdana"/>
                <w:bCs/>
                <w:sz w:val="20"/>
                <w:szCs w:val="20"/>
              </w:rPr>
              <w:t>79.00</w:t>
            </w:r>
          </w:p>
        </w:tc>
        <w:tc>
          <w:tcPr>
            <w:tcW w:w="2124" w:type="dxa"/>
          </w:tcPr>
          <w:p w:rsidR="006C2E39" w:rsidRPr="00C35B86" w:rsidRDefault="006C2E39" w:rsidP="00AD46D0">
            <w:pPr>
              <w:rPr>
                <w:rFonts w:ascii="Verdana" w:hAnsi="Verdana"/>
                <w:bCs/>
                <w:sz w:val="20"/>
                <w:szCs w:val="20"/>
              </w:rPr>
            </w:pPr>
            <w:r w:rsidRPr="00C35B86">
              <w:rPr>
                <w:rFonts w:ascii="Verdana" w:hAnsi="Verdana"/>
                <w:bCs/>
                <w:sz w:val="20"/>
                <w:szCs w:val="20"/>
              </w:rPr>
              <w:t>200</w:t>
            </w:r>
            <w:r>
              <w:rPr>
                <w:rFonts w:ascii="Verdana" w:hAnsi="Verdana"/>
                <w:bCs/>
                <w:sz w:val="20"/>
                <w:szCs w:val="20"/>
              </w:rPr>
              <w:t>6</w:t>
            </w:r>
          </w:p>
        </w:tc>
      </w:tr>
    </w:tbl>
    <w:p w:rsidR="006C2E39" w:rsidRDefault="006C2E39" w:rsidP="006C2E39">
      <w:pPr>
        <w:pStyle w:val="Default"/>
        <w:tabs>
          <w:tab w:val="left" w:pos="1440"/>
        </w:tabs>
        <w:ind w:right="25"/>
        <w:jc w:val="both"/>
        <w:rPr>
          <w:rFonts w:cs="Arial"/>
          <w:bCs/>
          <w:noProof/>
          <w:sz w:val="20"/>
          <w:szCs w:val="20"/>
        </w:rPr>
      </w:pPr>
    </w:p>
    <w:p w:rsidR="006C2E39" w:rsidRDefault="006C2E39" w:rsidP="006C2E39">
      <w:pPr>
        <w:pStyle w:val="Default"/>
        <w:tabs>
          <w:tab w:val="left" w:pos="1440"/>
        </w:tabs>
        <w:ind w:right="25"/>
        <w:jc w:val="both"/>
        <w:rPr>
          <w:rFonts w:cs="Arial"/>
          <w:bCs/>
          <w:noProof/>
          <w:sz w:val="20"/>
          <w:szCs w:val="20"/>
        </w:rPr>
      </w:pPr>
    </w:p>
    <w:p w:rsidR="006C2E39" w:rsidRDefault="006C2E39" w:rsidP="006C2E39">
      <w:pPr>
        <w:pStyle w:val="Heading1"/>
      </w:pPr>
      <w:r>
        <w:t>PERSONAL DETAILS</w:t>
      </w:r>
    </w:p>
    <w:p w:rsidR="006C2E39" w:rsidRDefault="006C2E39" w:rsidP="006C2E39"/>
    <w:p w:rsidR="006C2E39" w:rsidRPr="00E820F2" w:rsidRDefault="006C2E39" w:rsidP="006C2E39">
      <w:r>
        <w:t xml:space="preserve">            </w:t>
      </w:r>
      <w:r w:rsidRPr="00E820F2">
        <w:t>Name</w:t>
      </w:r>
      <w:r w:rsidRPr="00E820F2">
        <w:tab/>
      </w:r>
      <w:r w:rsidRPr="00E820F2">
        <w:tab/>
      </w:r>
      <w:r w:rsidRPr="00E820F2">
        <w:tab/>
        <w:t xml:space="preserve">: </w:t>
      </w:r>
      <w:r w:rsidRPr="00E820F2">
        <w:tab/>
      </w:r>
      <w:r w:rsidRPr="00E820F2">
        <w:tab/>
      </w:r>
      <w:r w:rsidR="00E41A07">
        <w:t>Rinku Sharma</w:t>
      </w:r>
      <w:r w:rsidRPr="00E820F2">
        <w:tab/>
      </w:r>
    </w:p>
    <w:p w:rsidR="006C2E39" w:rsidRPr="00E820F2" w:rsidRDefault="006C2E39" w:rsidP="006C2E39">
      <w:r w:rsidRPr="00E820F2">
        <w:tab/>
        <w:t>Date of Birth</w:t>
      </w:r>
      <w:r w:rsidRPr="00E820F2">
        <w:tab/>
      </w:r>
      <w:r w:rsidRPr="00E820F2">
        <w:tab/>
        <w:t xml:space="preserve">: </w:t>
      </w:r>
      <w:r w:rsidRPr="00E820F2">
        <w:tab/>
      </w:r>
      <w:r w:rsidRPr="00E820F2">
        <w:tab/>
      </w:r>
      <w:r w:rsidR="00E41A07">
        <w:t>12-08-1991</w:t>
      </w:r>
      <w:r w:rsidRPr="00E820F2">
        <w:tab/>
      </w:r>
    </w:p>
    <w:p w:rsidR="006C2E39" w:rsidRPr="00E820F2" w:rsidRDefault="006C2E39" w:rsidP="006C2E39">
      <w:r w:rsidRPr="00E820F2">
        <w:tab/>
        <w:t>Sex</w:t>
      </w:r>
      <w:r w:rsidRPr="00E820F2">
        <w:tab/>
      </w:r>
      <w:r w:rsidRPr="00E820F2">
        <w:tab/>
      </w:r>
      <w:r w:rsidRPr="00E820F2">
        <w:tab/>
        <w:t xml:space="preserve">: </w:t>
      </w:r>
      <w:r w:rsidRPr="00E820F2">
        <w:tab/>
      </w:r>
      <w:r w:rsidRPr="00E820F2">
        <w:tab/>
      </w:r>
      <w:r w:rsidR="00E41A07">
        <w:t>Male</w:t>
      </w:r>
    </w:p>
    <w:p w:rsidR="006C2E39" w:rsidRPr="00E820F2" w:rsidRDefault="006C2E39" w:rsidP="006C2E39">
      <w:r w:rsidRPr="00E820F2">
        <w:tab/>
        <w:t>Nationality</w:t>
      </w:r>
      <w:r w:rsidRPr="00E820F2">
        <w:tab/>
      </w:r>
      <w:r w:rsidRPr="00E820F2">
        <w:tab/>
        <w:t>:</w:t>
      </w:r>
      <w:r w:rsidRPr="00E820F2">
        <w:tab/>
      </w:r>
      <w:r w:rsidRPr="00E820F2">
        <w:tab/>
        <w:t>Indian</w:t>
      </w:r>
      <w:r w:rsidRPr="00E820F2">
        <w:tab/>
      </w:r>
    </w:p>
    <w:p w:rsidR="006C2E39" w:rsidRPr="00E820F2" w:rsidRDefault="006C2E39" w:rsidP="006C2E39">
      <w:r w:rsidRPr="00E820F2">
        <w:tab/>
        <w:t>Marital Status</w:t>
      </w:r>
      <w:r w:rsidRPr="00E820F2">
        <w:tab/>
      </w:r>
      <w:r w:rsidRPr="00E820F2">
        <w:tab/>
        <w:t xml:space="preserve">: </w:t>
      </w:r>
      <w:r w:rsidRPr="00E820F2">
        <w:tab/>
      </w:r>
      <w:r w:rsidRPr="00E820F2">
        <w:tab/>
      </w:r>
      <w:r w:rsidR="00E41A07">
        <w:t>Married</w:t>
      </w:r>
    </w:p>
    <w:p w:rsidR="001578F2" w:rsidRDefault="006C2E39" w:rsidP="006C2E39">
      <w:r w:rsidRPr="00E820F2">
        <w:tab/>
        <w:t xml:space="preserve">Hobbies </w:t>
      </w:r>
      <w:r w:rsidRPr="00E820F2">
        <w:tab/>
      </w:r>
      <w:r w:rsidRPr="00E820F2">
        <w:tab/>
        <w:t>:</w:t>
      </w:r>
      <w:r w:rsidRPr="00E820F2">
        <w:tab/>
      </w:r>
      <w:r w:rsidRPr="00E820F2">
        <w:tab/>
      </w:r>
      <w:r w:rsidR="001578F2">
        <w:t xml:space="preserve">Playing </w:t>
      </w:r>
      <w:proofErr w:type="gramStart"/>
      <w:r w:rsidR="001578F2">
        <w:t>Cricket ,</w:t>
      </w:r>
      <w:r>
        <w:t>Internet</w:t>
      </w:r>
      <w:proofErr w:type="gramEnd"/>
      <w:r>
        <w:t xml:space="preserve"> Surfing, Watching </w:t>
      </w:r>
    </w:p>
    <w:p w:rsidR="006C2E39" w:rsidRPr="00E820F2" w:rsidRDefault="001578F2" w:rsidP="006C2E39">
      <w:r>
        <w:t xml:space="preserve"> </w:t>
      </w:r>
      <w:r>
        <w:tab/>
      </w:r>
      <w:r>
        <w:tab/>
      </w:r>
      <w:r>
        <w:tab/>
      </w:r>
      <w:r>
        <w:tab/>
      </w:r>
      <w:r>
        <w:tab/>
      </w:r>
      <w:r>
        <w:tab/>
      </w:r>
      <w:r w:rsidR="006C2E39">
        <w:t>Movies</w:t>
      </w:r>
    </w:p>
    <w:p w:rsidR="0041210E" w:rsidRDefault="001578F2" w:rsidP="001578F2">
      <w:r>
        <w:t xml:space="preserve">            Permanent Address    :</w:t>
      </w:r>
      <w:r>
        <w:tab/>
      </w:r>
      <w:r w:rsidR="006C2E39" w:rsidRPr="00E820F2">
        <w:t xml:space="preserve"> </w:t>
      </w:r>
      <w:r>
        <w:t xml:space="preserve">           </w:t>
      </w:r>
      <w:proofErr w:type="spellStart"/>
      <w:r w:rsidRPr="001578F2">
        <w:t>Heera</w:t>
      </w:r>
      <w:proofErr w:type="spellEnd"/>
      <w:r w:rsidRPr="001578F2">
        <w:t xml:space="preserve"> </w:t>
      </w:r>
      <w:proofErr w:type="gramStart"/>
      <w:r w:rsidRPr="001578F2">
        <w:t>Colony</w:t>
      </w:r>
      <w:r w:rsidR="001106B1">
        <w:t xml:space="preserve"> ,</w:t>
      </w:r>
      <w:proofErr w:type="gramEnd"/>
      <w:r w:rsidR="001106B1">
        <w:t xml:space="preserve"> </w:t>
      </w:r>
      <w:proofErr w:type="spellStart"/>
      <w:r w:rsidRPr="001578F2">
        <w:t>Sikandrabad</w:t>
      </w:r>
      <w:proofErr w:type="spellEnd"/>
      <w:r w:rsidRPr="001578F2">
        <w:t xml:space="preserve"> (U.P)                                                                                                             </w:t>
      </w:r>
      <w:r w:rsidR="0041210E">
        <w:t xml:space="preserve">                             </w:t>
      </w:r>
    </w:p>
    <w:p w:rsidR="001578F2" w:rsidRPr="001578F2" w:rsidRDefault="001578F2" w:rsidP="00064288">
      <w:pPr>
        <w:ind w:left="3600" w:firstLine="720"/>
      </w:pPr>
      <w:proofErr w:type="spellStart"/>
      <w:r w:rsidRPr="001578F2">
        <w:t>Bulandshahr</w:t>
      </w:r>
      <w:proofErr w:type="spellEnd"/>
      <w:r w:rsidRPr="001578F2">
        <w:t xml:space="preserve">   PIN: - 203205</w:t>
      </w:r>
    </w:p>
    <w:p w:rsidR="006C2E39" w:rsidRPr="00E820F2" w:rsidRDefault="006C2E39" w:rsidP="006C2E39">
      <w:pPr>
        <w:ind w:left="3600" w:hanging="2880"/>
      </w:pPr>
    </w:p>
    <w:p w:rsidR="001A7215" w:rsidRPr="008B33B2" w:rsidRDefault="006A3108" w:rsidP="006C2E39">
      <w:pPr>
        <w:jc w:val="right"/>
        <w:rPr>
          <w:rFonts w:ascii="Verdana" w:hAnsi="Verdana" w:cs="Arial"/>
          <w:sz w:val="20"/>
          <w:szCs w:val="20"/>
        </w:rPr>
      </w:pPr>
      <w:r w:rsidRPr="008B33B2">
        <w:rPr>
          <w:rFonts w:ascii="Verdana" w:hAnsi="Verdana" w:cs="Arial"/>
          <w:b/>
          <w:sz w:val="20"/>
          <w:szCs w:val="20"/>
        </w:rPr>
        <w:t>(</w:t>
      </w:r>
      <w:r w:rsidR="001578F2">
        <w:rPr>
          <w:rFonts w:ascii="Verdana" w:hAnsi="Verdana"/>
          <w:b/>
          <w:bCs/>
          <w:sz w:val="20"/>
          <w:szCs w:val="20"/>
        </w:rPr>
        <w:t>RINKU SHARMA</w:t>
      </w:r>
      <w:r w:rsidRPr="008B33B2">
        <w:rPr>
          <w:rFonts w:ascii="Verdana" w:hAnsi="Verdana" w:cs="Arial"/>
          <w:b/>
          <w:sz w:val="20"/>
          <w:szCs w:val="20"/>
        </w:rPr>
        <w:t>)</w:t>
      </w:r>
    </w:p>
    <w:sectPr w:rsidR="001A7215" w:rsidRPr="008B33B2" w:rsidSect="00D25F9E">
      <w:headerReference w:type="default" r:id="rId9"/>
      <w:footerReference w:type="default" r:id="rId10"/>
      <w:pgSz w:w="12240" w:h="15840"/>
      <w:pgMar w:top="1440" w:right="1620" w:bottom="1440" w:left="180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022" w:rsidRDefault="007F1022">
      <w:r>
        <w:separator/>
      </w:r>
    </w:p>
  </w:endnote>
  <w:endnote w:type="continuationSeparator" w:id="0">
    <w:p w:rsidR="007F1022" w:rsidRDefault="007F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itstream Vera Sans">
    <w:charset w:val="00"/>
    <w:family w:val="swiss"/>
    <w:pitch w:val="variable"/>
    <w:sig w:usb0="800000AF" w:usb1="1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9E" w:rsidRDefault="00864425">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403860</wp:posOffset>
              </wp:positionV>
              <wp:extent cx="5943600" cy="342900"/>
              <wp:effectExtent l="9525" t="13335"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w="9525">
                        <a:solidFill>
                          <a:srgbClr val="000000"/>
                        </a:solidFill>
                        <a:miter lim="800000"/>
                        <a:headEnd/>
                        <a:tailEnd/>
                      </a:ln>
                    </wps:spPr>
                    <wps:txbx>
                      <w:txbxContent>
                        <w:p w:rsidR="00D25F9E" w:rsidRDefault="00D25F9E" w:rsidP="00D25F9E">
                          <w:pPr>
                            <w:pStyle w:val="BodyText2"/>
                            <w:pBdr>
                              <w:bottom w:val="single" w:sz="12" w:space="2" w:color="auto"/>
                            </w:pBdr>
                          </w:pPr>
                          <w:r>
                            <w:rPr>
                              <w:rStyle w:val="CommentReference"/>
                            </w:rPr>
                            <w:t xml:space="preserve">This document is the exclusive property of </w:t>
                          </w:r>
                          <w:proofErr w:type="spellStart"/>
                          <w:r>
                            <w:rPr>
                              <w:rStyle w:val="CommentReference"/>
                            </w:rPr>
                            <w:t>Xavient</w:t>
                          </w:r>
                          <w:proofErr w:type="spellEnd"/>
                          <w:r>
                            <w:rPr>
                              <w:rStyle w:val="CommentReference"/>
                            </w:rPr>
                            <w:t xml:space="preserve"> Information Systems. Copying, distribution, electronic mail is strictly prohibited unless written permission is obtained from the authorised XIS personnel.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pt;margin-top:31.8pt;width:46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">
              <v:textbox>
                <w:txbxContent>
                  <w:p w:rsidR="00D25F9E" w:rsidRDefault="00D25F9E" w:rsidP="00D25F9E">
                    <w:pPr>
                      <w:pStyle w:val="BodyText2"/>
                      <w:pBdr>
                        <w:bottom w:val="single" w:sz="12" w:space="2" w:color="auto"/>
                      </w:pBdr>
                    </w:pPr>
                    <w:r>
                      <w:rPr>
                        <w:rStyle w:val="CommentReference"/>
                      </w:rPr>
                      <w:t xml:space="preserve">This document is the exclusive property of </w:t>
                    </w:r>
                    <w:proofErr w:type="spellStart"/>
                    <w:r>
                      <w:rPr>
                        <w:rStyle w:val="CommentReference"/>
                      </w:rPr>
                      <w:t>Xavient</w:t>
                    </w:r>
                    <w:proofErr w:type="spellEnd"/>
                    <w:r>
                      <w:rPr>
                        <w:rStyle w:val="CommentReference"/>
                      </w:rPr>
                      <w:t xml:space="preserve"> Information Systems. Copying, distribution, electronic mail is strictly prohibited unless written permission is obtained from the authorised XIS personnel.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022" w:rsidRDefault="007F1022">
      <w:r>
        <w:separator/>
      </w:r>
    </w:p>
  </w:footnote>
  <w:footnote w:type="continuationSeparator" w:id="0">
    <w:p w:rsidR="007F1022" w:rsidRDefault="007F1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F9E" w:rsidRDefault="005F76EB">
    <w:pPr>
      <w:pStyle w:val="Heade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-10795</wp:posOffset>
          </wp:positionV>
          <wp:extent cx="1371600" cy="45466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71600" cy="4546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26"/>
    <w:lvl w:ilvl="0">
      <w:start w:val="1"/>
      <w:numFmt w:val="bullet"/>
      <w:lvlText w:val=""/>
      <w:lvlJc w:val="left"/>
      <w:pPr>
        <w:tabs>
          <w:tab w:val="num" w:pos="720"/>
        </w:tabs>
        <w:ind w:left="0" w:firstLine="0"/>
      </w:pPr>
      <w:rPr>
        <w:rFonts w:ascii="Wingdings" w:hAnsi="Wingdings"/>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5">
    <w:nsid w:val="00000007"/>
    <w:multiLevelType w:val="multilevel"/>
    <w:tmpl w:val="00000007"/>
    <w:lvl w:ilvl="0">
      <w:start w:val="1"/>
      <w:numFmt w:val="bullet"/>
      <w:lvlText w:val=""/>
      <w:lvlJc w:val="left"/>
      <w:pPr>
        <w:tabs>
          <w:tab w:val="num" w:pos="1080"/>
        </w:tabs>
        <w:ind w:left="108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6">
    <w:nsid w:val="0000000B"/>
    <w:multiLevelType w:val="multilevel"/>
    <w:tmpl w:val="0000000B"/>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3EA"/>
    <w:multiLevelType w:val="singleLevel"/>
    <w:tmpl w:val="00000002"/>
    <w:lvl w:ilvl="0">
      <w:start w:val="1"/>
      <w:numFmt w:val="bullet"/>
      <w:lvlText w:val=""/>
      <w:lvlJc w:val="left"/>
      <w:pPr>
        <w:ind w:left="720" w:hanging="360"/>
      </w:pPr>
      <w:rPr>
        <w:rFonts w:ascii="Wingdings" w:hAnsi="Wingdings"/>
        <w:sz w:val="16"/>
      </w:rPr>
    </w:lvl>
  </w:abstractNum>
  <w:abstractNum w:abstractNumId="8">
    <w:nsid w:val="00E16658"/>
    <w:multiLevelType w:val="hybridMultilevel"/>
    <w:tmpl w:val="12A2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700FD0"/>
    <w:multiLevelType w:val="hybridMultilevel"/>
    <w:tmpl w:val="B114FD3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0">
    <w:nsid w:val="065F14AC"/>
    <w:multiLevelType w:val="hybridMultilevel"/>
    <w:tmpl w:val="57CE13C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84D327B"/>
    <w:multiLevelType w:val="hybridMultilevel"/>
    <w:tmpl w:val="A14A0568"/>
    <w:lvl w:ilvl="0" w:tplc="C9B6E41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0"/>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0B2195"/>
    <w:multiLevelType w:val="multilevel"/>
    <w:tmpl w:val="D65E87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24A6041"/>
    <w:multiLevelType w:val="hybridMultilevel"/>
    <w:tmpl w:val="C1D217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D930C6"/>
    <w:multiLevelType w:val="hybridMultilevel"/>
    <w:tmpl w:val="813AF87A"/>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D6423F"/>
    <w:multiLevelType w:val="hybridMultilevel"/>
    <w:tmpl w:val="61F424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90D3F56"/>
    <w:multiLevelType w:val="hybridMultilevel"/>
    <w:tmpl w:val="D65E8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575BE2"/>
    <w:multiLevelType w:val="hybridMultilevel"/>
    <w:tmpl w:val="927076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117360D"/>
    <w:multiLevelType w:val="hybridMultilevel"/>
    <w:tmpl w:val="860CFE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476B8"/>
    <w:multiLevelType w:val="hybridMultilevel"/>
    <w:tmpl w:val="A036D73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nsid w:val="2CE32A49"/>
    <w:multiLevelType w:val="hybridMultilevel"/>
    <w:tmpl w:val="FA181302"/>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1">
    <w:nsid w:val="2E897BF9"/>
    <w:multiLevelType w:val="hybridMultilevel"/>
    <w:tmpl w:val="C6149F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053067"/>
    <w:multiLevelType w:val="hybridMultilevel"/>
    <w:tmpl w:val="133E8D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1720521"/>
    <w:multiLevelType w:val="hybridMultilevel"/>
    <w:tmpl w:val="CC02F100"/>
    <w:lvl w:ilvl="0" w:tplc="0409000B">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50D5586"/>
    <w:multiLevelType w:val="hybridMultilevel"/>
    <w:tmpl w:val="9DB6DC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5CE3410"/>
    <w:multiLevelType w:val="hybridMultilevel"/>
    <w:tmpl w:val="18A6D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8361CB"/>
    <w:multiLevelType w:val="hybridMultilevel"/>
    <w:tmpl w:val="E5EE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83479"/>
    <w:multiLevelType w:val="hybridMultilevel"/>
    <w:tmpl w:val="6E623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553062"/>
    <w:multiLevelType w:val="hybridMultilevel"/>
    <w:tmpl w:val="9B72DD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FD30669"/>
    <w:multiLevelType w:val="hybridMultilevel"/>
    <w:tmpl w:val="24F8AC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2972DA0"/>
    <w:multiLevelType w:val="hybridMultilevel"/>
    <w:tmpl w:val="83C0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DC06B4"/>
    <w:multiLevelType w:val="hybridMultilevel"/>
    <w:tmpl w:val="9668A5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2">
    <w:nsid w:val="59FF5330"/>
    <w:multiLevelType w:val="hybridMultilevel"/>
    <w:tmpl w:val="22E635C6"/>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A4E2FA7"/>
    <w:multiLevelType w:val="hybridMultilevel"/>
    <w:tmpl w:val="B0AC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521B6"/>
    <w:multiLevelType w:val="hybridMultilevel"/>
    <w:tmpl w:val="1674C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AC5F72"/>
    <w:multiLevelType w:val="hybridMultilevel"/>
    <w:tmpl w:val="B0C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14480"/>
    <w:multiLevelType w:val="hybridMultilevel"/>
    <w:tmpl w:val="60E22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B481F"/>
    <w:multiLevelType w:val="hybridMultilevel"/>
    <w:tmpl w:val="2E96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7D3D52"/>
    <w:multiLevelType w:val="hybridMultilevel"/>
    <w:tmpl w:val="6B40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0494A"/>
    <w:multiLevelType w:val="hybridMultilevel"/>
    <w:tmpl w:val="B38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E2698"/>
    <w:multiLevelType w:val="hybridMultilevel"/>
    <w:tmpl w:val="C3B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2A0EF5"/>
    <w:multiLevelType w:val="hybridMultilevel"/>
    <w:tmpl w:val="F6CA439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BA70EC9"/>
    <w:multiLevelType w:val="hybridMultilevel"/>
    <w:tmpl w:val="B576F6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4"/>
  </w:num>
  <w:num w:numId="3">
    <w:abstractNumId w:val="17"/>
  </w:num>
  <w:num w:numId="4">
    <w:abstractNumId w:val="20"/>
  </w:num>
  <w:num w:numId="5">
    <w:abstractNumId w:val="21"/>
  </w:num>
  <w:num w:numId="6">
    <w:abstractNumId w:val="0"/>
  </w:num>
  <w:num w:numId="7">
    <w:abstractNumId w:val="16"/>
  </w:num>
  <w:num w:numId="8">
    <w:abstractNumId w:val="12"/>
  </w:num>
  <w:num w:numId="9">
    <w:abstractNumId w:val="42"/>
  </w:num>
  <w:num w:numId="10">
    <w:abstractNumId w:val="7"/>
  </w:num>
  <w:num w:numId="11">
    <w:abstractNumId w:val="13"/>
  </w:num>
  <w:num w:numId="12">
    <w:abstractNumId w:val="18"/>
  </w:num>
  <w:num w:numId="13">
    <w:abstractNumId w:val="2"/>
  </w:num>
  <w:num w:numId="14">
    <w:abstractNumId w:val="6"/>
  </w:num>
  <w:num w:numId="15">
    <w:abstractNumId w:val="22"/>
  </w:num>
  <w:num w:numId="16">
    <w:abstractNumId w:val="15"/>
  </w:num>
  <w:num w:numId="17">
    <w:abstractNumId w:val="34"/>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
  </w:num>
  <w:num w:numId="21">
    <w:abstractNumId w:val="1"/>
  </w:num>
  <w:num w:numId="22">
    <w:abstractNumId w:val="3"/>
  </w:num>
  <w:num w:numId="2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4"/>
  </w:num>
  <w:num w:numId="29">
    <w:abstractNumId w:val="10"/>
  </w:num>
  <w:num w:numId="30">
    <w:abstractNumId w:val="19"/>
  </w:num>
  <w:num w:numId="3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7"/>
  </w:num>
  <w:num w:numId="35">
    <w:abstractNumId w:val="8"/>
  </w:num>
  <w:num w:numId="36">
    <w:abstractNumId w:val="27"/>
  </w:num>
  <w:num w:numId="37">
    <w:abstractNumId w:val="33"/>
  </w:num>
  <w:num w:numId="38">
    <w:abstractNumId w:val="39"/>
  </w:num>
  <w:num w:numId="39">
    <w:abstractNumId w:val="40"/>
  </w:num>
  <w:num w:numId="40">
    <w:abstractNumId w:val="26"/>
  </w:num>
  <w:num w:numId="41">
    <w:abstractNumId w:val="36"/>
  </w:num>
  <w:num w:numId="42">
    <w:abstractNumId w:val="30"/>
  </w:num>
  <w:num w:numId="43">
    <w:abstractNumId w:val="25"/>
  </w:num>
  <w:num w:numId="44">
    <w:abstractNumId w:val="5"/>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8"/>
    <w:rsid w:val="000031FE"/>
    <w:rsid w:val="00005697"/>
    <w:rsid w:val="000060ED"/>
    <w:rsid w:val="0001073B"/>
    <w:rsid w:val="00011BA4"/>
    <w:rsid w:val="00013525"/>
    <w:rsid w:val="00014F60"/>
    <w:rsid w:val="00015E97"/>
    <w:rsid w:val="00021926"/>
    <w:rsid w:val="000221FD"/>
    <w:rsid w:val="00022821"/>
    <w:rsid w:val="00024279"/>
    <w:rsid w:val="0002703B"/>
    <w:rsid w:val="0003237E"/>
    <w:rsid w:val="00035785"/>
    <w:rsid w:val="0004493C"/>
    <w:rsid w:val="00046E72"/>
    <w:rsid w:val="00064288"/>
    <w:rsid w:val="000679BC"/>
    <w:rsid w:val="00072710"/>
    <w:rsid w:val="00077A5D"/>
    <w:rsid w:val="00080BAF"/>
    <w:rsid w:val="000826C1"/>
    <w:rsid w:val="000847A7"/>
    <w:rsid w:val="00084B05"/>
    <w:rsid w:val="00096271"/>
    <w:rsid w:val="000A3D7C"/>
    <w:rsid w:val="000A5046"/>
    <w:rsid w:val="000A78CF"/>
    <w:rsid w:val="000B081A"/>
    <w:rsid w:val="000B4CAC"/>
    <w:rsid w:val="000C7A10"/>
    <w:rsid w:val="000D1547"/>
    <w:rsid w:val="000D1B45"/>
    <w:rsid w:val="000D2C95"/>
    <w:rsid w:val="000D3FA1"/>
    <w:rsid w:val="000E6B8C"/>
    <w:rsid w:val="000F0749"/>
    <w:rsid w:val="000F095C"/>
    <w:rsid w:val="000F1B8F"/>
    <w:rsid w:val="000F3EC1"/>
    <w:rsid w:val="001033FB"/>
    <w:rsid w:val="00107B17"/>
    <w:rsid w:val="001106B1"/>
    <w:rsid w:val="00110C0A"/>
    <w:rsid w:val="001203B5"/>
    <w:rsid w:val="00122A4F"/>
    <w:rsid w:val="00122DD2"/>
    <w:rsid w:val="00123487"/>
    <w:rsid w:val="00127FA7"/>
    <w:rsid w:val="001329A5"/>
    <w:rsid w:val="00134DC3"/>
    <w:rsid w:val="00136DAF"/>
    <w:rsid w:val="00140717"/>
    <w:rsid w:val="0014561F"/>
    <w:rsid w:val="001578F2"/>
    <w:rsid w:val="0016122E"/>
    <w:rsid w:val="00162633"/>
    <w:rsid w:val="00171946"/>
    <w:rsid w:val="00177489"/>
    <w:rsid w:val="00181A48"/>
    <w:rsid w:val="0018679B"/>
    <w:rsid w:val="00187DD5"/>
    <w:rsid w:val="00195BF2"/>
    <w:rsid w:val="00197DFC"/>
    <w:rsid w:val="001A7215"/>
    <w:rsid w:val="001B1A5C"/>
    <w:rsid w:val="001B29F6"/>
    <w:rsid w:val="001B47FB"/>
    <w:rsid w:val="001C6DD1"/>
    <w:rsid w:val="001D16C2"/>
    <w:rsid w:val="001D2BDB"/>
    <w:rsid w:val="001D64C3"/>
    <w:rsid w:val="001E02DA"/>
    <w:rsid w:val="001E5B6D"/>
    <w:rsid w:val="001E765E"/>
    <w:rsid w:val="001F5637"/>
    <w:rsid w:val="001F746F"/>
    <w:rsid w:val="001F7595"/>
    <w:rsid w:val="002015E3"/>
    <w:rsid w:val="0020417A"/>
    <w:rsid w:val="00210674"/>
    <w:rsid w:val="00214EE8"/>
    <w:rsid w:val="00216E74"/>
    <w:rsid w:val="002204AE"/>
    <w:rsid w:val="00231593"/>
    <w:rsid w:val="00246C6B"/>
    <w:rsid w:val="00252E5F"/>
    <w:rsid w:val="00271609"/>
    <w:rsid w:val="002741A9"/>
    <w:rsid w:val="002755CB"/>
    <w:rsid w:val="00275801"/>
    <w:rsid w:val="002763E2"/>
    <w:rsid w:val="002772F3"/>
    <w:rsid w:val="00277EDF"/>
    <w:rsid w:val="00280FA9"/>
    <w:rsid w:val="00282D1C"/>
    <w:rsid w:val="00283126"/>
    <w:rsid w:val="00283699"/>
    <w:rsid w:val="00286D2A"/>
    <w:rsid w:val="002915D5"/>
    <w:rsid w:val="00292F5D"/>
    <w:rsid w:val="00296CE6"/>
    <w:rsid w:val="002A021C"/>
    <w:rsid w:val="002B03FC"/>
    <w:rsid w:val="002B189E"/>
    <w:rsid w:val="002B5A35"/>
    <w:rsid w:val="002C374A"/>
    <w:rsid w:val="002C502E"/>
    <w:rsid w:val="002C58FB"/>
    <w:rsid w:val="002D3AE5"/>
    <w:rsid w:val="002D56F6"/>
    <w:rsid w:val="002E25E3"/>
    <w:rsid w:val="002E4821"/>
    <w:rsid w:val="002F0B87"/>
    <w:rsid w:val="002F3A77"/>
    <w:rsid w:val="00316DCE"/>
    <w:rsid w:val="00345011"/>
    <w:rsid w:val="00347853"/>
    <w:rsid w:val="00372676"/>
    <w:rsid w:val="00372DFA"/>
    <w:rsid w:val="00374A47"/>
    <w:rsid w:val="003761EE"/>
    <w:rsid w:val="00381FBB"/>
    <w:rsid w:val="0038543A"/>
    <w:rsid w:val="0038644B"/>
    <w:rsid w:val="003A0B0F"/>
    <w:rsid w:val="003A1B57"/>
    <w:rsid w:val="003A79C2"/>
    <w:rsid w:val="003B0E4E"/>
    <w:rsid w:val="003B12CD"/>
    <w:rsid w:val="003B51F8"/>
    <w:rsid w:val="003C2762"/>
    <w:rsid w:val="003C5B12"/>
    <w:rsid w:val="003D10DA"/>
    <w:rsid w:val="003D15C9"/>
    <w:rsid w:val="003D296A"/>
    <w:rsid w:val="003D427D"/>
    <w:rsid w:val="003D5749"/>
    <w:rsid w:val="003D5C17"/>
    <w:rsid w:val="003D61DC"/>
    <w:rsid w:val="003E183B"/>
    <w:rsid w:val="003E211C"/>
    <w:rsid w:val="003E3A59"/>
    <w:rsid w:val="003E474E"/>
    <w:rsid w:val="003F1094"/>
    <w:rsid w:val="003F1C90"/>
    <w:rsid w:val="003F6FDA"/>
    <w:rsid w:val="004010CE"/>
    <w:rsid w:val="00401A45"/>
    <w:rsid w:val="00406D23"/>
    <w:rsid w:val="00410EDB"/>
    <w:rsid w:val="0041186B"/>
    <w:rsid w:val="0041210E"/>
    <w:rsid w:val="004142C7"/>
    <w:rsid w:val="0041538C"/>
    <w:rsid w:val="00426BDD"/>
    <w:rsid w:val="0043184E"/>
    <w:rsid w:val="00431AC5"/>
    <w:rsid w:val="0043557B"/>
    <w:rsid w:val="0044064A"/>
    <w:rsid w:val="00445881"/>
    <w:rsid w:val="004466E7"/>
    <w:rsid w:val="00450336"/>
    <w:rsid w:val="00450553"/>
    <w:rsid w:val="0045372A"/>
    <w:rsid w:val="00460797"/>
    <w:rsid w:val="004609DF"/>
    <w:rsid w:val="00472053"/>
    <w:rsid w:val="00473AA9"/>
    <w:rsid w:val="0047426A"/>
    <w:rsid w:val="0047557B"/>
    <w:rsid w:val="0048304A"/>
    <w:rsid w:val="004A227B"/>
    <w:rsid w:val="004A5310"/>
    <w:rsid w:val="004A5AA2"/>
    <w:rsid w:val="004A6E79"/>
    <w:rsid w:val="004A7EB4"/>
    <w:rsid w:val="004B5AC4"/>
    <w:rsid w:val="004C4D2C"/>
    <w:rsid w:val="004C691B"/>
    <w:rsid w:val="004D0F01"/>
    <w:rsid w:val="004D27FA"/>
    <w:rsid w:val="004D30FF"/>
    <w:rsid w:val="004D4633"/>
    <w:rsid w:val="004D5A54"/>
    <w:rsid w:val="004D7282"/>
    <w:rsid w:val="004E44CF"/>
    <w:rsid w:val="004E76D5"/>
    <w:rsid w:val="004F5B5B"/>
    <w:rsid w:val="00500E2F"/>
    <w:rsid w:val="00503098"/>
    <w:rsid w:val="0050335E"/>
    <w:rsid w:val="00504BFB"/>
    <w:rsid w:val="00505810"/>
    <w:rsid w:val="00506CAA"/>
    <w:rsid w:val="005156CD"/>
    <w:rsid w:val="005237F1"/>
    <w:rsid w:val="00524FC8"/>
    <w:rsid w:val="00526F15"/>
    <w:rsid w:val="00532141"/>
    <w:rsid w:val="00532BBF"/>
    <w:rsid w:val="005403FD"/>
    <w:rsid w:val="00541887"/>
    <w:rsid w:val="00541C5C"/>
    <w:rsid w:val="005441BA"/>
    <w:rsid w:val="00552AFA"/>
    <w:rsid w:val="00556B72"/>
    <w:rsid w:val="00556F2F"/>
    <w:rsid w:val="00561BB5"/>
    <w:rsid w:val="00563126"/>
    <w:rsid w:val="00563623"/>
    <w:rsid w:val="00564007"/>
    <w:rsid w:val="005725B1"/>
    <w:rsid w:val="0057278B"/>
    <w:rsid w:val="005741B2"/>
    <w:rsid w:val="00581A11"/>
    <w:rsid w:val="00584FE6"/>
    <w:rsid w:val="00591AC4"/>
    <w:rsid w:val="00592B4F"/>
    <w:rsid w:val="005934DC"/>
    <w:rsid w:val="00594951"/>
    <w:rsid w:val="00596017"/>
    <w:rsid w:val="00597744"/>
    <w:rsid w:val="005979E7"/>
    <w:rsid w:val="005A5216"/>
    <w:rsid w:val="005B1E09"/>
    <w:rsid w:val="005B20FB"/>
    <w:rsid w:val="005B28AE"/>
    <w:rsid w:val="005B5A78"/>
    <w:rsid w:val="005B77D9"/>
    <w:rsid w:val="005C462D"/>
    <w:rsid w:val="005C7A0F"/>
    <w:rsid w:val="005E7E69"/>
    <w:rsid w:val="005F0B4B"/>
    <w:rsid w:val="005F154E"/>
    <w:rsid w:val="005F4493"/>
    <w:rsid w:val="005F556E"/>
    <w:rsid w:val="005F6868"/>
    <w:rsid w:val="005F76EB"/>
    <w:rsid w:val="005F77D6"/>
    <w:rsid w:val="006051A1"/>
    <w:rsid w:val="00606396"/>
    <w:rsid w:val="00606561"/>
    <w:rsid w:val="00623A5B"/>
    <w:rsid w:val="006258AC"/>
    <w:rsid w:val="00627B03"/>
    <w:rsid w:val="006302D4"/>
    <w:rsid w:val="00642EAA"/>
    <w:rsid w:val="00643F58"/>
    <w:rsid w:val="006457A7"/>
    <w:rsid w:val="006464F8"/>
    <w:rsid w:val="006513B3"/>
    <w:rsid w:val="00654B84"/>
    <w:rsid w:val="006554DD"/>
    <w:rsid w:val="00661594"/>
    <w:rsid w:val="00662598"/>
    <w:rsid w:val="0068290E"/>
    <w:rsid w:val="0068597C"/>
    <w:rsid w:val="00685A31"/>
    <w:rsid w:val="00685DAB"/>
    <w:rsid w:val="00691436"/>
    <w:rsid w:val="00691887"/>
    <w:rsid w:val="006A02F4"/>
    <w:rsid w:val="006A3108"/>
    <w:rsid w:val="006A37A5"/>
    <w:rsid w:val="006A3DA5"/>
    <w:rsid w:val="006B75BC"/>
    <w:rsid w:val="006C2E39"/>
    <w:rsid w:val="006C343F"/>
    <w:rsid w:val="006C411C"/>
    <w:rsid w:val="006C5E72"/>
    <w:rsid w:val="006C6590"/>
    <w:rsid w:val="006D60A4"/>
    <w:rsid w:val="006D7D61"/>
    <w:rsid w:val="006E03C6"/>
    <w:rsid w:val="006E2FD4"/>
    <w:rsid w:val="006E5F8D"/>
    <w:rsid w:val="006F06C9"/>
    <w:rsid w:val="00700D67"/>
    <w:rsid w:val="00703A8A"/>
    <w:rsid w:val="00704DBF"/>
    <w:rsid w:val="007055E5"/>
    <w:rsid w:val="00705FF8"/>
    <w:rsid w:val="007143B2"/>
    <w:rsid w:val="00714E2F"/>
    <w:rsid w:val="00720ABB"/>
    <w:rsid w:val="00721953"/>
    <w:rsid w:val="00724BD1"/>
    <w:rsid w:val="007311C8"/>
    <w:rsid w:val="00731C29"/>
    <w:rsid w:val="00734BA5"/>
    <w:rsid w:val="0073521B"/>
    <w:rsid w:val="0073615C"/>
    <w:rsid w:val="00745DC9"/>
    <w:rsid w:val="00761B1C"/>
    <w:rsid w:val="0076662A"/>
    <w:rsid w:val="00766C17"/>
    <w:rsid w:val="0077091F"/>
    <w:rsid w:val="00771A43"/>
    <w:rsid w:val="007739C0"/>
    <w:rsid w:val="00774809"/>
    <w:rsid w:val="00776CBE"/>
    <w:rsid w:val="00783F8A"/>
    <w:rsid w:val="0078611F"/>
    <w:rsid w:val="00791499"/>
    <w:rsid w:val="00792CD4"/>
    <w:rsid w:val="00793716"/>
    <w:rsid w:val="00793841"/>
    <w:rsid w:val="007A14EC"/>
    <w:rsid w:val="007A1ADD"/>
    <w:rsid w:val="007A2342"/>
    <w:rsid w:val="007A2DC4"/>
    <w:rsid w:val="007B0845"/>
    <w:rsid w:val="007B21FB"/>
    <w:rsid w:val="007B2633"/>
    <w:rsid w:val="007B3A2E"/>
    <w:rsid w:val="007B668C"/>
    <w:rsid w:val="007B74CB"/>
    <w:rsid w:val="007E5692"/>
    <w:rsid w:val="007F1022"/>
    <w:rsid w:val="008021AA"/>
    <w:rsid w:val="008062C0"/>
    <w:rsid w:val="008125D4"/>
    <w:rsid w:val="00817DCE"/>
    <w:rsid w:val="00823264"/>
    <w:rsid w:val="0083406D"/>
    <w:rsid w:val="0083516D"/>
    <w:rsid w:val="00840D79"/>
    <w:rsid w:val="008411F6"/>
    <w:rsid w:val="008430D3"/>
    <w:rsid w:val="00846993"/>
    <w:rsid w:val="008577AB"/>
    <w:rsid w:val="008640E8"/>
    <w:rsid w:val="00864425"/>
    <w:rsid w:val="008708F0"/>
    <w:rsid w:val="00881D47"/>
    <w:rsid w:val="00890D92"/>
    <w:rsid w:val="008918C7"/>
    <w:rsid w:val="008978B2"/>
    <w:rsid w:val="00897A49"/>
    <w:rsid w:val="008A4E65"/>
    <w:rsid w:val="008A6D51"/>
    <w:rsid w:val="008A6F02"/>
    <w:rsid w:val="008B33B2"/>
    <w:rsid w:val="008B353A"/>
    <w:rsid w:val="008B3D1F"/>
    <w:rsid w:val="008B45A4"/>
    <w:rsid w:val="008B60AB"/>
    <w:rsid w:val="008B6385"/>
    <w:rsid w:val="008C30DC"/>
    <w:rsid w:val="008C5838"/>
    <w:rsid w:val="008C6427"/>
    <w:rsid w:val="008E0D7A"/>
    <w:rsid w:val="008F0C63"/>
    <w:rsid w:val="0090092E"/>
    <w:rsid w:val="00903E56"/>
    <w:rsid w:val="00903EDF"/>
    <w:rsid w:val="00911449"/>
    <w:rsid w:val="00912E60"/>
    <w:rsid w:val="009170A9"/>
    <w:rsid w:val="00922A1C"/>
    <w:rsid w:val="0092393F"/>
    <w:rsid w:val="00926420"/>
    <w:rsid w:val="00926DFF"/>
    <w:rsid w:val="00927DDC"/>
    <w:rsid w:val="009359F4"/>
    <w:rsid w:val="00936A27"/>
    <w:rsid w:val="009377B7"/>
    <w:rsid w:val="00937B26"/>
    <w:rsid w:val="009416DC"/>
    <w:rsid w:val="00941B51"/>
    <w:rsid w:val="00943B7D"/>
    <w:rsid w:val="00945527"/>
    <w:rsid w:val="00945C59"/>
    <w:rsid w:val="00954FBC"/>
    <w:rsid w:val="00971678"/>
    <w:rsid w:val="00973A63"/>
    <w:rsid w:val="00976159"/>
    <w:rsid w:val="00976C07"/>
    <w:rsid w:val="00981376"/>
    <w:rsid w:val="00985DDA"/>
    <w:rsid w:val="00986584"/>
    <w:rsid w:val="009901AE"/>
    <w:rsid w:val="00991EFC"/>
    <w:rsid w:val="009924A4"/>
    <w:rsid w:val="009A00F2"/>
    <w:rsid w:val="009A0A91"/>
    <w:rsid w:val="009A1B9C"/>
    <w:rsid w:val="009A6914"/>
    <w:rsid w:val="009B0D5A"/>
    <w:rsid w:val="009B13CE"/>
    <w:rsid w:val="009B4CFF"/>
    <w:rsid w:val="009C0D65"/>
    <w:rsid w:val="009C3C79"/>
    <w:rsid w:val="009C4768"/>
    <w:rsid w:val="009C5599"/>
    <w:rsid w:val="009C5E3D"/>
    <w:rsid w:val="009D2A74"/>
    <w:rsid w:val="009D6ECA"/>
    <w:rsid w:val="009F0BA9"/>
    <w:rsid w:val="009F49C8"/>
    <w:rsid w:val="009F50BF"/>
    <w:rsid w:val="00A009D0"/>
    <w:rsid w:val="00A13F2C"/>
    <w:rsid w:val="00A15940"/>
    <w:rsid w:val="00A16066"/>
    <w:rsid w:val="00A20C11"/>
    <w:rsid w:val="00A27E3B"/>
    <w:rsid w:val="00A30137"/>
    <w:rsid w:val="00A32688"/>
    <w:rsid w:val="00A41201"/>
    <w:rsid w:val="00A41720"/>
    <w:rsid w:val="00A45235"/>
    <w:rsid w:val="00A45950"/>
    <w:rsid w:val="00A47AF6"/>
    <w:rsid w:val="00A60029"/>
    <w:rsid w:val="00A704A7"/>
    <w:rsid w:val="00A716DE"/>
    <w:rsid w:val="00A72A2E"/>
    <w:rsid w:val="00A73376"/>
    <w:rsid w:val="00A7541B"/>
    <w:rsid w:val="00A802DD"/>
    <w:rsid w:val="00A814BD"/>
    <w:rsid w:val="00A82B5E"/>
    <w:rsid w:val="00AA2EE4"/>
    <w:rsid w:val="00AA7715"/>
    <w:rsid w:val="00AA7944"/>
    <w:rsid w:val="00AB2FEF"/>
    <w:rsid w:val="00AB4D23"/>
    <w:rsid w:val="00AC0345"/>
    <w:rsid w:val="00AC6A8D"/>
    <w:rsid w:val="00AC74CD"/>
    <w:rsid w:val="00AD0CD2"/>
    <w:rsid w:val="00AD2C2A"/>
    <w:rsid w:val="00AD2DAE"/>
    <w:rsid w:val="00AD3C7F"/>
    <w:rsid w:val="00AD59A4"/>
    <w:rsid w:val="00AD5B79"/>
    <w:rsid w:val="00AD7BFB"/>
    <w:rsid w:val="00AE2130"/>
    <w:rsid w:val="00AE49CF"/>
    <w:rsid w:val="00AE73EB"/>
    <w:rsid w:val="00AF2A75"/>
    <w:rsid w:val="00AF3823"/>
    <w:rsid w:val="00B029F5"/>
    <w:rsid w:val="00B0677E"/>
    <w:rsid w:val="00B122DA"/>
    <w:rsid w:val="00B170DC"/>
    <w:rsid w:val="00B25E63"/>
    <w:rsid w:val="00B26AA9"/>
    <w:rsid w:val="00B2740A"/>
    <w:rsid w:val="00B36903"/>
    <w:rsid w:val="00B37954"/>
    <w:rsid w:val="00B4158F"/>
    <w:rsid w:val="00B45241"/>
    <w:rsid w:val="00B45885"/>
    <w:rsid w:val="00B50470"/>
    <w:rsid w:val="00B51EEC"/>
    <w:rsid w:val="00B531DC"/>
    <w:rsid w:val="00B549A6"/>
    <w:rsid w:val="00B67A7A"/>
    <w:rsid w:val="00B712CD"/>
    <w:rsid w:val="00B72DC4"/>
    <w:rsid w:val="00B741D1"/>
    <w:rsid w:val="00B76FB4"/>
    <w:rsid w:val="00B77B18"/>
    <w:rsid w:val="00B83682"/>
    <w:rsid w:val="00BA6A68"/>
    <w:rsid w:val="00BA705D"/>
    <w:rsid w:val="00BA7108"/>
    <w:rsid w:val="00BA7E48"/>
    <w:rsid w:val="00BB29CA"/>
    <w:rsid w:val="00BC0DA9"/>
    <w:rsid w:val="00BC5EFF"/>
    <w:rsid w:val="00BD2295"/>
    <w:rsid w:val="00BF10C8"/>
    <w:rsid w:val="00BF7C4C"/>
    <w:rsid w:val="00C03BF4"/>
    <w:rsid w:val="00C05761"/>
    <w:rsid w:val="00C05A82"/>
    <w:rsid w:val="00C07B09"/>
    <w:rsid w:val="00C1262E"/>
    <w:rsid w:val="00C133C3"/>
    <w:rsid w:val="00C15786"/>
    <w:rsid w:val="00C22CD7"/>
    <w:rsid w:val="00C276F3"/>
    <w:rsid w:val="00C36F8B"/>
    <w:rsid w:val="00C404EA"/>
    <w:rsid w:val="00C41769"/>
    <w:rsid w:val="00C43671"/>
    <w:rsid w:val="00C51A7A"/>
    <w:rsid w:val="00C539FE"/>
    <w:rsid w:val="00C65449"/>
    <w:rsid w:val="00C66A33"/>
    <w:rsid w:val="00C679AE"/>
    <w:rsid w:val="00C740AF"/>
    <w:rsid w:val="00C75950"/>
    <w:rsid w:val="00C772BA"/>
    <w:rsid w:val="00C77338"/>
    <w:rsid w:val="00C80465"/>
    <w:rsid w:val="00C845D4"/>
    <w:rsid w:val="00C8707E"/>
    <w:rsid w:val="00C9217D"/>
    <w:rsid w:val="00C95120"/>
    <w:rsid w:val="00C953A3"/>
    <w:rsid w:val="00CA32DB"/>
    <w:rsid w:val="00CA4AF4"/>
    <w:rsid w:val="00CA539F"/>
    <w:rsid w:val="00CB5256"/>
    <w:rsid w:val="00CB7BAC"/>
    <w:rsid w:val="00CC386C"/>
    <w:rsid w:val="00CC4FB1"/>
    <w:rsid w:val="00CC530E"/>
    <w:rsid w:val="00CD0DA7"/>
    <w:rsid w:val="00CE691A"/>
    <w:rsid w:val="00CE7BCA"/>
    <w:rsid w:val="00CF3F63"/>
    <w:rsid w:val="00CF5672"/>
    <w:rsid w:val="00D02E98"/>
    <w:rsid w:val="00D06626"/>
    <w:rsid w:val="00D150A9"/>
    <w:rsid w:val="00D216A8"/>
    <w:rsid w:val="00D23E03"/>
    <w:rsid w:val="00D25F9E"/>
    <w:rsid w:val="00D31911"/>
    <w:rsid w:val="00D31EFF"/>
    <w:rsid w:val="00D32C94"/>
    <w:rsid w:val="00D343C3"/>
    <w:rsid w:val="00D35FB1"/>
    <w:rsid w:val="00D449D7"/>
    <w:rsid w:val="00D515CA"/>
    <w:rsid w:val="00D561CD"/>
    <w:rsid w:val="00D6311A"/>
    <w:rsid w:val="00D63636"/>
    <w:rsid w:val="00D71AC7"/>
    <w:rsid w:val="00D76D2A"/>
    <w:rsid w:val="00D817A5"/>
    <w:rsid w:val="00D84137"/>
    <w:rsid w:val="00D847D7"/>
    <w:rsid w:val="00D849B9"/>
    <w:rsid w:val="00D87E74"/>
    <w:rsid w:val="00D93D8D"/>
    <w:rsid w:val="00DA1EE4"/>
    <w:rsid w:val="00DA2ED6"/>
    <w:rsid w:val="00DB01BD"/>
    <w:rsid w:val="00DB4A3F"/>
    <w:rsid w:val="00DC167D"/>
    <w:rsid w:val="00DC1EB6"/>
    <w:rsid w:val="00DC38F7"/>
    <w:rsid w:val="00DD0882"/>
    <w:rsid w:val="00DD097F"/>
    <w:rsid w:val="00DD0E81"/>
    <w:rsid w:val="00DD2B57"/>
    <w:rsid w:val="00DD4C44"/>
    <w:rsid w:val="00DD5EC9"/>
    <w:rsid w:val="00DE30C0"/>
    <w:rsid w:val="00DE4B60"/>
    <w:rsid w:val="00DF18BE"/>
    <w:rsid w:val="00DF4B8C"/>
    <w:rsid w:val="00E0330F"/>
    <w:rsid w:val="00E06104"/>
    <w:rsid w:val="00E13DAC"/>
    <w:rsid w:val="00E2507E"/>
    <w:rsid w:val="00E26171"/>
    <w:rsid w:val="00E33E88"/>
    <w:rsid w:val="00E3566E"/>
    <w:rsid w:val="00E40AB1"/>
    <w:rsid w:val="00E40DD7"/>
    <w:rsid w:val="00E41A07"/>
    <w:rsid w:val="00E447CA"/>
    <w:rsid w:val="00E508D6"/>
    <w:rsid w:val="00E53AE1"/>
    <w:rsid w:val="00E5633E"/>
    <w:rsid w:val="00E70685"/>
    <w:rsid w:val="00E71D05"/>
    <w:rsid w:val="00E729D0"/>
    <w:rsid w:val="00E77177"/>
    <w:rsid w:val="00E804C9"/>
    <w:rsid w:val="00E81D6E"/>
    <w:rsid w:val="00E84570"/>
    <w:rsid w:val="00E8690B"/>
    <w:rsid w:val="00E90504"/>
    <w:rsid w:val="00E91D7A"/>
    <w:rsid w:val="00E95F82"/>
    <w:rsid w:val="00EA25E8"/>
    <w:rsid w:val="00EA398F"/>
    <w:rsid w:val="00EB31C4"/>
    <w:rsid w:val="00EB35B0"/>
    <w:rsid w:val="00EC5F80"/>
    <w:rsid w:val="00EE1F45"/>
    <w:rsid w:val="00EE256B"/>
    <w:rsid w:val="00EF1391"/>
    <w:rsid w:val="00F1345F"/>
    <w:rsid w:val="00F2145A"/>
    <w:rsid w:val="00F22784"/>
    <w:rsid w:val="00F24CDB"/>
    <w:rsid w:val="00F253DB"/>
    <w:rsid w:val="00F33138"/>
    <w:rsid w:val="00F341D9"/>
    <w:rsid w:val="00F34BB7"/>
    <w:rsid w:val="00F42425"/>
    <w:rsid w:val="00F4461C"/>
    <w:rsid w:val="00F57816"/>
    <w:rsid w:val="00F647AC"/>
    <w:rsid w:val="00F715C1"/>
    <w:rsid w:val="00F84A76"/>
    <w:rsid w:val="00F94C39"/>
    <w:rsid w:val="00F950A7"/>
    <w:rsid w:val="00F95468"/>
    <w:rsid w:val="00F95D10"/>
    <w:rsid w:val="00FA10DE"/>
    <w:rsid w:val="00FA2B6A"/>
    <w:rsid w:val="00FB04E1"/>
    <w:rsid w:val="00FC0908"/>
    <w:rsid w:val="00FC396F"/>
    <w:rsid w:val="00FC47F3"/>
    <w:rsid w:val="00FC51D9"/>
    <w:rsid w:val="00FD0426"/>
    <w:rsid w:val="00FD11B8"/>
    <w:rsid w:val="00FD20E8"/>
    <w:rsid w:val="00FD5FA9"/>
    <w:rsid w:val="00FD739B"/>
    <w:rsid w:val="00FD7E7C"/>
    <w:rsid w:val="00FE34DF"/>
    <w:rsid w:val="00FF2DDD"/>
    <w:rsid w:val="00FF2F1A"/>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108"/>
    <w:rPr>
      <w:sz w:val="24"/>
      <w:szCs w:val="24"/>
    </w:rPr>
  </w:style>
  <w:style w:type="paragraph" w:styleId="Heading1">
    <w:name w:val="heading 1"/>
    <w:basedOn w:val="Normal"/>
    <w:next w:val="Normal"/>
    <w:autoRedefine/>
    <w:qFormat/>
    <w:rsid w:val="00107B17"/>
    <w:pPr>
      <w:keepNext/>
      <w:pBdr>
        <w:bottom w:val="single" w:sz="4" w:space="1" w:color="auto"/>
      </w:pBdr>
      <w:tabs>
        <w:tab w:val="left" w:pos="4500"/>
        <w:tab w:val="left" w:pos="6840"/>
      </w:tabs>
      <w:outlineLvl w:val="0"/>
    </w:pPr>
    <w:rPr>
      <w:rFonts w:ascii="Verdana" w:hAnsi="Verdana" w:cs="Arial"/>
      <w:b/>
      <w:bCs/>
      <w:smallCaps/>
      <w:spacing w:val="20"/>
      <w:kern w:val="20"/>
      <w:sz w:val="20"/>
      <w:szCs w:val="20"/>
    </w:rPr>
  </w:style>
  <w:style w:type="paragraph" w:styleId="Heading3">
    <w:name w:val="heading 3"/>
    <w:basedOn w:val="Normal"/>
    <w:next w:val="Normal"/>
    <w:link w:val="Heading3Char"/>
    <w:semiHidden/>
    <w:unhideWhenUsed/>
    <w:qFormat/>
    <w:rsid w:val="00AA2E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108"/>
    <w:pPr>
      <w:tabs>
        <w:tab w:val="center" w:pos="4320"/>
        <w:tab w:val="right" w:pos="8640"/>
      </w:tabs>
    </w:pPr>
  </w:style>
  <w:style w:type="paragraph" w:styleId="Footer">
    <w:name w:val="footer"/>
    <w:basedOn w:val="Normal"/>
    <w:rsid w:val="006A3108"/>
    <w:pPr>
      <w:tabs>
        <w:tab w:val="center" w:pos="4320"/>
        <w:tab w:val="right" w:pos="8640"/>
      </w:tabs>
    </w:pPr>
  </w:style>
  <w:style w:type="paragraph" w:styleId="BodyText2">
    <w:name w:val="Body Text 2"/>
    <w:basedOn w:val="Normal"/>
    <w:rsid w:val="006A3108"/>
    <w:pPr>
      <w:pBdr>
        <w:bottom w:val="single" w:sz="12" w:space="0" w:color="auto"/>
      </w:pBdr>
      <w:tabs>
        <w:tab w:val="num" w:pos="1047"/>
      </w:tabs>
      <w:spacing w:after="120"/>
    </w:pPr>
    <w:rPr>
      <w:rFonts w:ascii="Verdana" w:hAnsi="Verdana"/>
      <w:szCs w:val="20"/>
      <w:lang w:val="en-GB"/>
    </w:rPr>
  </w:style>
  <w:style w:type="character" w:styleId="CommentReference">
    <w:name w:val="annotation reference"/>
    <w:basedOn w:val="DefaultParagraphFont"/>
    <w:semiHidden/>
    <w:rsid w:val="006A3108"/>
    <w:rPr>
      <w:sz w:val="16"/>
    </w:rPr>
  </w:style>
  <w:style w:type="paragraph" w:customStyle="1" w:styleId="2-SummaryText">
    <w:name w:val="2-Summary Text"/>
    <w:next w:val="Normal"/>
    <w:autoRedefine/>
    <w:rsid w:val="006A3108"/>
    <w:pPr>
      <w:spacing w:before="120"/>
      <w:jc w:val="both"/>
    </w:pPr>
    <w:rPr>
      <w:rFonts w:ascii="Arial" w:hAnsi="Arial"/>
      <w:bCs/>
      <w:smallCaps/>
    </w:rPr>
  </w:style>
  <w:style w:type="paragraph" w:customStyle="1" w:styleId="ResumeList">
    <w:name w:val="Resume List"/>
    <w:basedOn w:val="Normal"/>
    <w:rsid w:val="006A3108"/>
    <w:pPr>
      <w:widowControl w:val="0"/>
      <w:tabs>
        <w:tab w:val="left" w:pos="-720"/>
      </w:tabs>
      <w:suppressAutoHyphens/>
      <w:jc w:val="both"/>
    </w:pPr>
    <w:rPr>
      <w:sz w:val="21"/>
      <w:szCs w:val="20"/>
    </w:rPr>
  </w:style>
  <w:style w:type="character" w:styleId="Hyperlink">
    <w:name w:val="Hyperlink"/>
    <w:basedOn w:val="DefaultParagraphFont"/>
    <w:rsid w:val="00D847D7"/>
    <w:rPr>
      <w:color w:val="0000FF"/>
      <w:u w:val="single"/>
    </w:rPr>
  </w:style>
  <w:style w:type="paragraph" w:customStyle="1" w:styleId="Halfspacetrailer">
    <w:name w:val="Halfspace trailer"/>
    <w:basedOn w:val="Normal"/>
    <w:rsid w:val="00FC51D9"/>
    <w:pPr>
      <w:suppressAutoHyphens/>
      <w:spacing w:after="120"/>
    </w:pPr>
    <w:rPr>
      <w:rFonts w:ascii="Tms Rmn" w:hAnsi="Tms Rmn"/>
      <w:szCs w:val="20"/>
      <w:lang w:val="en-GB" w:eastAsia="ar-SA"/>
    </w:rPr>
  </w:style>
  <w:style w:type="paragraph" w:customStyle="1" w:styleId="Achievement">
    <w:name w:val="Achievement"/>
    <w:basedOn w:val="BodyText"/>
    <w:rsid w:val="00401A45"/>
    <w:pPr>
      <w:spacing w:after="60" w:line="240" w:lineRule="atLeast"/>
      <w:ind w:left="240" w:hanging="240"/>
      <w:jc w:val="both"/>
    </w:pPr>
    <w:rPr>
      <w:rFonts w:ascii="Garamond" w:hAnsi="Garamond"/>
      <w:sz w:val="22"/>
      <w:szCs w:val="20"/>
    </w:rPr>
  </w:style>
  <w:style w:type="paragraph" w:styleId="BodyText">
    <w:name w:val="Body Text"/>
    <w:basedOn w:val="Normal"/>
    <w:rsid w:val="00401A45"/>
    <w:pPr>
      <w:spacing w:after="120"/>
    </w:pPr>
  </w:style>
  <w:style w:type="paragraph" w:customStyle="1" w:styleId="Bullet">
    <w:name w:val="Bullet"/>
    <w:basedOn w:val="Normal"/>
    <w:rsid w:val="00B83682"/>
    <w:pPr>
      <w:tabs>
        <w:tab w:val="num" w:pos="360"/>
      </w:tabs>
      <w:suppressAutoHyphens/>
      <w:ind w:left="-1260"/>
    </w:pPr>
    <w:rPr>
      <w:rFonts w:ascii="Trebuchet MS" w:eastAsia="MS Mincho" w:hAnsi="Trebuchet MS"/>
      <w:sz w:val="22"/>
      <w:lang w:eastAsia="ar-SA"/>
    </w:rPr>
  </w:style>
  <w:style w:type="paragraph" w:styleId="CommentText">
    <w:name w:val="annotation text"/>
    <w:basedOn w:val="Normal"/>
    <w:semiHidden/>
    <w:rsid w:val="00E3566E"/>
    <w:rPr>
      <w:sz w:val="20"/>
      <w:szCs w:val="20"/>
    </w:rPr>
  </w:style>
  <w:style w:type="paragraph" w:styleId="CommentSubject">
    <w:name w:val="annotation subject"/>
    <w:basedOn w:val="CommentText"/>
    <w:next w:val="CommentText"/>
    <w:semiHidden/>
    <w:rsid w:val="00E3566E"/>
    <w:rPr>
      <w:b/>
      <w:bCs/>
    </w:rPr>
  </w:style>
  <w:style w:type="paragraph" w:styleId="BalloonText">
    <w:name w:val="Balloon Text"/>
    <w:basedOn w:val="Normal"/>
    <w:semiHidden/>
    <w:rsid w:val="00E3566E"/>
    <w:rPr>
      <w:rFonts w:ascii="Tahoma" w:hAnsi="Tahoma" w:cs="Tahoma"/>
      <w:sz w:val="16"/>
      <w:szCs w:val="16"/>
    </w:rPr>
  </w:style>
  <w:style w:type="paragraph" w:styleId="BodyText3">
    <w:name w:val="Body Text 3"/>
    <w:basedOn w:val="Normal"/>
    <w:rsid w:val="00CA539F"/>
    <w:pPr>
      <w:spacing w:after="120"/>
    </w:pPr>
    <w:rPr>
      <w:sz w:val="16"/>
      <w:szCs w:val="16"/>
    </w:rPr>
  </w:style>
  <w:style w:type="paragraph" w:styleId="PlainText">
    <w:name w:val="Plain Text"/>
    <w:basedOn w:val="Normal"/>
    <w:rsid w:val="000D2C95"/>
    <w:pPr>
      <w:suppressAutoHyphens/>
    </w:pPr>
    <w:rPr>
      <w:rFonts w:ascii="Courier New" w:hAnsi="Courier New"/>
      <w:sz w:val="20"/>
      <w:szCs w:val="20"/>
      <w:lang w:eastAsia="ar-SA"/>
    </w:rPr>
  </w:style>
  <w:style w:type="paragraph" w:customStyle="1" w:styleId="WW-BodyText3">
    <w:name w:val="WW-Body Text 3"/>
    <w:basedOn w:val="Normal"/>
    <w:rsid w:val="00426BDD"/>
    <w:pPr>
      <w:widowControl w:val="0"/>
      <w:suppressAutoHyphens/>
    </w:pPr>
    <w:rPr>
      <w:rFonts w:ascii="Arial" w:eastAsia="Bitstream Vera Sans" w:hAnsi="Arial"/>
      <w:b/>
      <w:szCs w:val="20"/>
    </w:rPr>
  </w:style>
  <w:style w:type="paragraph" w:customStyle="1" w:styleId="WW-PlainText">
    <w:name w:val="WW-Plain Text"/>
    <w:basedOn w:val="Normal"/>
    <w:link w:val="WW-PlainTextChar"/>
    <w:rsid w:val="00B170DC"/>
    <w:pPr>
      <w:widowControl w:val="0"/>
      <w:suppressAutoHyphens/>
    </w:pPr>
    <w:rPr>
      <w:rFonts w:ascii="Courier New" w:eastAsia="SimSun" w:hAnsi="Courier New"/>
      <w:szCs w:val="20"/>
    </w:rPr>
  </w:style>
  <w:style w:type="character" w:customStyle="1" w:styleId="WW-PlainTextChar">
    <w:name w:val="WW-Plain Text Char"/>
    <w:basedOn w:val="DefaultParagraphFont"/>
    <w:link w:val="WW-PlainText"/>
    <w:rsid w:val="00B170DC"/>
    <w:rPr>
      <w:rFonts w:ascii="Courier New" w:eastAsia="SimSun" w:hAnsi="Courier New"/>
      <w:sz w:val="24"/>
    </w:rPr>
  </w:style>
  <w:style w:type="paragraph" w:styleId="ListParagraph">
    <w:name w:val="List Paragraph"/>
    <w:basedOn w:val="Normal"/>
    <w:uiPriority w:val="34"/>
    <w:qFormat/>
    <w:rsid w:val="00F4461C"/>
    <w:pPr>
      <w:ind w:left="720"/>
      <w:contextualSpacing/>
    </w:pPr>
  </w:style>
  <w:style w:type="paragraph" w:customStyle="1" w:styleId="Default">
    <w:name w:val="Default"/>
    <w:rsid w:val="00912E60"/>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AA2EE4"/>
  </w:style>
  <w:style w:type="character" w:customStyle="1" w:styleId="Heading3Char">
    <w:name w:val="Heading 3 Char"/>
    <w:basedOn w:val="DefaultParagraphFont"/>
    <w:link w:val="Heading3"/>
    <w:semiHidden/>
    <w:rsid w:val="00AA2EE4"/>
    <w:rPr>
      <w:rFonts w:asciiTheme="majorHAnsi" w:eastAsiaTheme="majorEastAsia" w:hAnsiTheme="majorHAnsi" w:cstheme="majorBidi"/>
      <w:b/>
      <w:bCs/>
      <w:color w:val="4F81BD" w:themeColor="accent1"/>
      <w:sz w:val="24"/>
      <w:szCs w:val="24"/>
    </w:rPr>
  </w:style>
  <w:style w:type="character" w:customStyle="1" w:styleId="WW-Absatz-Standardschriftart11111">
    <w:name w:val="WW-Absatz-Standardschriftart11111"/>
    <w:rsid w:val="00F341D9"/>
  </w:style>
  <w:style w:type="character" w:customStyle="1" w:styleId="apple-style-span">
    <w:name w:val="apple-style-span"/>
    <w:basedOn w:val="DefaultParagraphFont"/>
    <w:rsid w:val="004D7282"/>
  </w:style>
  <w:style w:type="table" w:styleId="TableGrid">
    <w:name w:val="Table Grid"/>
    <w:basedOn w:val="TableNormal"/>
    <w:rsid w:val="006C2E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108"/>
    <w:rPr>
      <w:sz w:val="24"/>
      <w:szCs w:val="24"/>
    </w:rPr>
  </w:style>
  <w:style w:type="paragraph" w:styleId="Heading1">
    <w:name w:val="heading 1"/>
    <w:basedOn w:val="Normal"/>
    <w:next w:val="Normal"/>
    <w:autoRedefine/>
    <w:qFormat/>
    <w:rsid w:val="00107B17"/>
    <w:pPr>
      <w:keepNext/>
      <w:pBdr>
        <w:bottom w:val="single" w:sz="4" w:space="1" w:color="auto"/>
      </w:pBdr>
      <w:tabs>
        <w:tab w:val="left" w:pos="4500"/>
        <w:tab w:val="left" w:pos="6840"/>
      </w:tabs>
      <w:outlineLvl w:val="0"/>
    </w:pPr>
    <w:rPr>
      <w:rFonts w:ascii="Verdana" w:hAnsi="Verdana" w:cs="Arial"/>
      <w:b/>
      <w:bCs/>
      <w:smallCaps/>
      <w:spacing w:val="20"/>
      <w:kern w:val="20"/>
      <w:sz w:val="20"/>
      <w:szCs w:val="20"/>
    </w:rPr>
  </w:style>
  <w:style w:type="paragraph" w:styleId="Heading3">
    <w:name w:val="heading 3"/>
    <w:basedOn w:val="Normal"/>
    <w:next w:val="Normal"/>
    <w:link w:val="Heading3Char"/>
    <w:semiHidden/>
    <w:unhideWhenUsed/>
    <w:qFormat/>
    <w:rsid w:val="00AA2E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108"/>
    <w:pPr>
      <w:tabs>
        <w:tab w:val="center" w:pos="4320"/>
        <w:tab w:val="right" w:pos="8640"/>
      </w:tabs>
    </w:pPr>
  </w:style>
  <w:style w:type="paragraph" w:styleId="Footer">
    <w:name w:val="footer"/>
    <w:basedOn w:val="Normal"/>
    <w:rsid w:val="006A3108"/>
    <w:pPr>
      <w:tabs>
        <w:tab w:val="center" w:pos="4320"/>
        <w:tab w:val="right" w:pos="8640"/>
      </w:tabs>
    </w:pPr>
  </w:style>
  <w:style w:type="paragraph" w:styleId="BodyText2">
    <w:name w:val="Body Text 2"/>
    <w:basedOn w:val="Normal"/>
    <w:rsid w:val="006A3108"/>
    <w:pPr>
      <w:pBdr>
        <w:bottom w:val="single" w:sz="12" w:space="0" w:color="auto"/>
      </w:pBdr>
      <w:tabs>
        <w:tab w:val="num" w:pos="1047"/>
      </w:tabs>
      <w:spacing w:after="120"/>
    </w:pPr>
    <w:rPr>
      <w:rFonts w:ascii="Verdana" w:hAnsi="Verdana"/>
      <w:szCs w:val="20"/>
      <w:lang w:val="en-GB"/>
    </w:rPr>
  </w:style>
  <w:style w:type="character" w:styleId="CommentReference">
    <w:name w:val="annotation reference"/>
    <w:basedOn w:val="DefaultParagraphFont"/>
    <w:semiHidden/>
    <w:rsid w:val="006A3108"/>
    <w:rPr>
      <w:sz w:val="16"/>
    </w:rPr>
  </w:style>
  <w:style w:type="paragraph" w:customStyle="1" w:styleId="2-SummaryText">
    <w:name w:val="2-Summary Text"/>
    <w:next w:val="Normal"/>
    <w:autoRedefine/>
    <w:rsid w:val="006A3108"/>
    <w:pPr>
      <w:spacing w:before="120"/>
      <w:jc w:val="both"/>
    </w:pPr>
    <w:rPr>
      <w:rFonts w:ascii="Arial" w:hAnsi="Arial"/>
      <w:bCs/>
      <w:smallCaps/>
    </w:rPr>
  </w:style>
  <w:style w:type="paragraph" w:customStyle="1" w:styleId="ResumeList">
    <w:name w:val="Resume List"/>
    <w:basedOn w:val="Normal"/>
    <w:rsid w:val="006A3108"/>
    <w:pPr>
      <w:widowControl w:val="0"/>
      <w:tabs>
        <w:tab w:val="left" w:pos="-720"/>
      </w:tabs>
      <w:suppressAutoHyphens/>
      <w:jc w:val="both"/>
    </w:pPr>
    <w:rPr>
      <w:sz w:val="21"/>
      <w:szCs w:val="20"/>
    </w:rPr>
  </w:style>
  <w:style w:type="character" w:styleId="Hyperlink">
    <w:name w:val="Hyperlink"/>
    <w:basedOn w:val="DefaultParagraphFont"/>
    <w:rsid w:val="00D847D7"/>
    <w:rPr>
      <w:color w:val="0000FF"/>
      <w:u w:val="single"/>
    </w:rPr>
  </w:style>
  <w:style w:type="paragraph" w:customStyle="1" w:styleId="Halfspacetrailer">
    <w:name w:val="Halfspace trailer"/>
    <w:basedOn w:val="Normal"/>
    <w:rsid w:val="00FC51D9"/>
    <w:pPr>
      <w:suppressAutoHyphens/>
      <w:spacing w:after="120"/>
    </w:pPr>
    <w:rPr>
      <w:rFonts w:ascii="Tms Rmn" w:hAnsi="Tms Rmn"/>
      <w:szCs w:val="20"/>
      <w:lang w:val="en-GB" w:eastAsia="ar-SA"/>
    </w:rPr>
  </w:style>
  <w:style w:type="paragraph" w:customStyle="1" w:styleId="Achievement">
    <w:name w:val="Achievement"/>
    <w:basedOn w:val="BodyText"/>
    <w:rsid w:val="00401A45"/>
    <w:pPr>
      <w:spacing w:after="60" w:line="240" w:lineRule="atLeast"/>
      <w:ind w:left="240" w:hanging="240"/>
      <w:jc w:val="both"/>
    </w:pPr>
    <w:rPr>
      <w:rFonts w:ascii="Garamond" w:hAnsi="Garamond"/>
      <w:sz w:val="22"/>
      <w:szCs w:val="20"/>
    </w:rPr>
  </w:style>
  <w:style w:type="paragraph" w:styleId="BodyText">
    <w:name w:val="Body Text"/>
    <w:basedOn w:val="Normal"/>
    <w:rsid w:val="00401A45"/>
    <w:pPr>
      <w:spacing w:after="120"/>
    </w:pPr>
  </w:style>
  <w:style w:type="paragraph" w:customStyle="1" w:styleId="Bullet">
    <w:name w:val="Bullet"/>
    <w:basedOn w:val="Normal"/>
    <w:rsid w:val="00B83682"/>
    <w:pPr>
      <w:tabs>
        <w:tab w:val="num" w:pos="360"/>
      </w:tabs>
      <w:suppressAutoHyphens/>
      <w:ind w:left="-1260"/>
    </w:pPr>
    <w:rPr>
      <w:rFonts w:ascii="Trebuchet MS" w:eastAsia="MS Mincho" w:hAnsi="Trebuchet MS"/>
      <w:sz w:val="22"/>
      <w:lang w:eastAsia="ar-SA"/>
    </w:rPr>
  </w:style>
  <w:style w:type="paragraph" w:styleId="CommentText">
    <w:name w:val="annotation text"/>
    <w:basedOn w:val="Normal"/>
    <w:semiHidden/>
    <w:rsid w:val="00E3566E"/>
    <w:rPr>
      <w:sz w:val="20"/>
      <w:szCs w:val="20"/>
    </w:rPr>
  </w:style>
  <w:style w:type="paragraph" w:styleId="CommentSubject">
    <w:name w:val="annotation subject"/>
    <w:basedOn w:val="CommentText"/>
    <w:next w:val="CommentText"/>
    <w:semiHidden/>
    <w:rsid w:val="00E3566E"/>
    <w:rPr>
      <w:b/>
      <w:bCs/>
    </w:rPr>
  </w:style>
  <w:style w:type="paragraph" w:styleId="BalloonText">
    <w:name w:val="Balloon Text"/>
    <w:basedOn w:val="Normal"/>
    <w:semiHidden/>
    <w:rsid w:val="00E3566E"/>
    <w:rPr>
      <w:rFonts w:ascii="Tahoma" w:hAnsi="Tahoma" w:cs="Tahoma"/>
      <w:sz w:val="16"/>
      <w:szCs w:val="16"/>
    </w:rPr>
  </w:style>
  <w:style w:type="paragraph" w:styleId="BodyText3">
    <w:name w:val="Body Text 3"/>
    <w:basedOn w:val="Normal"/>
    <w:rsid w:val="00CA539F"/>
    <w:pPr>
      <w:spacing w:after="120"/>
    </w:pPr>
    <w:rPr>
      <w:sz w:val="16"/>
      <w:szCs w:val="16"/>
    </w:rPr>
  </w:style>
  <w:style w:type="paragraph" w:styleId="PlainText">
    <w:name w:val="Plain Text"/>
    <w:basedOn w:val="Normal"/>
    <w:rsid w:val="000D2C95"/>
    <w:pPr>
      <w:suppressAutoHyphens/>
    </w:pPr>
    <w:rPr>
      <w:rFonts w:ascii="Courier New" w:hAnsi="Courier New"/>
      <w:sz w:val="20"/>
      <w:szCs w:val="20"/>
      <w:lang w:eastAsia="ar-SA"/>
    </w:rPr>
  </w:style>
  <w:style w:type="paragraph" w:customStyle="1" w:styleId="WW-BodyText3">
    <w:name w:val="WW-Body Text 3"/>
    <w:basedOn w:val="Normal"/>
    <w:rsid w:val="00426BDD"/>
    <w:pPr>
      <w:widowControl w:val="0"/>
      <w:suppressAutoHyphens/>
    </w:pPr>
    <w:rPr>
      <w:rFonts w:ascii="Arial" w:eastAsia="Bitstream Vera Sans" w:hAnsi="Arial"/>
      <w:b/>
      <w:szCs w:val="20"/>
    </w:rPr>
  </w:style>
  <w:style w:type="paragraph" w:customStyle="1" w:styleId="WW-PlainText">
    <w:name w:val="WW-Plain Text"/>
    <w:basedOn w:val="Normal"/>
    <w:link w:val="WW-PlainTextChar"/>
    <w:rsid w:val="00B170DC"/>
    <w:pPr>
      <w:widowControl w:val="0"/>
      <w:suppressAutoHyphens/>
    </w:pPr>
    <w:rPr>
      <w:rFonts w:ascii="Courier New" w:eastAsia="SimSun" w:hAnsi="Courier New"/>
      <w:szCs w:val="20"/>
    </w:rPr>
  </w:style>
  <w:style w:type="character" w:customStyle="1" w:styleId="WW-PlainTextChar">
    <w:name w:val="WW-Plain Text Char"/>
    <w:basedOn w:val="DefaultParagraphFont"/>
    <w:link w:val="WW-PlainText"/>
    <w:rsid w:val="00B170DC"/>
    <w:rPr>
      <w:rFonts w:ascii="Courier New" w:eastAsia="SimSun" w:hAnsi="Courier New"/>
      <w:sz w:val="24"/>
    </w:rPr>
  </w:style>
  <w:style w:type="paragraph" w:styleId="ListParagraph">
    <w:name w:val="List Paragraph"/>
    <w:basedOn w:val="Normal"/>
    <w:uiPriority w:val="34"/>
    <w:qFormat/>
    <w:rsid w:val="00F4461C"/>
    <w:pPr>
      <w:ind w:left="720"/>
      <w:contextualSpacing/>
    </w:pPr>
  </w:style>
  <w:style w:type="paragraph" w:customStyle="1" w:styleId="Default">
    <w:name w:val="Default"/>
    <w:rsid w:val="00912E60"/>
    <w:pPr>
      <w:autoSpaceDE w:val="0"/>
      <w:autoSpaceDN w:val="0"/>
      <w:adjustRightInd w:val="0"/>
    </w:pPr>
    <w:rPr>
      <w:rFonts w:ascii="Verdana" w:hAnsi="Verdana" w:cs="Verdana"/>
      <w:color w:val="000000"/>
      <w:sz w:val="24"/>
      <w:szCs w:val="24"/>
    </w:rPr>
  </w:style>
  <w:style w:type="character" w:customStyle="1" w:styleId="apple-converted-space">
    <w:name w:val="apple-converted-space"/>
    <w:basedOn w:val="DefaultParagraphFont"/>
    <w:rsid w:val="00AA2EE4"/>
  </w:style>
  <w:style w:type="character" w:customStyle="1" w:styleId="Heading3Char">
    <w:name w:val="Heading 3 Char"/>
    <w:basedOn w:val="DefaultParagraphFont"/>
    <w:link w:val="Heading3"/>
    <w:semiHidden/>
    <w:rsid w:val="00AA2EE4"/>
    <w:rPr>
      <w:rFonts w:asciiTheme="majorHAnsi" w:eastAsiaTheme="majorEastAsia" w:hAnsiTheme="majorHAnsi" w:cstheme="majorBidi"/>
      <w:b/>
      <w:bCs/>
      <w:color w:val="4F81BD" w:themeColor="accent1"/>
      <w:sz w:val="24"/>
      <w:szCs w:val="24"/>
    </w:rPr>
  </w:style>
  <w:style w:type="character" w:customStyle="1" w:styleId="WW-Absatz-Standardschriftart11111">
    <w:name w:val="WW-Absatz-Standardschriftart11111"/>
    <w:rsid w:val="00F341D9"/>
  </w:style>
  <w:style w:type="character" w:customStyle="1" w:styleId="apple-style-span">
    <w:name w:val="apple-style-span"/>
    <w:basedOn w:val="DefaultParagraphFont"/>
    <w:rsid w:val="004D7282"/>
  </w:style>
  <w:style w:type="table" w:styleId="TableGrid">
    <w:name w:val="Table Grid"/>
    <w:basedOn w:val="TableNormal"/>
    <w:rsid w:val="006C2E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492">
      <w:bodyDiv w:val="1"/>
      <w:marLeft w:val="0"/>
      <w:marRight w:val="0"/>
      <w:marTop w:val="0"/>
      <w:marBottom w:val="0"/>
      <w:divBdr>
        <w:top w:val="none" w:sz="0" w:space="0" w:color="auto"/>
        <w:left w:val="none" w:sz="0" w:space="0" w:color="auto"/>
        <w:bottom w:val="none" w:sz="0" w:space="0" w:color="auto"/>
        <w:right w:val="none" w:sz="0" w:space="0" w:color="auto"/>
      </w:divBdr>
    </w:div>
    <w:div w:id="85154894">
      <w:bodyDiv w:val="1"/>
      <w:marLeft w:val="0"/>
      <w:marRight w:val="0"/>
      <w:marTop w:val="0"/>
      <w:marBottom w:val="0"/>
      <w:divBdr>
        <w:top w:val="none" w:sz="0" w:space="0" w:color="auto"/>
        <w:left w:val="none" w:sz="0" w:space="0" w:color="auto"/>
        <w:bottom w:val="none" w:sz="0" w:space="0" w:color="auto"/>
        <w:right w:val="none" w:sz="0" w:space="0" w:color="auto"/>
      </w:divBdr>
    </w:div>
    <w:div w:id="87044662">
      <w:bodyDiv w:val="1"/>
      <w:marLeft w:val="0"/>
      <w:marRight w:val="0"/>
      <w:marTop w:val="0"/>
      <w:marBottom w:val="0"/>
      <w:divBdr>
        <w:top w:val="none" w:sz="0" w:space="0" w:color="auto"/>
        <w:left w:val="none" w:sz="0" w:space="0" w:color="auto"/>
        <w:bottom w:val="none" w:sz="0" w:space="0" w:color="auto"/>
        <w:right w:val="none" w:sz="0" w:space="0" w:color="auto"/>
      </w:divBdr>
    </w:div>
    <w:div w:id="174927886">
      <w:bodyDiv w:val="1"/>
      <w:marLeft w:val="0"/>
      <w:marRight w:val="0"/>
      <w:marTop w:val="0"/>
      <w:marBottom w:val="0"/>
      <w:divBdr>
        <w:top w:val="none" w:sz="0" w:space="0" w:color="auto"/>
        <w:left w:val="none" w:sz="0" w:space="0" w:color="auto"/>
        <w:bottom w:val="none" w:sz="0" w:space="0" w:color="auto"/>
        <w:right w:val="none" w:sz="0" w:space="0" w:color="auto"/>
      </w:divBdr>
    </w:div>
    <w:div w:id="178548976">
      <w:bodyDiv w:val="1"/>
      <w:marLeft w:val="0"/>
      <w:marRight w:val="0"/>
      <w:marTop w:val="0"/>
      <w:marBottom w:val="0"/>
      <w:divBdr>
        <w:top w:val="none" w:sz="0" w:space="0" w:color="auto"/>
        <w:left w:val="none" w:sz="0" w:space="0" w:color="auto"/>
        <w:bottom w:val="none" w:sz="0" w:space="0" w:color="auto"/>
        <w:right w:val="none" w:sz="0" w:space="0" w:color="auto"/>
      </w:divBdr>
    </w:div>
    <w:div w:id="239566279">
      <w:bodyDiv w:val="1"/>
      <w:marLeft w:val="0"/>
      <w:marRight w:val="0"/>
      <w:marTop w:val="0"/>
      <w:marBottom w:val="0"/>
      <w:divBdr>
        <w:top w:val="none" w:sz="0" w:space="0" w:color="auto"/>
        <w:left w:val="none" w:sz="0" w:space="0" w:color="auto"/>
        <w:bottom w:val="none" w:sz="0" w:space="0" w:color="auto"/>
        <w:right w:val="none" w:sz="0" w:space="0" w:color="auto"/>
      </w:divBdr>
    </w:div>
    <w:div w:id="297415037">
      <w:bodyDiv w:val="1"/>
      <w:marLeft w:val="0"/>
      <w:marRight w:val="0"/>
      <w:marTop w:val="0"/>
      <w:marBottom w:val="0"/>
      <w:divBdr>
        <w:top w:val="none" w:sz="0" w:space="0" w:color="auto"/>
        <w:left w:val="none" w:sz="0" w:space="0" w:color="auto"/>
        <w:bottom w:val="none" w:sz="0" w:space="0" w:color="auto"/>
        <w:right w:val="none" w:sz="0" w:space="0" w:color="auto"/>
      </w:divBdr>
    </w:div>
    <w:div w:id="332609928">
      <w:bodyDiv w:val="1"/>
      <w:marLeft w:val="0"/>
      <w:marRight w:val="0"/>
      <w:marTop w:val="0"/>
      <w:marBottom w:val="0"/>
      <w:divBdr>
        <w:top w:val="none" w:sz="0" w:space="0" w:color="auto"/>
        <w:left w:val="none" w:sz="0" w:space="0" w:color="auto"/>
        <w:bottom w:val="none" w:sz="0" w:space="0" w:color="auto"/>
        <w:right w:val="none" w:sz="0" w:space="0" w:color="auto"/>
      </w:divBdr>
    </w:div>
    <w:div w:id="376899958">
      <w:bodyDiv w:val="1"/>
      <w:marLeft w:val="0"/>
      <w:marRight w:val="0"/>
      <w:marTop w:val="0"/>
      <w:marBottom w:val="0"/>
      <w:divBdr>
        <w:top w:val="none" w:sz="0" w:space="0" w:color="auto"/>
        <w:left w:val="none" w:sz="0" w:space="0" w:color="auto"/>
        <w:bottom w:val="none" w:sz="0" w:space="0" w:color="auto"/>
        <w:right w:val="none" w:sz="0" w:space="0" w:color="auto"/>
      </w:divBdr>
    </w:div>
    <w:div w:id="481310250">
      <w:bodyDiv w:val="1"/>
      <w:marLeft w:val="0"/>
      <w:marRight w:val="0"/>
      <w:marTop w:val="0"/>
      <w:marBottom w:val="0"/>
      <w:divBdr>
        <w:top w:val="none" w:sz="0" w:space="0" w:color="auto"/>
        <w:left w:val="none" w:sz="0" w:space="0" w:color="auto"/>
        <w:bottom w:val="none" w:sz="0" w:space="0" w:color="auto"/>
        <w:right w:val="none" w:sz="0" w:space="0" w:color="auto"/>
      </w:divBdr>
    </w:div>
    <w:div w:id="491024047">
      <w:bodyDiv w:val="1"/>
      <w:marLeft w:val="0"/>
      <w:marRight w:val="0"/>
      <w:marTop w:val="0"/>
      <w:marBottom w:val="0"/>
      <w:divBdr>
        <w:top w:val="none" w:sz="0" w:space="0" w:color="auto"/>
        <w:left w:val="none" w:sz="0" w:space="0" w:color="auto"/>
        <w:bottom w:val="none" w:sz="0" w:space="0" w:color="auto"/>
        <w:right w:val="none" w:sz="0" w:space="0" w:color="auto"/>
      </w:divBdr>
    </w:div>
    <w:div w:id="496924678">
      <w:bodyDiv w:val="1"/>
      <w:marLeft w:val="0"/>
      <w:marRight w:val="0"/>
      <w:marTop w:val="0"/>
      <w:marBottom w:val="0"/>
      <w:divBdr>
        <w:top w:val="none" w:sz="0" w:space="0" w:color="auto"/>
        <w:left w:val="none" w:sz="0" w:space="0" w:color="auto"/>
        <w:bottom w:val="none" w:sz="0" w:space="0" w:color="auto"/>
        <w:right w:val="none" w:sz="0" w:space="0" w:color="auto"/>
      </w:divBdr>
    </w:div>
    <w:div w:id="597298830">
      <w:bodyDiv w:val="1"/>
      <w:marLeft w:val="0"/>
      <w:marRight w:val="0"/>
      <w:marTop w:val="0"/>
      <w:marBottom w:val="0"/>
      <w:divBdr>
        <w:top w:val="none" w:sz="0" w:space="0" w:color="auto"/>
        <w:left w:val="none" w:sz="0" w:space="0" w:color="auto"/>
        <w:bottom w:val="none" w:sz="0" w:space="0" w:color="auto"/>
        <w:right w:val="none" w:sz="0" w:space="0" w:color="auto"/>
      </w:divBdr>
    </w:div>
    <w:div w:id="635448731">
      <w:bodyDiv w:val="1"/>
      <w:marLeft w:val="0"/>
      <w:marRight w:val="0"/>
      <w:marTop w:val="0"/>
      <w:marBottom w:val="0"/>
      <w:divBdr>
        <w:top w:val="none" w:sz="0" w:space="0" w:color="auto"/>
        <w:left w:val="none" w:sz="0" w:space="0" w:color="auto"/>
        <w:bottom w:val="none" w:sz="0" w:space="0" w:color="auto"/>
        <w:right w:val="none" w:sz="0" w:space="0" w:color="auto"/>
      </w:divBdr>
    </w:div>
    <w:div w:id="648442846">
      <w:bodyDiv w:val="1"/>
      <w:marLeft w:val="0"/>
      <w:marRight w:val="0"/>
      <w:marTop w:val="0"/>
      <w:marBottom w:val="0"/>
      <w:divBdr>
        <w:top w:val="none" w:sz="0" w:space="0" w:color="auto"/>
        <w:left w:val="none" w:sz="0" w:space="0" w:color="auto"/>
        <w:bottom w:val="none" w:sz="0" w:space="0" w:color="auto"/>
        <w:right w:val="none" w:sz="0" w:space="0" w:color="auto"/>
      </w:divBdr>
    </w:div>
    <w:div w:id="714350844">
      <w:bodyDiv w:val="1"/>
      <w:marLeft w:val="0"/>
      <w:marRight w:val="0"/>
      <w:marTop w:val="0"/>
      <w:marBottom w:val="0"/>
      <w:divBdr>
        <w:top w:val="none" w:sz="0" w:space="0" w:color="auto"/>
        <w:left w:val="none" w:sz="0" w:space="0" w:color="auto"/>
        <w:bottom w:val="none" w:sz="0" w:space="0" w:color="auto"/>
        <w:right w:val="none" w:sz="0" w:space="0" w:color="auto"/>
      </w:divBdr>
    </w:div>
    <w:div w:id="734166403">
      <w:bodyDiv w:val="1"/>
      <w:marLeft w:val="0"/>
      <w:marRight w:val="0"/>
      <w:marTop w:val="0"/>
      <w:marBottom w:val="0"/>
      <w:divBdr>
        <w:top w:val="none" w:sz="0" w:space="0" w:color="auto"/>
        <w:left w:val="none" w:sz="0" w:space="0" w:color="auto"/>
        <w:bottom w:val="none" w:sz="0" w:space="0" w:color="auto"/>
        <w:right w:val="none" w:sz="0" w:space="0" w:color="auto"/>
      </w:divBdr>
    </w:div>
    <w:div w:id="777065656">
      <w:bodyDiv w:val="1"/>
      <w:marLeft w:val="0"/>
      <w:marRight w:val="0"/>
      <w:marTop w:val="0"/>
      <w:marBottom w:val="0"/>
      <w:divBdr>
        <w:top w:val="none" w:sz="0" w:space="0" w:color="auto"/>
        <w:left w:val="none" w:sz="0" w:space="0" w:color="auto"/>
        <w:bottom w:val="none" w:sz="0" w:space="0" w:color="auto"/>
        <w:right w:val="none" w:sz="0" w:space="0" w:color="auto"/>
      </w:divBdr>
    </w:div>
    <w:div w:id="778721495">
      <w:bodyDiv w:val="1"/>
      <w:marLeft w:val="0"/>
      <w:marRight w:val="0"/>
      <w:marTop w:val="0"/>
      <w:marBottom w:val="0"/>
      <w:divBdr>
        <w:top w:val="none" w:sz="0" w:space="0" w:color="auto"/>
        <w:left w:val="none" w:sz="0" w:space="0" w:color="auto"/>
        <w:bottom w:val="none" w:sz="0" w:space="0" w:color="auto"/>
        <w:right w:val="none" w:sz="0" w:space="0" w:color="auto"/>
      </w:divBdr>
    </w:div>
    <w:div w:id="838008839">
      <w:bodyDiv w:val="1"/>
      <w:marLeft w:val="0"/>
      <w:marRight w:val="0"/>
      <w:marTop w:val="0"/>
      <w:marBottom w:val="0"/>
      <w:divBdr>
        <w:top w:val="none" w:sz="0" w:space="0" w:color="auto"/>
        <w:left w:val="none" w:sz="0" w:space="0" w:color="auto"/>
        <w:bottom w:val="none" w:sz="0" w:space="0" w:color="auto"/>
        <w:right w:val="none" w:sz="0" w:space="0" w:color="auto"/>
      </w:divBdr>
    </w:div>
    <w:div w:id="846796426">
      <w:bodyDiv w:val="1"/>
      <w:marLeft w:val="0"/>
      <w:marRight w:val="0"/>
      <w:marTop w:val="0"/>
      <w:marBottom w:val="0"/>
      <w:divBdr>
        <w:top w:val="none" w:sz="0" w:space="0" w:color="auto"/>
        <w:left w:val="none" w:sz="0" w:space="0" w:color="auto"/>
        <w:bottom w:val="none" w:sz="0" w:space="0" w:color="auto"/>
        <w:right w:val="none" w:sz="0" w:space="0" w:color="auto"/>
      </w:divBdr>
    </w:div>
    <w:div w:id="888027764">
      <w:bodyDiv w:val="1"/>
      <w:marLeft w:val="0"/>
      <w:marRight w:val="0"/>
      <w:marTop w:val="0"/>
      <w:marBottom w:val="0"/>
      <w:divBdr>
        <w:top w:val="none" w:sz="0" w:space="0" w:color="auto"/>
        <w:left w:val="none" w:sz="0" w:space="0" w:color="auto"/>
        <w:bottom w:val="none" w:sz="0" w:space="0" w:color="auto"/>
        <w:right w:val="none" w:sz="0" w:space="0" w:color="auto"/>
      </w:divBdr>
    </w:div>
    <w:div w:id="905452634">
      <w:bodyDiv w:val="1"/>
      <w:marLeft w:val="0"/>
      <w:marRight w:val="0"/>
      <w:marTop w:val="0"/>
      <w:marBottom w:val="0"/>
      <w:divBdr>
        <w:top w:val="none" w:sz="0" w:space="0" w:color="auto"/>
        <w:left w:val="none" w:sz="0" w:space="0" w:color="auto"/>
        <w:bottom w:val="none" w:sz="0" w:space="0" w:color="auto"/>
        <w:right w:val="none" w:sz="0" w:space="0" w:color="auto"/>
      </w:divBdr>
    </w:div>
    <w:div w:id="946233465">
      <w:bodyDiv w:val="1"/>
      <w:marLeft w:val="0"/>
      <w:marRight w:val="0"/>
      <w:marTop w:val="0"/>
      <w:marBottom w:val="0"/>
      <w:divBdr>
        <w:top w:val="none" w:sz="0" w:space="0" w:color="auto"/>
        <w:left w:val="none" w:sz="0" w:space="0" w:color="auto"/>
        <w:bottom w:val="none" w:sz="0" w:space="0" w:color="auto"/>
        <w:right w:val="none" w:sz="0" w:space="0" w:color="auto"/>
      </w:divBdr>
    </w:div>
    <w:div w:id="1013261804">
      <w:bodyDiv w:val="1"/>
      <w:marLeft w:val="0"/>
      <w:marRight w:val="0"/>
      <w:marTop w:val="0"/>
      <w:marBottom w:val="0"/>
      <w:divBdr>
        <w:top w:val="none" w:sz="0" w:space="0" w:color="auto"/>
        <w:left w:val="none" w:sz="0" w:space="0" w:color="auto"/>
        <w:bottom w:val="none" w:sz="0" w:space="0" w:color="auto"/>
        <w:right w:val="none" w:sz="0" w:space="0" w:color="auto"/>
      </w:divBdr>
    </w:div>
    <w:div w:id="1031371101">
      <w:bodyDiv w:val="1"/>
      <w:marLeft w:val="0"/>
      <w:marRight w:val="0"/>
      <w:marTop w:val="0"/>
      <w:marBottom w:val="0"/>
      <w:divBdr>
        <w:top w:val="none" w:sz="0" w:space="0" w:color="auto"/>
        <w:left w:val="none" w:sz="0" w:space="0" w:color="auto"/>
        <w:bottom w:val="none" w:sz="0" w:space="0" w:color="auto"/>
        <w:right w:val="none" w:sz="0" w:space="0" w:color="auto"/>
      </w:divBdr>
    </w:div>
    <w:div w:id="1035736953">
      <w:bodyDiv w:val="1"/>
      <w:marLeft w:val="0"/>
      <w:marRight w:val="0"/>
      <w:marTop w:val="0"/>
      <w:marBottom w:val="0"/>
      <w:divBdr>
        <w:top w:val="none" w:sz="0" w:space="0" w:color="auto"/>
        <w:left w:val="none" w:sz="0" w:space="0" w:color="auto"/>
        <w:bottom w:val="none" w:sz="0" w:space="0" w:color="auto"/>
        <w:right w:val="none" w:sz="0" w:space="0" w:color="auto"/>
      </w:divBdr>
    </w:div>
    <w:div w:id="1068528071">
      <w:bodyDiv w:val="1"/>
      <w:marLeft w:val="0"/>
      <w:marRight w:val="0"/>
      <w:marTop w:val="0"/>
      <w:marBottom w:val="0"/>
      <w:divBdr>
        <w:top w:val="none" w:sz="0" w:space="0" w:color="auto"/>
        <w:left w:val="none" w:sz="0" w:space="0" w:color="auto"/>
        <w:bottom w:val="none" w:sz="0" w:space="0" w:color="auto"/>
        <w:right w:val="none" w:sz="0" w:space="0" w:color="auto"/>
      </w:divBdr>
    </w:div>
    <w:div w:id="1114907333">
      <w:bodyDiv w:val="1"/>
      <w:marLeft w:val="0"/>
      <w:marRight w:val="0"/>
      <w:marTop w:val="0"/>
      <w:marBottom w:val="0"/>
      <w:divBdr>
        <w:top w:val="none" w:sz="0" w:space="0" w:color="auto"/>
        <w:left w:val="none" w:sz="0" w:space="0" w:color="auto"/>
        <w:bottom w:val="none" w:sz="0" w:space="0" w:color="auto"/>
        <w:right w:val="none" w:sz="0" w:space="0" w:color="auto"/>
      </w:divBdr>
    </w:div>
    <w:div w:id="1153645334">
      <w:bodyDiv w:val="1"/>
      <w:marLeft w:val="0"/>
      <w:marRight w:val="0"/>
      <w:marTop w:val="0"/>
      <w:marBottom w:val="0"/>
      <w:divBdr>
        <w:top w:val="none" w:sz="0" w:space="0" w:color="auto"/>
        <w:left w:val="none" w:sz="0" w:space="0" w:color="auto"/>
        <w:bottom w:val="none" w:sz="0" w:space="0" w:color="auto"/>
        <w:right w:val="none" w:sz="0" w:space="0" w:color="auto"/>
      </w:divBdr>
    </w:div>
    <w:div w:id="1179658163">
      <w:bodyDiv w:val="1"/>
      <w:marLeft w:val="0"/>
      <w:marRight w:val="0"/>
      <w:marTop w:val="0"/>
      <w:marBottom w:val="0"/>
      <w:divBdr>
        <w:top w:val="none" w:sz="0" w:space="0" w:color="auto"/>
        <w:left w:val="none" w:sz="0" w:space="0" w:color="auto"/>
        <w:bottom w:val="none" w:sz="0" w:space="0" w:color="auto"/>
        <w:right w:val="none" w:sz="0" w:space="0" w:color="auto"/>
      </w:divBdr>
    </w:div>
    <w:div w:id="1218666795">
      <w:bodyDiv w:val="1"/>
      <w:marLeft w:val="0"/>
      <w:marRight w:val="0"/>
      <w:marTop w:val="0"/>
      <w:marBottom w:val="0"/>
      <w:divBdr>
        <w:top w:val="none" w:sz="0" w:space="0" w:color="auto"/>
        <w:left w:val="none" w:sz="0" w:space="0" w:color="auto"/>
        <w:bottom w:val="none" w:sz="0" w:space="0" w:color="auto"/>
        <w:right w:val="none" w:sz="0" w:space="0" w:color="auto"/>
      </w:divBdr>
    </w:div>
    <w:div w:id="1235706516">
      <w:bodyDiv w:val="1"/>
      <w:marLeft w:val="0"/>
      <w:marRight w:val="0"/>
      <w:marTop w:val="0"/>
      <w:marBottom w:val="0"/>
      <w:divBdr>
        <w:top w:val="none" w:sz="0" w:space="0" w:color="auto"/>
        <w:left w:val="none" w:sz="0" w:space="0" w:color="auto"/>
        <w:bottom w:val="none" w:sz="0" w:space="0" w:color="auto"/>
        <w:right w:val="none" w:sz="0" w:space="0" w:color="auto"/>
      </w:divBdr>
    </w:div>
    <w:div w:id="1241477739">
      <w:bodyDiv w:val="1"/>
      <w:marLeft w:val="0"/>
      <w:marRight w:val="0"/>
      <w:marTop w:val="0"/>
      <w:marBottom w:val="0"/>
      <w:divBdr>
        <w:top w:val="none" w:sz="0" w:space="0" w:color="auto"/>
        <w:left w:val="none" w:sz="0" w:space="0" w:color="auto"/>
        <w:bottom w:val="none" w:sz="0" w:space="0" w:color="auto"/>
        <w:right w:val="none" w:sz="0" w:space="0" w:color="auto"/>
      </w:divBdr>
    </w:div>
    <w:div w:id="1261377190">
      <w:bodyDiv w:val="1"/>
      <w:marLeft w:val="0"/>
      <w:marRight w:val="0"/>
      <w:marTop w:val="0"/>
      <w:marBottom w:val="0"/>
      <w:divBdr>
        <w:top w:val="none" w:sz="0" w:space="0" w:color="auto"/>
        <w:left w:val="none" w:sz="0" w:space="0" w:color="auto"/>
        <w:bottom w:val="none" w:sz="0" w:space="0" w:color="auto"/>
        <w:right w:val="none" w:sz="0" w:space="0" w:color="auto"/>
      </w:divBdr>
    </w:div>
    <w:div w:id="1380863774">
      <w:bodyDiv w:val="1"/>
      <w:marLeft w:val="0"/>
      <w:marRight w:val="0"/>
      <w:marTop w:val="0"/>
      <w:marBottom w:val="0"/>
      <w:divBdr>
        <w:top w:val="none" w:sz="0" w:space="0" w:color="auto"/>
        <w:left w:val="none" w:sz="0" w:space="0" w:color="auto"/>
        <w:bottom w:val="none" w:sz="0" w:space="0" w:color="auto"/>
        <w:right w:val="none" w:sz="0" w:space="0" w:color="auto"/>
      </w:divBdr>
    </w:div>
    <w:div w:id="1413895882">
      <w:bodyDiv w:val="1"/>
      <w:marLeft w:val="0"/>
      <w:marRight w:val="0"/>
      <w:marTop w:val="0"/>
      <w:marBottom w:val="0"/>
      <w:divBdr>
        <w:top w:val="none" w:sz="0" w:space="0" w:color="auto"/>
        <w:left w:val="none" w:sz="0" w:space="0" w:color="auto"/>
        <w:bottom w:val="none" w:sz="0" w:space="0" w:color="auto"/>
        <w:right w:val="none" w:sz="0" w:space="0" w:color="auto"/>
      </w:divBdr>
    </w:div>
    <w:div w:id="1454248936">
      <w:bodyDiv w:val="1"/>
      <w:marLeft w:val="0"/>
      <w:marRight w:val="0"/>
      <w:marTop w:val="0"/>
      <w:marBottom w:val="0"/>
      <w:divBdr>
        <w:top w:val="none" w:sz="0" w:space="0" w:color="auto"/>
        <w:left w:val="none" w:sz="0" w:space="0" w:color="auto"/>
        <w:bottom w:val="none" w:sz="0" w:space="0" w:color="auto"/>
        <w:right w:val="none" w:sz="0" w:space="0" w:color="auto"/>
      </w:divBdr>
    </w:div>
    <w:div w:id="1460608677">
      <w:bodyDiv w:val="1"/>
      <w:marLeft w:val="0"/>
      <w:marRight w:val="0"/>
      <w:marTop w:val="0"/>
      <w:marBottom w:val="0"/>
      <w:divBdr>
        <w:top w:val="none" w:sz="0" w:space="0" w:color="auto"/>
        <w:left w:val="none" w:sz="0" w:space="0" w:color="auto"/>
        <w:bottom w:val="none" w:sz="0" w:space="0" w:color="auto"/>
        <w:right w:val="none" w:sz="0" w:space="0" w:color="auto"/>
      </w:divBdr>
    </w:div>
    <w:div w:id="1468475365">
      <w:bodyDiv w:val="1"/>
      <w:marLeft w:val="0"/>
      <w:marRight w:val="0"/>
      <w:marTop w:val="0"/>
      <w:marBottom w:val="0"/>
      <w:divBdr>
        <w:top w:val="none" w:sz="0" w:space="0" w:color="auto"/>
        <w:left w:val="none" w:sz="0" w:space="0" w:color="auto"/>
        <w:bottom w:val="none" w:sz="0" w:space="0" w:color="auto"/>
        <w:right w:val="none" w:sz="0" w:space="0" w:color="auto"/>
      </w:divBdr>
      <w:divsChild>
        <w:div w:id="740104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789134">
      <w:bodyDiv w:val="1"/>
      <w:marLeft w:val="0"/>
      <w:marRight w:val="0"/>
      <w:marTop w:val="0"/>
      <w:marBottom w:val="0"/>
      <w:divBdr>
        <w:top w:val="none" w:sz="0" w:space="0" w:color="auto"/>
        <w:left w:val="none" w:sz="0" w:space="0" w:color="auto"/>
        <w:bottom w:val="none" w:sz="0" w:space="0" w:color="auto"/>
        <w:right w:val="none" w:sz="0" w:space="0" w:color="auto"/>
      </w:divBdr>
    </w:div>
    <w:div w:id="1485774051">
      <w:bodyDiv w:val="1"/>
      <w:marLeft w:val="0"/>
      <w:marRight w:val="0"/>
      <w:marTop w:val="0"/>
      <w:marBottom w:val="0"/>
      <w:divBdr>
        <w:top w:val="none" w:sz="0" w:space="0" w:color="auto"/>
        <w:left w:val="none" w:sz="0" w:space="0" w:color="auto"/>
        <w:bottom w:val="none" w:sz="0" w:space="0" w:color="auto"/>
        <w:right w:val="none" w:sz="0" w:space="0" w:color="auto"/>
      </w:divBdr>
    </w:div>
    <w:div w:id="1524395273">
      <w:bodyDiv w:val="1"/>
      <w:marLeft w:val="0"/>
      <w:marRight w:val="0"/>
      <w:marTop w:val="0"/>
      <w:marBottom w:val="0"/>
      <w:divBdr>
        <w:top w:val="none" w:sz="0" w:space="0" w:color="auto"/>
        <w:left w:val="none" w:sz="0" w:space="0" w:color="auto"/>
        <w:bottom w:val="none" w:sz="0" w:space="0" w:color="auto"/>
        <w:right w:val="none" w:sz="0" w:space="0" w:color="auto"/>
      </w:divBdr>
    </w:div>
    <w:div w:id="1636372350">
      <w:bodyDiv w:val="1"/>
      <w:marLeft w:val="0"/>
      <w:marRight w:val="0"/>
      <w:marTop w:val="0"/>
      <w:marBottom w:val="0"/>
      <w:divBdr>
        <w:top w:val="none" w:sz="0" w:space="0" w:color="auto"/>
        <w:left w:val="none" w:sz="0" w:space="0" w:color="auto"/>
        <w:bottom w:val="none" w:sz="0" w:space="0" w:color="auto"/>
        <w:right w:val="none" w:sz="0" w:space="0" w:color="auto"/>
      </w:divBdr>
    </w:div>
    <w:div w:id="1648628753">
      <w:bodyDiv w:val="1"/>
      <w:marLeft w:val="0"/>
      <w:marRight w:val="0"/>
      <w:marTop w:val="0"/>
      <w:marBottom w:val="0"/>
      <w:divBdr>
        <w:top w:val="none" w:sz="0" w:space="0" w:color="auto"/>
        <w:left w:val="none" w:sz="0" w:space="0" w:color="auto"/>
        <w:bottom w:val="none" w:sz="0" w:space="0" w:color="auto"/>
        <w:right w:val="none" w:sz="0" w:space="0" w:color="auto"/>
      </w:divBdr>
    </w:div>
    <w:div w:id="1663660694">
      <w:bodyDiv w:val="1"/>
      <w:marLeft w:val="0"/>
      <w:marRight w:val="0"/>
      <w:marTop w:val="0"/>
      <w:marBottom w:val="0"/>
      <w:divBdr>
        <w:top w:val="none" w:sz="0" w:space="0" w:color="auto"/>
        <w:left w:val="none" w:sz="0" w:space="0" w:color="auto"/>
        <w:bottom w:val="none" w:sz="0" w:space="0" w:color="auto"/>
        <w:right w:val="none" w:sz="0" w:space="0" w:color="auto"/>
      </w:divBdr>
    </w:div>
    <w:div w:id="1672096932">
      <w:bodyDiv w:val="1"/>
      <w:marLeft w:val="0"/>
      <w:marRight w:val="0"/>
      <w:marTop w:val="0"/>
      <w:marBottom w:val="0"/>
      <w:divBdr>
        <w:top w:val="none" w:sz="0" w:space="0" w:color="auto"/>
        <w:left w:val="none" w:sz="0" w:space="0" w:color="auto"/>
        <w:bottom w:val="none" w:sz="0" w:space="0" w:color="auto"/>
        <w:right w:val="none" w:sz="0" w:space="0" w:color="auto"/>
      </w:divBdr>
    </w:div>
    <w:div w:id="1699351869">
      <w:bodyDiv w:val="1"/>
      <w:marLeft w:val="0"/>
      <w:marRight w:val="0"/>
      <w:marTop w:val="0"/>
      <w:marBottom w:val="0"/>
      <w:divBdr>
        <w:top w:val="none" w:sz="0" w:space="0" w:color="auto"/>
        <w:left w:val="none" w:sz="0" w:space="0" w:color="auto"/>
        <w:bottom w:val="none" w:sz="0" w:space="0" w:color="auto"/>
        <w:right w:val="none" w:sz="0" w:space="0" w:color="auto"/>
      </w:divBdr>
    </w:div>
    <w:div w:id="1707244815">
      <w:bodyDiv w:val="1"/>
      <w:marLeft w:val="0"/>
      <w:marRight w:val="0"/>
      <w:marTop w:val="0"/>
      <w:marBottom w:val="0"/>
      <w:divBdr>
        <w:top w:val="none" w:sz="0" w:space="0" w:color="auto"/>
        <w:left w:val="none" w:sz="0" w:space="0" w:color="auto"/>
        <w:bottom w:val="none" w:sz="0" w:space="0" w:color="auto"/>
        <w:right w:val="none" w:sz="0" w:space="0" w:color="auto"/>
      </w:divBdr>
    </w:div>
    <w:div w:id="1737194965">
      <w:bodyDiv w:val="1"/>
      <w:marLeft w:val="0"/>
      <w:marRight w:val="0"/>
      <w:marTop w:val="0"/>
      <w:marBottom w:val="0"/>
      <w:divBdr>
        <w:top w:val="none" w:sz="0" w:space="0" w:color="auto"/>
        <w:left w:val="none" w:sz="0" w:space="0" w:color="auto"/>
        <w:bottom w:val="none" w:sz="0" w:space="0" w:color="auto"/>
        <w:right w:val="none" w:sz="0" w:space="0" w:color="auto"/>
      </w:divBdr>
    </w:div>
    <w:div w:id="1741126889">
      <w:bodyDiv w:val="1"/>
      <w:marLeft w:val="0"/>
      <w:marRight w:val="0"/>
      <w:marTop w:val="0"/>
      <w:marBottom w:val="0"/>
      <w:divBdr>
        <w:top w:val="none" w:sz="0" w:space="0" w:color="auto"/>
        <w:left w:val="none" w:sz="0" w:space="0" w:color="auto"/>
        <w:bottom w:val="none" w:sz="0" w:space="0" w:color="auto"/>
        <w:right w:val="none" w:sz="0" w:space="0" w:color="auto"/>
      </w:divBdr>
    </w:div>
    <w:div w:id="1764915371">
      <w:bodyDiv w:val="1"/>
      <w:marLeft w:val="0"/>
      <w:marRight w:val="0"/>
      <w:marTop w:val="0"/>
      <w:marBottom w:val="0"/>
      <w:divBdr>
        <w:top w:val="none" w:sz="0" w:space="0" w:color="auto"/>
        <w:left w:val="none" w:sz="0" w:space="0" w:color="auto"/>
        <w:bottom w:val="none" w:sz="0" w:space="0" w:color="auto"/>
        <w:right w:val="none" w:sz="0" w:space="0" w:color="auto"/>
      </w:divBdr>
    </w:div>
    <w:div w:id="1774859816">
      <w:bodyDiv w:val="1"/>
      <w:marLeft w:val="0"/>
      <w:marRight w:val="0"/>
      <w:marTop w:val="0"/>
      <w:marBottom w:val="0"/>
      <w:divBdr>
        <w:top w:val="none" w:sz="0" w:space="0" w:color="auto"/>
        <w:left w:val="none" w:sz="0" w:space="0" w:color="auto"/>
        <w:bottom w:val="none" w:sz="0" w:space="0" w:color="auto"/>
        <w:right w:val="none" w:sz="0" w:space="0" w:color="auto"/>
      </w:divBdr>
    </w:div>
    <w:div w:id="1800024379">
      <w:bodyDiv w:val="1"/>
      <w:marLeft w:val="0"/>
      <w:marRight w:val="0"/>
      <w:marTop w:val="0"/>
      <w:marBottom w:val="0"/>
      <w:divBdr>
        <w:top w:val="none" w:sz="0" w:space="0" w:color="auto"/>
        <w:left w:val="none" w:sz="0" w:space="0" w:color="auto"/>
        <w:bottom w:val="none" w:sz="0" w:space="0" w:color="auto"/>
        <w:right w:val="none" w:sz="0" w:space="0" w:color="auto"/>
      </w:divBdr>
    </w:div>
    <w:div w:id="1851211428">
      <w:bodyDiv w:val="1"/>
      <w:marLeft w:val="0"/>
      <w:marRight w:val="0"/>
      <w:marTop w:val="0"/>
      <w:marBottom w:val="0"/>
      <w:divBdr>
        <w:top w:val="none" w:sz="0" w:space="0" w:color="auto"/>
        <w:left w:val="none" w:sz="0" w:space="0" w:color="auto"/>
        <w:bottom w:val="none" w:sz="0" w:space="0" w:color="auto"/>
        <w:right w:val="none" w:sz="0" w:space="0" w:color="auto"/>
      </w:divBdr>
    </w:div>
    <w:div w:id="1855264379">
      <w:bodyDiv w:val="1"/>
      <w:marLeft w:val="0"/>
      <w:marRight w:val="0"/>
      <w:marTop w:val="0"/>
      <w:marBottom w:val="0"/>
      <w:divBdr>
        <w:top w:val="none" w:sz="0" w:space="0" w:color="auto"/>
        <w:left w:val="none" w:sz="0" w:space="0" w:color="auto"/>
        <w:bottom w:val="none" w:sz="0" w:space="0" w:color="auto"/>
        <w:right w:val="none" w:sz="0" w:space="0" w:color="auto"/>
      </w:divBdr>
    </w:div>
    <w:div w:id="1925718082">
      <w:bodyDiv w:val="1"/>
      <w:marLeft w:val="0"/>
      <w:marRight w:val="0"/>
      <w:marTop w:val="0"/>
      <w:marBottom w:val="0"/>
      <w:divBdr>
        <w:top w:val="none" w:sz="0" w:space="0" w:color="auto"/>
        <w:left w:val="none" w:sz="0" w:space="0" w:color="auto"/>
        <w:bottom w:val="none" w:sz="0" w:space="0" w:color="auto"/>
        <w:right w:val="none" w:sz="0" w:space="0" w:color="auto"/>
      </w:divBdr>
    </w:div>
    <w:div w:id="1927227609">
      <w:bodyDiv w:val="1"/>
      <w:marLeft w:val="0"/>
      <w:marRight w:val="0"/>
      <w:marTop w:val="0"/>
      <w:marBottom w:val="0"/>
      <w:divBdr>
        <w:top w:val="none" w:sz="0" w:space="0" w:color="auto"/>
        <w:left w:val="none" w:sz="0" w:space="0" w:color="auto"/>
        <w:bottom w:val="none" w:sz="0" w:space="0" w:color="auto"/>
        <w:right w:val="none" w:sz="0" w:space="0" w:color="auto"/>
      </w:divBdr>
    </w:div>
    <w:div w:id="1941376277">
      <w:bodyDiv w:val="1"/>
      <w:marLeft w:val="0"/>
      <w:marRight w:val="0"/>
      <w:marTop w:val="0"/>
      <w:marBottom w:val="0"/>
      <w:divBdr>
        <w:top w:val="none" w:sz="0" w:space="0" w:color="auto"/>
        <w:left w:val="none" w:sz="0" w:space="0" w:color="auto"/>
        <w:bottom w:val="none" w:sz="0" w:space="0" w:color="auto"/>
        <w:right w:val="none" w:sz="0" w:space="0" w:color="auto"/>
      </w:divBdr>
    </w:div>
    <w:div w:id="1965043262">
      <w:bodyDiv w:val="1"/>
      <w:marLeft w:val="0"/>
      <w:marRight w:val="0"/>
      <w:marTop w:val="0"/>
      <w:marBottom w:val="0"/>
      <w:divBdr>
        <w:top w:val="none" w:sz="0" w:space="0" w:color="auto"/>
        <w:left w:val="none" w:sz="0" w:space="0" w:color="auto"/>
        <w:bottom w:val="none" w:sz="0" w:space="0" w:color="auto"/>
        <w:right w:val="none" w:sz="0" w:space="0" w:color="auto"/>
      </w:divBdr>
    </w:div>
    <w:div w:id="19705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1CAB-6DC1-4AC2-A6B9-7F315E12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DEEPTI PUNANI</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DEEPTI PUNANI</dc:title>
  <dc:creator>vchawla</dc:creator>
  <cp:lastModifiedBy>Rinku Vats</cp:lastModifiedBy>
  <cp:revision>5</cp:revision>
  <cp:lastPrinted>2011-06-30T13:43:00Z</cp:lastPrinted>
  <dcterms:created xsi:type="dcterms:W3CDTF">2016-06-17T16:01:00Z</dcterms:created>
  <dcterms:modified xsi:type="dcterms:W3CDTF">2016-08-02T15:04:00Z</dcterms:modified>
</cp:coreProperties>
</file>